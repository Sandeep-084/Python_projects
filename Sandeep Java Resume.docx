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0F0B" w14:textId="622D166C" w:rsidR="008C466B" w:rsidRPr="0068028D" w:rsidRDefault="00BE0F75" w:rsidP="00C871BB">
      <w:pPr>
        <w:spacing w:line="276" w:lineRule="auto"/>
        <w:jc w:val="both"/>
        <w:rPr>
          <w:rFonts w:asciiTheme="minorHAnsi" w:hAnsiTheme="minorHAnsi" w:cstheme="minorHAnsi"/>
          <w:b/>
          <w:sz w:val="22"/>
          <w:szCs w:val="22"/>
        </w:rPr>
      </w:pPr>
      <w:r>
        <w:rPr>
          <w:rFonts w:asciiTheme="minorHAnsi" w:hAnsiTheme="minorHAnsi" w:cstheme="minorHAnsi"/>
          <w:b/>
          <w:sz w:val="22"/>
          <w:szCs w:val="22"/>
        </w:rPr>
        <w:t xml:space="preserve">Sandeep Kumar </w:t>
      </w:r>
      <w:proofErr w:type="spellStart"/>
      <w:r>
        <w:rPr>
          <w:rFonts w:asciiTheme="minorHAnsi" w:hAnsiTheme="minorHAnsi" w:cstheme="minorHAnsi"/>
          <w:b/>
          <w:sz w:val="22"/>
          <w:szCs w:val="22"/>
        </w:rPr>
        <w:t>Vinjamoori</w:t>
      </w:r>
      <w:proofErr w:type="spellEnd"/>
      <w:r w:rsidR="008765D1">
        <w:rPr>
          <w:rFonts w:asciiTheme="minorHAnsi" w:hAnsiTheme="minorHAnsi" w:cstheme="minorHAnsi"/>
          <w:b/>
          <w:sz w:val="22"/>
          <w:szCs w:val="22"/>
        </w:rPr>
        <w:t xml:space="preserve"> </w:t>
      </w:r>
    </w:p>
    <w:p w14:paraId="79E11EF7" w14:textId="7470F9BF" w:rsidR="007001DF" w:rsidRPr="0068028D" w:rsidRDefault="00A83FD2" w:rsidP="00C871BB">
      <w:pPr>
        <w:spacing w:line="276" w:lineRule="auto"/>
        <w:jc w:val="both"/>
        <w:rPr>
          <w:rFonts w:asciiTheme="minorHAnsi" w:hAnsiTheme="minorHAnsi" w:cstheme="minorHAnsi"/>
          <w:b/>
          <w:sz w:val="22"/>
          <w:szCs w:val="22"/>
        </w:rPr>
      </w:pPr>
      <w:r>
        <w:rPr>
          <w:rFonts w:asciiTheme="minorHAnsi" w:hAnsiTheme="minorHAnsi" w:cstheme="minorHAnsi"/>
          <w:b/>
          <w:sz w:val="22"/>
          <w:szCs w:val="22"/>
        </w:rPr>
        <w:t>Vinjamoorisandeep</w:t>
      </w:r>
      <w:r w:rsidR="00B972B9" w:rsidRPr="0068028D">
        <w:rPr>
          <w:rFonts w:asciiTheme="minorHAnsi" w:hAnsiTheme="minorHAnsi" w:cstheme="minorHAnsi"/>
          <w:b/>
          <w:sz w:val="22"/>
          <w:szCs w:val="22"/>
        </w:rPr>
        <w:t>@gmail.com</w:t>
      </w:r>
    </w:p>
    <w:p w14:paraId="4C6DE13E" w14:textId="3D85A2F8" w:rsidR="003E2CD5" w:rsidRPr="0068028D" w:rsidRDefault="00BE0F75" w:rsidP="00C871BB">
      <w:pPr>
        <w:spacing w:line="276" w:lineRule="auto"/>
        <w:jc w:val="both"/>
        <w:rPr>
          <w:rFonts w:asciiTheme="minorHAnsi" w:hAnsiTheme="minorHAnsi" w:cstheme="minorHAnsi"/>
          <w:b/>
          <w:sz w:val="22"/>
          <w:szCs w:val="22"/>
        </w:rPr>
      </w:pPr>
      <w:r>
        <w:rPr>
          <w:rFonts w:asciiTheme="minorHAnsi" w:hAnsiTheme="minorHAnsi" w:cstheme="minorHAnsi"/>
          <w:b/>
          <w:sz w:val="22"/>
          <w:szCs w:val="22"/>
        </w:rPr>
        <w:t>(940)299-5108</w:t>
      </w:r>
    </w:p>
    <w:p w14:paraId="2E66D693" w14:textId="77777777" w:rsidR="00F70534" w:rsidRPr="0068028D" w:rsidRDefault="00F70534" w:rsidP="00C871BB">
      <w:pPr>
        <w:spacing w:line="276" w:lineRule="auto"/>
        <w:jc w:val="both"/>
        <w:rPr>
          <w:rFonts w:asciiTheme="minorHAnsi" w:hAnsiTheme="minorHAnsi" w:cstheme="minorHAnsi"/>
          <w:b/>
          <w:sz w:val="22"/>
          <w:szCs w:val="22"/>
        </w:rPr>
      </w:pPr>
      <w:r w:rsidRPr="0068028D">
        <w:rPr>
          <w:rFonts w:asciiTheme="minorHAnsi" w:hAnsiTheme="minorHAnsi" w:cstheme="minorHAnsi"/>
          <w:b/>
          <w:sz w:val="22"/>
          <w:szCs w:val="22"/>
        </w:rPr>
        <w:t>Sr. Java Full Stack Developer</w:t>
      </w:r>
    </w:p>
    <w:p w14:paraId="3A429115" w14:textId="77777777" w:rsidR="00987240" w:rsidRPr="0068028D" w:rsidRDefault="00987240" w:rsidP="00C871BB">
      <w:pPr>
        <w:spacing w:line="276" w:lineRule="auto"/>
        <w:jc w:val="both"/>
        <w:rPr>
          <w:rFonts w:asciiTheme="minorHAnsi" w:hAnsiTheme="minorHAnsi" w:cstheme="minorHAnsi"/>
          <w:sz w:val="22"/>
          <w:szCs w:val="22"/>
        </w:rPr>
      </w:pPr>
    </w:p>
    <w:p w14:paraId="26C497A4" w14:textId="77777777" w:rsidR="00FD03CC" w:rsidRPr="0068028D" w:rsidRDefault="000A43CF" w:rsidP="00C871BB">
      <w:pPr>
        <w:widowControl w:val="0"/>
        <w:pBdr>
          <w:top w:val="single" w:sz="4" w:space="1" w:color="auto"/>
          <w:left w:val="single" w:sz="4" w:space="4" w:color="auto"/>
          <w:bottom w:val="single" w:sz="4" w:space="1" w:color="auto"/>
          <w:right w:val="single" w:sz="4" w:space="4" w:color="auto"/>
        </w:pBdr>
        <w:shd w:val="clear" w:color="auto" w:fill="DFDFDF"/>
        <w:autoSpaceDE w:val="0"/>
        <w:spacing w:line="276" w:lineRule="auto"/>
        <w:jc w:val="both"/>
        <w:rPr>
          <w:rFonts w:asciiTheme="minorHAnsi" w:hAnsiTheme="minorHAnsi" w:cstheme="minorHAnsi"/>
          <w:b/>
          <w:bCs/>
          <w:iCs/>
          <w:sz w:val="22"/>
          <w:szCs w:val="22"/>
        </w:rPr>
      </w:pPr>
      <w:r w:rsidRPr="0068028D">
        <w:rPr>
          <w:rFonts w:asciiTheme="minorHAnsi" w:hAnsiTheme="minorHAnsi" w:cstheme="minorHAnsi"/>
          <w:b/>
          <w:bCs/>
          <w:iCs/>
          <w:sz w:val="22"/>
          <w:szCs w:val="22"/>
        </w:rPr>
        <w:t xml:space="preserve">PROFESSIONAL SUMMARY </w:t>
      </w:r>
    </w:p>
    <w:p w14:paraId="5EFA2D37" w14:textId="77777777" w:rsidR="00F15D5B" w:rsidRPr="0068028D" w:rsidRDefault="00F15D5B" w:rsidP="00C871BB">
      <w:pPr>
        <w:pStyle w:val="WW-NormalWeb"/>
        <w:tabs>
          <w:tab w:val="left" w:pos="720"/>
        </w:tabs>
        <w:spacing w:before="0" w:after="0" w:line="276" w:lineRule="auto"/>
        <w:ind w:left="360"/>
        <w:jc w:val="both"/>
        <w:rPr>
          <w:rFonts w:asciiTheme="minorHAnsi" w:hAnsiTheme="minorHAnsi" w:cstheme="minorHAnsi"/>
          <w:sz w:val="22"/>
          <w:szCs w:val="22"/>
        </w:rPr>
      </w:pPr>
    </w:p>
    <w:p w14:paraId="3EA5917D" w14:textId="3AB349C2" w:rsidR="00B82867" w:rsidRPr="0068028D" w:rsidRDefault="00B82867" w:rsidP="00EE1DD5">
      <w:pPr>
        <w:pStyle w:val="MediumGrid1-Accent21"/>
        <w:numPr>
          <w:ilvl w:val="0"/>
          <w:numId w:val="8"/>
        </w:numPr>
        <w:spacing w:after="0" w:line="276" w:lineRule="auto"/>
        <w:jc w:val="both"/>
        <w:rPr>
          <w:rFonts w:cstheme="minorHAnsi"/>
        </w:rPr>
      </w:pPr>
      <w:r w:rsidRPr="0068028D">
        <w:rPr>
          <w:rFonts w:cstheme="minorHAnsi"/>
          <w:b/>
          <w:color w:val="000000"/>
        </w:rPr>
        <w:t>Java Developer</w:t>
      </w:r>
      <w:r w:rsidRPr="0068028D">
        <w:rPr>
          <w:rFonts w:cstheme="minorHAnsi"/>
          <w:color w:val="000000"/>
        </w:rPr>
        <w:t xml:space="preserve"> with </w:t>
      </w:r>
      <w:r w:rsidR="00BE0F75">
        <w:rPr>
          <w:rFonts w:cstheme="minorHAnsi"/>
          <w:color w:val="000000"/>
        </w:rPr>
        <w:t>7</w:t>
      </w:r>
      <w:r w:rsidR="00D153C9" w:rsidRPr="0068028D">
        <w:rPr>
          <w:rFonts w:cstheme="minorHAnsi"/>
          <w:b/>
          <w:color w:val="000000"/>
        </w:rPr>
        <w:t>+</w:t>
      </w:r>
      <w:r w:rsidRPr="0068028D">
        <w:rPr>
          <w:rFonts w:cstheme="minorHAnsi"/>
          <w:b/>
          <w:color w:val="000000"/>
        </w:rPr>
        <w:t xml:space="preserve"> years </w:t>
      </w:r>
      <w:r w:rsidRPr="0068028D">
        <w:rPr>
          <w:rFonts w:cstheme="minorHAnsi"/>
          <w:color w:val="000000"/>
        </w:rPr>
        <w:t xml:space="preserve">of experience in analysis, design, implementation and testing of </w:t>
      </w:r>
      <w:r w:rsidR="004D011B" w:rsidRPr="0068028D">
        <w:rPr>
          <w:rFonts w:cstheme="minorHAnsi"/>
          <w:color w:val="000000"/>
        </w:rPr>
        <w:t>Object-Oriented</w:t>
      </w:r>
      <w:r w:rsidRPr="0068028D">
        <w:rPr>
          <w:rFonts w:cstheme="minorHAnsi"/>
          <w:color w:val="000000"/>
        </w:rPr>
        <w:t xml:space="preserve"> Applications using </w:t>
      </w:r>
      <w:r w:rsidRPr="0068028D">
        <w:rPr>
          <w:rFonts w:cstheme="minorHAnsi"/>
          <w:b/>
          <w:color w:val="000000"/>
        </w:rPr>
        <w:t xml:space="preserve">Core Java/J2EE. </w:t>
      </w:r>
    </w:p>
    <w:p w14:paraId="70CB4192" w14:textId="77777777" w:rsidR="00A36598" w:rsidRPr="0068028D" w:rsidRDefault="00A36598" w:rsidP="00EE1DD5">
      <w:pPr>
        <w:pStyle w:val="MediumGrid1-Accent21"/>
        <w:numPr>
          <w:ilvl w:val="0"/>
          <w:numId w:val="8"/>
        </w:numPr>
        <w:spacing w:after="0" w:line="276" w:lineRule="auto"/>
        <w:jc w:val="both"/>
        <w:rPr>
          <w:rStyle w:val="Strong"/>
          <w:rFonts w:cstheme="minorHAnsi"/>
          <w:b w:val="0"/>
          <w:bCs w:val="0"/>
        </w:rPr>
      </w:pPr>
      <w:r w:rsidRPr="0068028D">
        <w:rPr>
          <w:rFonts w:cstheme="minorHAnsi"/>
          <w:color w:val="000000" w:themeColor="text1"/>
        </w:rPr>
        <w:t xml:space="preserve">Expert in Various Agile methodologies like </w:t>
      </w:r>
      <w:r w:rsidRPr="0068028D">
        <w:rPr>
          <w:rFonts w:cstheme="minorHAnsi"/>
          <w:b/>
          <w:color w:val="000000" w:themeColor="text1"/>
        </w:rPr>
        <w:t xml:space="preserve">SCRUM, Test Driven Development (TTD), Incremental </w:t>
      </w:r>
      <w:r w:rsidRPr="0068028D">
        <w:rPr>
          <w:rFonts w:cstheme="minorHAnsi"/>
          <w:color w:val="000000" w:themeColor="text1"/>
        </w:rPr>
        <w:t>and</w:t>
      </w:r>
      <w:r w:rsidRPr="0068028D">
        <w:rPr>
          <w:rFonts w:cstheme="minorHAnsi"/>
          <w:b/>
          <w:color w:val="000000" w:themeColor="text1"/>
        </w:rPr>
        <w:t xml:space="preserve"> Iteration methodology, Agile Development </w:t>
      </w:r>
      <w:r w:rsidRPr="0068028D">
        <w:rPr>
          <w:rFonts w:cstheme="minorHAnsi"/>
          <w:color w:val="000000" w:themeColor="text1"/>
        </w:rPr>
        <w:t>&amp;</w:t>
      </w:r>
      <w:r w:rsidRPr="0068028D">
        <w:rPr>
          <w:rFonts w:cstheme="minorHAnsi"/>
          <w:b/>
          <w:color w:val="000000" w:themeColor="text1"/>
        </w:rPr>
        <w:t xml:space="preserve">Testing using </w:t>
      </w:r>
      <w:r w:rsidRPr="0068028D">
        <w:rPr>
          <w:rStyle w:val="Strong"/>
          <w:rFonts w:cstheme="minorHAnsi"/>
          <w:color w:val="000000" w:themeColor="text1"/>
        </w:rPr>
        <w:t>Software Development Life Cycle.</w:t>
      </w:r>
    </w:p>
    <w:p w14:paraId="409F8416" w14:textId="77777777" w:rsidR="00A36598" w:rsidRPr="0068028D" w:rsidRDefault="00A36598" w:rsidP="00EE1DD5">
      <w:pPr>
        <w:pStyle w:val="ListParagraph"/>
        <w:numPr>
          <w:ilvl w:val="0"/>
          <w:numId w:val="8"/>
        </w:numPr>
        <w:spacing w:after="0"/>
        <w:ind w:right="144"/>
        <w:jc w:val="both"/>
        <w:rPr>
          <w:rStyle w:val="Strong"/>
          <w:rFonts w:asciiTheme="minorHAnsi" w:hAnsiTheme="minorHAnsi" w:cstheme="minorHAnsi"/>
          <w:b w:val="0"/>
          <w:color w:val="000000" w:themeColor="text1"/>
        </w:rPr>
      </w:pPr>
      <w:r w:rsidRPr="0068028D">
        <w:rPr>
          <w:rStyle w:val="Strong"/>
          <w:rFonts w:asciiTheme="minorHAnsi" w:hAnsiTheme="minorHAnsi" w:cstheme="minorHAnsi"/>
          <w:b w:val="0"/>
          <w:bCs w:val="0"/>
          <w:color w:val="000000" w:themeColor="text1"/>
        </w:rPr>
        <w:t>Experienced in Development, Testing and Deployment of enterprise applications on Windows, Linux and UNIX platforms using IDEs such as Eclipse, NetBeans, IntelliJ14.x/15. x</w:t>
      </w:r>
      <w:r w:rsidRPr="0068028D">
        <w:rPr>
          <w:rStyle w:val="Strong"/>
          <w:rFonts w:asciiTheme="minorHAnsi" w:hAnsiTheme="minorHAnsi" w:cstheme="minorHAnsi"/>
          <w:color w:val="000000" w:themeColor="text1"/>
        </w:rPr>
        <w:t>.</w:t>
      </w:r>
    </w:p>
    <w:p w14:paraId="429B182F" w14:textId="77777777" w:rsidR="00250386" w:rsidRPr="0068028D" w:rsidRDefault="00B82867" w:rsidP="00EE1DD5">
      <w:pPr>
        <w:pStyle w:val="MediumGrid1-Accent21"/>
        <w:numPr>
          <w:ilvl w:val="0"/>
          <w:numId w:val="8"/>
        </w:numPr>
        <w:spacing w:after="0" w:line="276" w:lineRule="auto"/>
        <w:jc w:val="both"/>
        <w:rPr>
          <w:rFonts w:cstheme="minorHAnsi"/>
          <w:b/>
          <w:color w:val="000000" w:themeColor="text1"/>
        </w:rPr>
      </w:pPr>
      <w:r w:rsidRPr="0068028D">
        <w:rPr>
          <w:rFonts w:cstheme="minorHAnsi"/>
          <w:bCs/>
          <w:color w:val="000000"/>
        </w:rPr>
        <w:t>Expertise in design patterns including</w:t>
      </w:r>
      <w:r w:rsidRPr="0068028D">
        <w:rPr>
          <w:rFonts w:cstheme="minorHAnsi"/>
          <w:b/>
          <w:color w:val="000000"/>
        </w:rPr>
        <w:t xml:space="preserve"> Data Access Object, Session Façade, Business Delegate, Service Locator, Data Transfer Object </w:t>
      </w:r>
      <w:r w:rsidRPr="0068028D">
        <w:rPr>
          <w:rFonts w:cstheme="minorHAnsi"/>
          <w:color w:val="000000"/>
        </w:rPr>
        <w:t>and</w:t>
      </w:r>
      <w:r w:rsidRPr="0068028D">
        <w:rPr>
          <w:rFonts w:cstheme="minorHAnsi"/>
          <w:b/>
          <w:color w:val="000000"/>
        </w:rPr>
        <w:t xml:space="preserve"> Singleton</w:t>
      </w:r>
      <w:r w:rsidRPr="0068028D">
        <w:rPr>
          <w:rFonts w:cstheme="minorHAnsi"/>
          <w:color w:val="000000"/>
        </w:rPr>
        <w:t>.</w:t>
      </w:r>
    </w:p>
    <w:p w14:paraId="52FB94E5" w14:textId="77777777" w:rsidR="00E44DC1" w:rsidRPr="0068028D" w:rsidRDefault="00E44DC1" w:rsidP="00EE1DD5">
      <w:pPr>
        <w:pStyle w:val="MediumGrid1-Accent21"/>
        <w:numPr>
          <w:ilvl w:val="0"/>
          <w:numId w:val="8"/>
        </w:numPr>
        <w:spacing w:after="0" w:line="276" w:lineRule="auto"/>
        <w:jc w:val="both"/>
        <w:rPr>
          <w:rFonts w:cstheme="minorHAnsi"/>
          <w:color w:val="000000"/>
        </w:rPr>
      </w:pPr>
      <w:r w:rsidRPr="0068028D">
        <w:rPr>
          <w:rFonts w:cstheme="minorHAnsi"/>
        </w:rPr>
        <w:t xml:space="preserve">Experience in </w:t>
      </w:r>
      <w:r w:rsidRPr="0068028D">
        <w:rPr>
          <w:rFonts w:cstheme="minorHAnsi"/>
          <w:b/>
        </w:rPr>
        <w:t>Microservices, Pivotal Cloud Foundry</w:t>
      </w:r>
      <w:r w:rsidRPr="0068028D">
        <w:rPr>
          <w:rFonts w:cstheme="minorHAnsi"/>
        </w:rPr>
        <w:t xml:space="preserve"> and Engagement using </w:t>
      </w:r>
      <w:r w:rsidRPr="0068028D">
        <w:rPr>
          <w:rFonts w:cstheme="minorHAnsi"/>
          <w:b/>
        </w:rPr>
        <w:t>Spring Boot</w:t>
      </w:r>
      <w:r w:rsidRPr="0068028D">
        <w:rPr>
          <w:rFonts w:cstheme="minorHAnsi"/>
        </w:rPr>
        <w:t>.</w:t>
      </w:r>
    </w:p>
    <w:p w14:paraId="188BFC85" w14:textId="77777777" w:rsidR="00516378" w:rsidRPr="0068028D" w:rsidRDefault="007A78DE"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rPr>
        <w:t xml:space="preserve">Strong experience in Spring Framework modules such as </w:t>
      </w:r>
      <w:r w:rsidRPr="0068028D">
        <w:rPr>
          <w:rFonts w:asciiTheme="minorHAnsi" w:hAnsiTheme="minorHAnsi" w:cstheme="minorHAnsi"/>
          <w:b/>
          <w:lang w:val="en-IN"/>
        </w:rPr>
        <w:t>Spring Core, Spring DAO, Spring IOC, Spring MVC, Spring ORM, Spring AOP, Spring Boot, Spring Netflix and Spring Web flow</w:t>
      </w:r>
      <w:r w:rsidRPr="0068028D">
        <w:rPr>
          <w:rFonts w:asciiTheme="minorHAnsi" w:hAnsiTheme="minorHAnsi" w:cstheme="minorHAnsi"/>
          <w:b/>
        </w:rPr>
        <w:t>.</w:t>
      </w:r>
    </w:p>
    <w:p w14:paraId="4D63404D" w14:textId="77777777" w:rsidR="00516378" w:rsidRPr="0068028D" w:rsidRDefault="00516378" w:rsidP="00EE1DD5">
      <w:pPr>
        <w:pStyle w:val="ListParagraph"/>
        <w:numPr>
          <w:ilvl w:val="0"/>
          <w:numId w:val="8"/>
        </w:numPr>
        <w:spacing w:after="0" w:line="240" w:lineRule="auto"/>
        <w:ind w:right="159"/>
        <w:jc w:val="both"/>
        <w:rPr>
          <w:rFonts w:asciiTheme="minorHAnsi" w:eastAsia="ヒラギノ角ゴ Pro W3" w:hAnsiTheme="minorHAnsi" w:cstheme="minorHAnsi"/>
        </w:rPr>
      </w:pPr>
      <w:r w:rsidRPr="0068028D">
        <w:rPr>
          <w:rFonts w:asciiTheme="minorHAnsi" w:eastAsia="ヒラギノ角ゴ Pro W3" w:hAnsiTheme="minorHAnsi" w:cstheme="minorHAnsi"/>
          <w:color w:val="000000" w:themeColor="text1"/>
        </w:rPr>
        <w:t xml:space="preserve">Extensive work experience using </w:t>
      </w:r>
      <w:r w:rsidRPr="0068028D">
        <w:rPr>
          <w:rFonts w:asciiTheme="minorHAnsi" w:eastAsia="ヒラギノ角ゴ Pro W3" w:hAnsiTheme="minorHAnsi" w:cstheme="minorHAnsi"/>
          <w:b/>
          <w:bCs/>
          <w:color w:val="000000" w:themeColor="text1"/>
        </w:rPr>
        <w:t xml:space="preserve">Web Services (REST, SOAP) </w:t>
      </w:r>
      <w:r w:rsidRPr="0068028D">
        <w:rPr>
          <w:rFonts w:asciiTheme="minorHAnsi" w:eastAsia="ヒラギノ角ゴ Pro W3" w:hAnsiTheme="minorHAnsi" w:cstheme="minorHAnsi"/>
          <w:color w:val="000000" w:themeColor="text1"/>
        </w:rPr>
        <w:t>and Service Oriented Architecture</w:t>
      </w:r>
      <w:r w:rsidRPr="0068028D">
        <w:rPr>
          <w:rFonts w:asciiTheme="minorHAnsi" w:eastAsia="ヒラギノ角ゴ Pro W3" w:hAnsiTheme="minorHAnsi" w:cstheme="minorHAnsi"/>
        </w:rPr>
        <w:t>.</w:t>
      </w:r>
    </w:p>
    <w:p w14:paraId="73A69679" w14:textId="77777777" w:rsidR="001C0E45" w:rsidRPr="0068028D" w:rsidRDefault="001C0E45" w:rsidP="00EE1DD5">
      <w:pPr>
        <w:pStyle w:val="ListParagraph"/>
        <w:numPr>
          <w:ilvl w:val="0"/>
          <w:numId w:val="8"/>
        </w:numPr>
        <w:tabs>
          <w:tab w:val="left" w:pos="930"/>
        </w:tabs>
        <w:spacing w:after="0" w:line="240" w:lineRule="auto"/>
        <w:ind w:right="144"/>
        <w:jc w:val="both"/>
        <w:rPr>
          <w:rStyle w:val="Strong"/>
          <w:rFonts w:asciiTheme="minorHAnsi" w:hAnsiTheme="minorHAnsi" w:cstheme="minorHAnsi"/>
          <w:b w:val="0"/>
        </w:rPr>
      </w:pPr>
      <w:r w:rsidRPr="0068028D">
        <w:rPr>
          <w:rStyle w:val="Strong"/>
          <w:rFonts w:asciiTheme="minorHAnsi" w:hAnsiTheme="minorHAnsi" w:cstheme="minorHAnsi"/>
        </w:rPr>
        <w:t xml:space="preserve">Strong experience in Spring Framework modules such as Spring MVC, IOC, AOP, JDBC, JTA, IO, ORM, Spring Dashboard, Spring Boot, Spring Microservices, Spring REST, Spring Eureka, Spring Ribbon, Spring </w:t>
      </w:r>
      <w:proofErr w:type="spellStart"/>
      <w:r w:rsidRPr="0068028D">
        <w:rPr>
          <w:rStyle w:val="Strong"/>
          <w:rFonts w:asciiTheme="minorHAnsi" w:hAnsiTheme="minorHAnsi" w:cstheme="minorHAnsi"/>
        </w:rPr>
        <w:t>Zuul</w:t>
      </w:r>
      <w:proofErr w:type="spellEnd"/>
      <w:r w:rsidRPr="0068028D">
        <w:rPr>
          <w:rStyle w:val="Strong"/>
          <w:rFonts w:asciiTheme="minorHAnsi" w:hAnsiTheme="minorHAnsi" w:cstheme="minorHAnsi"/>
        </w:rPr>
        <w:t xml:space="preserve"> Proxy.</w:t>
      </w:r>
    </w:p>
    <w:p w14:paraId="58E78B41" w14:textId="77777777" w:rsidR="001C0E45" w:rsidRPr="0068028D" w:rsidRDefault="001C0E45" w:rsidP="00EE1DD5">
      <w:pPr>
        <w:numPr>
          <w:ilvl w:val="0"/>
          <w:numId w:val="8"/>
        </w:numPr>
        <w:contextualSpacing/>
        <w:jc w:val="both"/>
        <w:rPr>
          <w:rFonts w:asciiTheme="minorHAnsi" w:hAnsiTheme="minorHAnsi" w:cstheme="minorHAnsi"/>
          <w:sz w:val="22"/>
          <w:szCs w:val="22"/>
        </w:rPr>
      </w:pPr>
      <w:r w:rsidRPr="0068028D">
        <w:rPr>
          <w:rFonts w:asciiTheme="minorHAnsi" w:hAnsiTheme="minorHAnsi" w:cstheme="minorHAnsi"/>
          <w:sz w:val="22"/>
          <w:szCs w:val="22"/>
          <w:lang w:val="en-GB"/>
        </w:rPr>
        <w:t>Implemented</w:t>
      </w:r>
      <w:r w:rsidRPr="0068028D">
        <w:rPr>
          <w:rFonts w:asciiTheme="minorHAnsi" w:hAnsiTheme="minorHAnsi" w:cstheme="minorHAnsi"/>
          <w:b/>
          <w:sz w:val="22"/>
          <w:szCs w:val="22"/>
          <w:lang w:val="en-GB"/>
        </w:rPr>
        <w:t xml:space="preserve"> SOA</w:t>
      </w:r>
      <w:r w:rsidRPr="0068028D">
        <w:rPr>
          <w:rFonts w:asciiTheme="minorHAnsi" w:hAnsiTheme="minorHAnsi" w:cstheme="minorHAnsi"/>
          <w:sz w:val="22"/>
          <w:szCs w:val="22"/>
          <w:lang w:val="en-GB"/>
        </w:rPr>
        <w:t xml:space="preserve"> to develop</w:t>
      </w:r>
      <w:r w:rsidRPr="0068028D">
        <w:rPr>
          <w:rFonts w:asciiTheme="minorHAnsi" w:hAnsiTheme="minorHAnsi" w:cstheme="minorHAnsi"/>
          <w:b/>
          <w:sz w:val="22"/>
          <w:szCs w:val="22"/>
          <w:lang w:val="en-GB"/>
        </w:rPr>
        <w:t xml:space="preserve"> Spring Restful/Microservices and implemented Spring Eureka, Netflix, Ribbon </w:t>
      </w:r>
      <w:r w:rsidRPr="0068028D">
        <w:rPr>
          <w:rFonts w:asciiTheme="minorHAnsi" w:hAnsiTheme="minorHAnsi" w:cstheme="minorHAnsi"/>
          <w:bCs/>
          <w:sz w:val="22"/>
          <w:szCs w:val="22"/>
          <w:lang w:val="en-GB"/>
        </w:rPr>
        <w:t xml:space="preserve">as part of Services Discovery </w:t>
      </w:r>
      <w:r w:rsidRPr="0068028D">
        <w:rPr>
          <w:rFonts w:asciiTheme="minorHAnsi" w:hAnsiTheme="minorHAnsi" w:cstheme="minorHAnsi"/>
          <w:sz w:val="22"/>
          <w:szCs w:val="22"/>
          <w:lang w:val="en-GB"/>
        </w:rPr>
        <w:t>usin</w:t>
      </w:r>
      <w:r w:rsidRPr="0068028D">
        <w:rPr>
          <w:rFonts w:asciiTheme="minorHAnsi" w:hAnsiTheme="minorHAnsi" w:cstheme="minorHAnsi"/>
          <w:bCs/>
          <w:sz w:val="22"/>
          <w:szCs w:val="22"/>
          <w:lang w:val="en-GB"/>
        </w:rPr>
        <w:t xml:space="preserve">g </w:t>
      </w:r>
      <w:r w:rsidRPr="0068028D">
        <w:rPr>
          <w:rFonts w:asciiTheme="minorHAnsi" w:hAnsiTheme="minorHAnsi" w:cstheme="minorHAnsi"/>
          <w:b/>
          <w:sz w:val="22"/>
          <w:szCs w:val="22"/>
          <w:lang w:val="en-GB"/>
        </w:rPr>
        <w:t>Eureka</w:t>
      </w:r>
      <w:r w:rsidRPr="0068028D">
        <w:rPr>
          <w:rFonts w:asciiTheme="minorHAnsi" w:hAnsiTheme="minorHAnsi" w:cstheme="minorHAnsi"/>
          <w:sz w:val="22"/>
          <w:szCs w:val="22"/>
          <w:lang w:val="en-GB"/>
        </w:rPr>
        <w:t>.</w:t>
      </w:r>
    </w:p>
    <w:p w14:paraId="45D61AA6" w14:textId="77777777" w:rsidR="005D6037" w:rsidRPr="0068028D" w:rsidRDefault="005D6037" w:rsidP="00EE1DD5">
      <w:pPr>
        <w:numPr>
          <w:ilvl w:val="0"/>
          <w:numId w:val="8"/>
        </w:numPr>
        <w:jc w:val="both"/>
        <w:rPr>
          <w:rFonts w:asciiTheme="minorHAnsi" w:hAnsiTheme="minorHAnsi" w:cstheme="minorHAnsi"/>
          <w:b/>
          <w:sz w:val="22"/>
          <w:szCs w:val="22"/>
        </w:rPr>
      </w:pPr>
      <w:r w:rsidRPr="0068028D">
        <w:rPr>
          <w:rFonts w:asciiTheme="minorHAnsi" w:hAnsiTheme="minorHAnsi" w:cstheme="minorHAnsi"/>
          <w:sz w:val="22"/>
          <w:szCs w:val="22"/>
        </w:rPr>
        <w:t xml:space="preserve">Extensive experience focusing on services like </w:t>
      </w:r>
      <w:r w:rsidRPr="0068028D">
        <w:rPr>
          <w:rFonts w:asciiTheme="minorHAnsi" w:hAnsiTheme="minorHAnsi" w:cstheme="minorHAnsi"/>
          <w:b/>
          <w:sz w:val="22"/>
          <w:szCs w:val="22"/>
        </w:rPr>
        <w:t>EC2, VPC, Cloud Watch, Cloud Front, Cloud Formation, IAM, S3, Amazon RDS, Elastic Cache, SNS, SQS</w:t>
      </w:r>
      <w:r w:rsidRPr="0068028D">
        <w:rPr>
          <w:rFonts w:asciiTheme="minorHAnsi" w:hAnsiTheme="minorHAnsi" w:cstheme="minorHAnsi"/>
          <w:sz w:val="22"/>
          <w:szCs w:val="22"/>
        </w:rPr>
        <w:t xml:space="preserve">, </w:t>
      </w:r>
      <w:r w:rsidRPr="0068028D">
        <w:rPr>
          <w:rFonts w:asciiTheme="minorHAnsi" w:hAnsiTheme="minorHAnsi" w:cstheme="minorHAnsi"/>
          <w:b/>
          <w:sz w:val="22"/>
          <w:szCs w:val="22"/>
        </w:rPr>
        <w:t>Elastic Search</w:t>
      </w:r>
    </w:p>
    <w:p w14:paraId="41C92A92" w14:textId="77777777" w:rsidR="002A0630" w:rsidRPr="0068028D" w:rsidRDefault="005D6037" w:rsidP="00EE1DD5">
      <w:pPr>
        <w:numPr>
          <w:ilvl w:val="0"/>
          <w:numId w:val="8"/>
        </w:numPr>
        <w:jc w:val="both"/>
        <w:rPr>
          <w:rFonts w:asciiTheme="minorHAnsi" w:hAnsiTheme="minorHAnsi" w:cstheme="minorHAnsi"/>
          <w:sz w:val="22"/>
          <w:szCs w:val="22"/>
        </w:rPr>
      </w:pPr>
      <w:r w:rsidRPr="0068028D">
        <w:rPr>
          <w:rFonts w:asciiTheme="minorHAnsi" w:hAnsiTheme="minorHAnsi" w:cstheme="minorHAnsi"/>
          <w:sz w:val="22"/>
          <w:szCs w:val="22"/>
        </w:rPr>
        <w:t xml:space="preserve">Configured </w:t>
      </w:r>
      <w:r w:rsidRPr="0068028D">
        <w:rPr>
          <w:rFonts w:asciiTheme="minorHAnsi" w:hAnsiTheme="minorHAnsi" w:cstheme="minorHAnsi"/>
          <w:b/>
          <w:sz w:val="22"/>
          <w:szCs w:val="22"/>
        </w:rPr>
        <w:t>AWS Identity and Access Management</w:t>
      </w:r>
      <w:r w:rsidRPr="0068028D">
        <w:rPr>
          <w:rFonts w:asciiTheme="minorHAnsi" w:hAnsiTheme="minorHAnsi" w:cstheme="minorHAnsi"/>
          <w:sz w:val="22"/>
          <w:szCs w:val="22"/>
        </w:rPr>
        <w:t xml:space="preserve"> (IAM) Groups and Users login authentication</w:t>
      </w:r>
    </w:p>
    <w:p w14:paraId="5D72FBD4" w14:textId="77777777" w:rsidR="001C0E45" w:rsidRPr="0068028D" w:rsidRDefault="002A0630" w:rsidP="00EE1DD5">
      <w:pPr>
        <w:pStyle w:val="ListParagraph"/>
        <w:numPr>
          <w:ilvl w:val="0"/>
          <w:numId w:val="8"/>
        </w:numPr>
        <w:spacing w:after="0" w:line="240" w:lineRule="auto"/>
        <w:ind w:right="159"/>
        <w:jc w:val="both"/>
        <w:rPr>
          <w:rFonts w:asciiTheme="minorHAnsi" w:eastAsia="Times New Roman" w:hAnsiTheme="minorHAnsi" w:cstheme="minorHAnsi"/>
          <w:color w:val="000000" w:themeColor="text1"/>
        </w:rPr>
      </w:pPr>
      <w:r w:rsidRPr="0068028D">
        <w:rPr>
          <w:rFonts w:asciiTheme="minorHAnsi" w:hAnsiTheme="minorHAnsi" w:cstheme="minorHAnsi"/>
          <w:color w:val="000000" w:themeColor="text1"/>
          <w:shd w:val="clear" w:color="auto" w:fill="FFFFFF"/>
        </w:rPr>
        <w:t xml:space="preserve">Worked with </w:t>
      </w:r>
      <w:r w:rsidRPr="0068028D">
        <w:rPr>
          <w:rFonts w:asciiTheme="minorHAnsi" w:hAnsiTheme="minorHAnsi" w:cstheme="minorHAnsi"/>
          <w:b/>
          <w:color w:val="000000" w:themeColor="text1"/>
          <w:shd w:val="clear" w:color="auto" w:fill="FFFFFF"/>
        </w:rPr>
        <w:t>Docker</w:t>
      </w:r>
      <w:r w:rsidRPr="0068028D">
        <w:rPr>
          <w:rFonts w:asciiTheme="minorHAnsi" w:hAnsiTheme="minorHAnsi" w:cstheme="minorHAnsi"/>
          <w:color w:val="000000" w:themeColor="text1"/>
          <w:shd w:val="clear" w:color="auto" w:fill="FFFFFF"/>
        </w:rPr>
        <w:t xml:space="preserve"> and </w:t>
      </w:r>
      <w:r w:rsidRPr="0068028D">
        <w:rPr>
          <w:rFonts w:asciiTheme="minorHAnsi" w:hAnsiTheme="minorHAnsi" w:cstheme="minorHAnsi"/>
          <w:b/>
          <w:color w:val="000000" w:themeColor="text1"/>
          <w:shd w:val="clear" w:color="auto" w:fill="FFFFFF"/>
        </w:rPr>
        <w:t>Kubernetes</w:t>
      </w:r>
      <w:r w:rsidRPr="0068028D">
        <w:rPr>
          <w:rFonts w:asciiTheme="minorHAnsi" w:hAnsiTheme="minorHAnsi" w:cstheme="minorHAnsi"/>
          <w:color w:val="000000" w:themeColor="text1"/>
          <w:shd w:val="clear" w:color="auto" w:fill="FFFFFF"/>
        </w:rPr>
        <w:t> on multiple cloud providers, from helping developers build and containerize their application (</w:t>
      </w:r>
      <w:r w:rsidRPr="0068028D">
        <w:rPr>
          <w:rFonts w:asciiTheme="minorHAnsi" w:hAnsiTheme="minorHAnsi" w:cstheme="minorHAnsi"/>
          <w:b/>
          <w:color w:val="000000" w:themeColor="text1"/>
          <w:shd w:val="clear" w:color="auto" w:fill="FFFFFF"/>
        </w:rPr>
        <w:t>CI/CD</w:t>
      </w:r>
      <w:r w:rsidRPr="0068028D">
        <w:rPr>
          <w:rFonts w:asciiTheme="minorHAnsi" w:hAnsiTheme="minorHAnsi" w:cstheme="minorHAnsi"/>
          <w:color w:val="000000" w:themeColor="text1"/>
          <w:shd w:val="clear" w:color="auto" w:fill="FFFFFF"/>
        </w:rPr>
        <w:t xml:space="preserve">) </w:t>
      </w:r>
      <w:r w:rsidRPr="0068028D">
        <w:rPr>
          <w:rFonts w:asciiTheme="minorHAnsi" w:hAnsiTheme="minorHAnsi" w:cstheme="minorHAnsi"/>
          <w:b/>
          <w:color w:val="000000" w:themeColor="text1"/>
          <w:shd w:val="clear" w:color="auto" w:fill="FFFFFF"/>
        </w:rPr>
        <w:t>pipelines</w:t>
      </w:r>
      <w:r w:rsidRPr="0068028D">
        <w:rPr>
          <w:rFonts w:asciiTheme="minorHAnsi" w:hAnsiTheme="minorHAnsi" w:cstheme="minorHAnsi"/>
          <w:color w:val="000000" w:themeColor="text1"/>
          <w:shd w:val="clear" w:color="auto" w:fill="FFFFFF"/>
        </w:rPr>
        <w:t xml:space="preserve"> to deploying either on public or private cloud.</w:t>
      </w:r>
    </w:p>
    <w:p w14:paraId="1F33D739" w14:textId="77777777" w:rsidR="00B90E0E" w:rsidRPr="0068028D" w:rsidRDefault="00B90E0E"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rPr>
        <w:t xml:space="preserve">Developed applications using latest technologies like </w:t>
      </w:r>
      <w:r w:rsidRPr="0068028D">
        <w:rPr>
          <w:rFonts w:asciiTheme="minorHAnsi" w:hAnsiTheme="minorHAnsi" w:cstheme="minorHAnsi"/>
          <w:b/>
        </w:rPr>
        <w:t xml:space="preserve">EJB3.2, Spring 4.0/5.0, </w:t>
      </w:r>
      <w:r w:rsidR="004D011B" w:rsidRPr="0068028D">
        <w:rPr>
          <w:rFonts w:asciiTheme="minorHAnsi" w:hAnsiTheme="minorHAnsi" w:cstheme="minorHAnsi"/>
          <w:b/>
        </w:rPr>
        <w:t>Spring Boot</w:t>
      </w:r>
      <w:r w:rsidRPr="0068028D">
        <w:rPr>
          <w:rFonts w:asciiTheme="minorHAnsi" w:hAnsiTheme="minorHAnsi" w:cstheme="minorHAnsi"/>
          <w:b/>
        </w:rPr>
        <w:t>, Hibernate 5.3/5.4 and REST based Web services (Axis2.0, JAX WS 2.0, JAX RS), Rule Engines (Drools4.1), JBPM tools</w:t>
      </w:r>
      <w:r w:rsidRPr="0068028D">
        <w:rPr>
          <w:rFonts w:asciiTheme="minorHAnsi" w:hAnsiTheme="minorHAnsi" w:cstheme="minorHAnsi"/>
        </w:rPr>
        <w:t>.</w:t>
      </w:r>
    </w:p>
    <w:p w14:paraId="22D46C11" w14:textId="77777777" w:rsidR="00944295" w:rsidRPr="0068028D" w:rsidRDefault="00944295"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rPr>
        <w:t xml:space="preserve">Experience in developing </w:t>
      </w:r>
      <w:r w:rsidRPr="0068028D">
        <w:rPr>
          <w:rFonts w:asciiTheme="minorHAnsi" w:hAnsiTheme="minorHAnsi" w:cstheme="minorHAnsi"/>
          <w:b/>
        </w:rPr>
        <w:t>CI/CD</w:t>
      </w:r>
      <w:r w:rsidRPr="0068028D">
        <w:rPr>
          <w:rFonts w:asciiTheme="minorHAnsi" w:hAnsiTheme="minorHAnsi" w:cstheme="minorHAnsi"/>
        </w:rPr>
        <w:t xml:space="preserve"> system with </w:t>
      </w:r>
      <w:r w:rsidRPr="0068028D">
        <w:rPr>
          <w:rFonts w:asciiTheme="minorHAnsi" w:hAnsiTheme="minorHAnsi" w:cstheme="minorHAnsi"/>
          <w:b/>
        </w:rPr>
        <w:t>Jenkins</w:t>
      </w:r>
      <w:r w:rsidRPr="0068028D">
        <w:rPr>
          <w:rFonts w:asciiTheme="minorHAnsi" w:hAnsiTheme="minorHAnsi" w:cstheme="minorHAnsi"/>
        </w:rPr>
        <w:t xml:space="preserve"> using </w:t>
      </w:r>
      <w:r w:rsidRPr="0068028D">
        <w:rPr>
          <w:rFonts w:asciiTheme="minorHAnsi" w:hAnsiTheme="minorHAnsi" w:cstheme="minorHAnsi"/>
          <w:b/>
        </w:rPr>
        <w:t>Kubernetes</w:t>
      </w:r>
      <w:r w:rsidRPr="0068028D">
        <w:rPr>
          <w:rFonts w:asciiTheme="minorHAnsi" w:hAnsiTheme="minorHAnsi" w:cstheme="minorHAnsi"/>
        </w:rPr>
        <w:t xml:space="preserve"> on Kubernetes container environment. </w:t>
      </w:r>
    </w:p>
    <w:p w14:paraId="4A429128" w14:textId="77777777" w:rsidR="00944295" w:rsidRPr="0068028D" w:rsidRDefault="00944295"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rPr>
        <w:t xml:space="preserve">Experience in working on </w:t>
      </w:r>
      <w:r w:rsidRPr="0068028D">
        <w:rPr>
          <w:rFonts w:asciiTheme="minorHAnsi" w:hAnsiTheme="minorHAnsi" w:cstheme="minorHAnsi"/>
          <w:b/>
        </w:rPr>
        <w:t>Maven</w:t>
      </w:r>
      <w:r w:rsidRPr="0068028D">
        <w:rPr>
          <w:rFonts w:asciiTheme="minorHAnsi" w:hAnsiTheme="minorHAnsi" w:cstheme="minorHAnsi"/>
        </w:rPr>
        <w:t xml:space="preserve">, </w:t>
      </w:r>
      <w:r w:rsidRPr="0068028D">
        <w:rPr>
          <w:rFonts w:asciiTheme="minorHAnsi" w:hAnsiTheme="minorHAnsi" w:cstheme="minorHAnsi"/>
          <w:b/>
        </w:rPr>
        <w:t xml:space="preserve">Gradle </w:t>
      </w:r>
      <w:r w:rsidRPr="0068028D">
        <w:rPr>
          <w:rFonts w:asciiTheme="minorHAnsi" w:hAnsiTheme="minorHAnsi" w:cstheme="minorHAnsi"/>
        </w:rPr>
        <w:t xml:space="preserve">and </w:t>
      </w:r>
      <w:r w:rsidRPr="0068028D">
        <w:rPr>
          <w:rFonts w:asciiTheme="minorHAnsi" w:hAnsiTheme="minorHAnsi" w:cstheme="minorHAnsi"/>
          <w:b/>
        </w:rPr>
        <w:t>Ant</w:t>
      </w:r>
      <w:r w:rsidRPr="0068028D">
        <w:rPr>
          <w:rFonts w:asciiTheme="minorHAnsi" w:hAnsiTheme="minorHAnsi" w:cstheme="minorHAnsi"/>
        </w:rPr>
        <w:t xml:space="preserve"> for project build and logging tools as </w:t>
      </w:r>
      <w:r w:rsidRPr="0068028D">
        <w:rPr>
          <w:rFonts w:asciiTheme="minorHAnsi" w:hAnsiTheme="minorHAnsi" w:cstheme="minorHAnsi"/>
          <w:b/>
        </w:rPr>
        <w:t>Log4J</w:t>
      </w:r>
      <w:r w:rsidR="00683F89" w:rsidRPr="0068028D">
        <w:rPr>
          <w:rFonts w:asciiTheme="minorHAnsi" w:hAnsiTheme="minorHAnsi" w:cstheme="minorHAnsi"/>
          <w:b/>
        </w:rPr>
        <w:t>2</w:t>
      </w:r>
      <w:r w:rsidRPr="0068028D">
        <w:rPr>
          <w:rFonts w:asciiTheme="minorHAnsi" w:hAnsiTheme="minorHAnsi" w:cstheme="minorHAnsi"/>
        </w:rPr>
        <w:t xml:space="preserve"> and </w:t>
      </w:r>
      <w:r w:rsidRPr="0068028D">
        <w:rPr>
          <w:rFonts w:asciiTheme="minorHAnsi" w:hAnsiTheme="minorHAnsi" w:cstheme="minorHAnsi"/>
          <w:b/>
        </w:rPr>
        <w:t>Splunk</w:t>
      </w:r>
    </w:p>
    <w:p w14:paraId="76C78238" w14:textId="77777777" w:rsidR="00944295" w:rsidRPr="0068028D" w:rsidRDefault="00944295"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eastAsia="Questrial" w:hAnsiTheme="minorHAnsi" w:cstheme="minorHAnsi"/>
        </w:rPr>
        <w:t>Experience with version controller tools as</w:t>
      </w:r>
      <w:r w:rsidRPr="0068028D">
        <w:rPr>
          <w:rFonts w:asciiTheme="minorHAnsi" w:eastAsia="Questrial" w:hAnsiTheme="minorHAnsi" w:cstheme="minorHAnsi"/>
          <w:b/>
        </w:rPr>
        <w:t xml:space="preserve"> GIT, SVN and CVS.</w:t>
      </w:r>
    </w:p>
    <w:p w14:paraId="5EDBA49D" w14:textId="77777777" w:rsidR="00944295" w:rsidRPr="0068028D" w:rsidRDefault="00944295"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eastAsia="Arial" w:hAnsiTheme="minorHAnsi" w:cstheme="minorHAnsi"/>
          <w:color w:val="000000" w:themeColor="text1"/>
        </w:rPr>
        <w:t>Strong experience with </w:t>
      </w:r>
      <w:r w:rsidRPr="0068028D">
        <w:rPr>
          <w:rFonts w:asciiTheme="minorHAnsi" w:eastAsia="Arial" w:hAnsiTheme="minorHAnsi" w:cstheme="minorHAnsi"/>
          <w:b/>
          <w:color w:val="000000" w:themeColor="text1"/>
        </w:rPr>
        <w:t>MongoDB</w:t>
      </w:r>
      <w:r w:rsidRPr="0068028D">
        <w:rPr>
          <w:rFonts w:asciiTheme="minorHAnsi" w:eastAsia="Arial" w:hAnsiTheme="minorHAnsi" w:cstheme="minorHAnsi"/>
          <w:color w:val="000000" w:themeColor="text1"/>
        </w:rPr>
        <w:t xml:space="preserve"> development (reports, schema design, map reduce functions) and migrations from </w:t>
      </w:r>
      <w:r w:rsidRPr="0068028D">
        <w:rPr>
          <w:rFonts w:asciiTheme="minorHAnsi" w:eastAsia="Arial" w:hAnsiTheme="minorHAnsi" w:cstheme="minorHAnsi"/>
          <w:b/>
          <w:color w:val="000000" w:themeColor="text1"/>
        </w:rPr>
        <w:t>SQL</w:t>
      </w:r>
      <w:r w:rsidRPr="0068028D">
        <w:rPr>
          <w:rFonts w:asciiTheme="minorHAnsi" w:eastAsia="Arial" w:hAnsiTheme="minorHAnsi" w:cstheme="minorHAnsi"/>
          <w:color w:val="000000" w:themeColor="text1"/>
        </w:rPr>
        <w:t xml:space="preserve"> relational databases to </w:t>
      </w:r>
      <w:r w:rsidRPr="0068028D">
        <w:rPr>
          <w:rFonts w:asciiTheme="minorHAnsi" w:eastAsia="Arial" w:hAnsiTheme="minorHAnsi" w:cstheme="minorHAnsi"/>
          <w:b/>
          <w:color w:val="000000" w:themeColor="text1"/>
        </w:rPr>
        <w:t>NoSQL</w:t>
      </w:r>
      <w:r w:rsidRPr="0068028D">
        <w:rPr>
          <w:rFonts w:asciiTheme="minorHAnsi" w:eastAsia="Arial" w:hAnsiTheme="minorHAnsi" w:cstheme="minorHAnsi"/>
          <w:color w:val="000000" w:themeColor="text1"/>
        </w:rPr>
        <w:t xml:space="preserve"> databases like </w:t>
      </w:r>
      <w:r w:rsidRPr="0068028D">
        <w:rPr>
          <w:rFonts w:asciiTheme="minorHAnsi" w:eastAsia="Arial" w:hAnsiTheme="minorHAnsi" w:cstheme="minorHAnsi"/>
          <w:b/>
          <w:color w:val="000000" w:themeColor="text1"/>
        </w:rPr>
        <w:t>MongoDB</w:t>
      </w:r>
      <w:r w:rsidRPr="0068028D">
        <w:rPr>
          <w:rFonts w:asciiTheme="minorHAnsi" w:eastAsia="Arial" w:hAnsiTheme="minorHAnsi" w:cstheme="minorHAnsi"/>
          <w:color w:val="000000" w:themeColor="text1"/>
        </w:rPr>
        <w:t xml:space="preserve">, </w:t>
      </w:r>
      <w:r w:rsidRPr="0068028D">
        <w:rPr>
          <w:rFonts w:asciiTheme="minorHAnsi" w:eastAsia="Arial" w:hAnsiTheme="minorHAnsi" w:cstheme="minorHAnsi"/>
          <w:b/>
          <w:color w:val="000000" w:themeColor="text1"/>
        </w:rPr>
        <w:t xml:space="preserve">Cassandra </w:t>
      </w:r>
      <w:r w:rsidRPr="0068028D">
        <w:rPr>
          <w:rFonts w:asciiTheme="minorHAnsi" w:eastAsia="Arial" w:hAnsiTheme="minorHAnsi" w:cstheme="minorHAnsi"/>
          <w:color w:val="000000" w:themeColor="text1"/>
        </w:rPr>
        <w:t xml:space="preserve">and </w:t>
      </w:r>
      <w:r w:rsidRPr="0068028D">
        <w:rPr>
          <w:rFonts w:asciiTheme="minorHAnsi" w:eastAsia="Arial" w:hAnsiTheme="minorHAnsi" w:cstheme="minorHAnsi"/>
          <w:b/>
          <w:color w:val="000000" w:themeColor="text1"/>
        </w:rPr>
        <w:t>CouchDB</w:t>
      </w:r>
    </w:p>
    <w:p w14:paraId="2B47080F" w14:textId="77777777" w:rsidR="00944295" w:rsidRPr="0068028D" w:rsidRDefault="00944295" w:rsidP="00EE1DD5">
      <w:pPr>
        <w:pStyle w:val="ListParagraph"/>
        <w:widowControl w:val="0"/>
        <w:numPr>
          <w:ilvl w:val="0"/>
          <w:numId w:val="8"/>
        </w:numPr>
        <w:ind w:right="144"/>
        <w:jc w:val="both"/>
        <w:rPr>
          <w:rFonts w:asciiTheme="minorHAnsi" w:hAnsiTheme="minorHAnsi" w:cstheme="minorHAnsi"/>
          <w:b/>
          <w:bCs/>
          <w:shd w:val="clear" w:color="auto" w:fill="FFFFFF"/>
        </w:rPr>
      </w:pPr>
      <w:r w:rsidRPr="0068028D">
        <w:rPr>
          <w:rFonts w:asciiTheme="minorHAnsi" w:hAnsiTheme="minorHAnsi" w:cstheme="minorHAnsi"/>
          <w:shd w:val="clear" w:color="auto" w:fill="FFFFFF"/>
        </w:rPr>
        <w:t xml:space="preserve">Experienced in performing unit testing using </w:t>
      </w:r>
      <w:r w:rsidRPr="0068028D">
        <w:rPr>
          <w:rFonts w:asciiTheme="minorHAnsi" w:hAnsiTheme="minorHAnsi" w:cstheme="minorHAnsi"/>
          <w:b/>
          <w:bCs/>
          <w:shd w:val="clear" w:color="auto" w:fill="FFFFFF"/>
        </w:rPr>
        <w:t>Selenium, Cucumber, Junit, Mockito, Mock MVC, JMeter, J</w:t>
      </w:r>
      <w:r w:rsidR="004D011B" w:rsidRPr="0068028D">
        <w:rPr>
          <w:rFonts w:asciiTheme="minorHAnsi" w:hAnsiTheme="minorHAnsi" w:cstheme="minorHAnsi"/>
          <w:b/>
          <w:bCs/>
          <w:shd w:val="clear" w:color="auto" w:fill="FFFFFF"/>
        </w:rPr>
        <w:t>-T</w:t>
      </w:r>
      <w:r w:rsidRPr="0068028D">
        <w:rPr>
          <w:rFonts w:asciiTheme="minorHAnsi" w:hAnsiTheme="minorHAnsi" w:cstheme="minorHAnsi"/>
          <w:b/>
          <w:bCs/>
          <w:shd w:val="clear" w:color="auto" w:fill="FFFFFF"/>
        </w:rPr>
        <w:t>est.</w:t>
      </w:r>
    </w:p>
    <w:p w14:paraId="5F0CE5F0" w14:textId="77777777" w:rsidR="00944295" w:rsidRPr="0068028D" w:rsidRDefault="00944295" w:rsidP="00EE1DD5">
      <w:pPr>
        <w:pStyle w:val="ListParagraph"/>
        <w:widowControl w:val="0"/>
        <w:numPr>
          <w:ilvl w:val="0"/>
          <w:numId w:val="8"/>
        </w:numPr>
        <w:ind w:right="144"/>
        <w:jc w:val="both"/>
        <w:rPr>
          <w:rFonts w:asciiTheme="minorHAnsi" w:hAnsiTheme="minorHAnsi" w:cstheme="minorHAnsi"/>
          <w:color w:val="000000" w:themeColor="text1"/>
        </w:rPr>
      </w:pPr>
      <w:r w:rsidRPr="0068028D">
        <w:rPr>
          <w:rFonts w:asciiTheme="minorHAnsi" w:hAnsiTheme="minorHAnsi" w:cstheme="minorHAnsi"/>
          <w:shd w:val="clear" w:color="auto" w:fill="FFFFFF"/>
        </w:rPr>
        <w:t xml:space="preserve">Implemented </w:t>
      </w:r>
      <w:r w:rsidRPr="0068028D">
        <w:rPr>
          <w:rFonts w:asciiTheme="minorHAnsi" w:hAnsiTheme="minorHAnsi" w:cstheme="minorHAnsi"/>
          <w:b/>
          <w:shd w:val="clear" w:color="auto" w:fill="FFFFFF"/>
        </w:rPr>
        <w:t>Log4j</w:t>
      </w:r>
      <w:r w:rsidR="00683F89" w:rsidRPr="0068028D">
        <w:rPr>
          <w:rFonts w:asciiTheme="minorHAnsi" w:hAnsiTheme="minorHAnsi" w:cstheme="minorHAnsi"/>
          <w:b/>
          <w:shd w:val="clear" w:color="auto" w:fill="FFFFFF"/>
        </w:rPr>
        <w:t>2</w:t>
      </w:r>
      <w:r w:rsidRPr="0068028D">
        <w:rPr>
          <w:rFonts w:asciiTheme="minorHAnsi" w:hAnsiTheme="minorHAnsi" w:cstheme="minorHAnsi"/>
          <w:shd w:val="clear" w:color="auto" w:fill="FFFFFF"/>
        </w:rPr>
        <w:t> to log errors and messages for ease of debugging</w:t>
      </w:r>
      <w:r w:rsidR="00B90E0E" w:rsidRPr="0068028D">
        <w:rPr>
          <w:rFonts w:asciiTheme="minorHAnsi" w:hAnsiTheme="minorHAnsi" w:cstheme="minorHAnsi"/>
          <w:shd w:val="clear" w:color="auto" w:fill="FFFFFF"/>
        </w:rPr>
        <w:t>.</w:t>
      </w:r>
    </w:p>
    <w:p w14:paraId="0CDE14C3" w14:textId="77777777" w:rsidR="00944295" w:rsidRPr="0068028D" w:rsidRDefault="00944295" w:rsidP="00EE1DD5">
      <w:pPr>
        <w:pStyle w:val="ListParagraph"/>
        <w:widowControl w:val="0"/>
        <w:numPr>
          <w:ilvl w:val="0"/>
          <w:numId w:val="8"/>
        </w:numPr>
        <w:ind w:right="144"/>
        <w:jc w:val="both"/>
        <w:rPr>
          <w:rStyle w:val="Strong"/>
          <w:rFonts w:asciiTheme="minorHAnsi" w:hAnsiTheme="minorHAnsi" w:cstheme="minorHAnsi"/>
          <w:b w:val="0"/>
          <w:bCs w:val="0"/>
          <w:color w:val="000000" w:themeColor="text1"/>
        </w:rPr>
      </w:pPr>
      <w:r w:rsidRPr="0068028D">
        <w:rPr>
          <w:rStyle w:val="Strong"/>
          <w:rFonts w:asciiTheme="minorHAnsi" w:hAnsiTheme="minorHAnsi" w:cstheme="minorHAnsi"/>
          <w:b w:val="0"/>
          <w:bCs w:val="0"/>
          <w:color w:val="000000" w:themeColor="text1"/>
        </w:rPr>
        <w:t xml:space="preserve">Experience in creating </w:t>
      </w:r>
      <w:r w:rsidRPr="0068028D">
        <w:rPr>
          <w:rStyle w:val="Strong"/>
          <w:rFonts w:asciiTheme="minorHAnsi" w:hAnsiTheme="minorHAnsi" w:cstheme="minorHAnsi"/>
          <w:color w:val="000000" w:themeColor="text1"/>
        </w:rPr>
        <w:t>Docker images</w:t>
      </w:r>
      <w:r w:rsidRPr="0068028D">
        <w:rPr>
          <w:rStyle w:val="Strong"/>
          <w:rFonts w:asciiTheme="minorHAnsi" w:hAnsiTheme="minorHAnsi" w:cstheme="minorHAnsi"/>
          <w:b w:val="0"/>
          <w:bCs w:val="0"/>
          <w:color w:val="000000" w:themeColor="text1"/>
        </w:rPr>
        <w:t xml:space="preserve">, Containers, push/pull and integrating with </w:t>
      </w:r>
      <w:r w:rsidRPr="0068028D">
        <w:rPr>
          <w:rStyle w:val="Strong"/>
          <w:rFonts w:asciiTheme="minorHAnsi" w:hAnsiTheme="minorHAnsi" w:cstheme="minorHAnsi"/>
          <w:color w:val="000000" w:themeColor="text1"/>
        </w:rPr>
        <w:t>Spring Boot</w:t>
      </w:r>
      <w:r w:rsidRPr="0068028D">
        <w:rPr>
          <w:rStyle w:val="Strong"/>
          <w:rFonts w:asciiTheme="minorHAnsi" w:hAnsiTheme="minorHAnsi" w:cstheme="minorHAnsi"/>
          <w:b w:val="0"/>
          <w:bCs w:val="0"/>
          <w:color w:val="000000" w:themeColor="text1"/>
        </w:rPr>
        <w:t>.</w:t>
      </w:r>
    </w:p>
    <w:p w14:paraId="3ECF37E2" w14:textId="77777777" w:rsidR="00944295" w:rsidRPr="0068028D" w:rsidRDefault="00944295"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rPr>
        <w:t xml:space="preserve">Experience with streaming platforms like </w:t>
      </w:r>
      <w:r w:rsidR="004D011B" w:rsidRPr="0068028D">
        <w:rPr>
          <w:rFonts w:asciiTheme="minorHAnsi" w:hAnsiTheme="minorHAnsi" w:cstheme="minorHAnsi"/>
          <w:b/>
        </w:rPr>
        <w:t xml:space="preserve">Apache </w:t>
      </w:r>
      <w:proofErr w:type="spellStart"/>
      <w:r w:rsidR="004D011B" w:rsidRPr="0068028D">
        <w:rPr>
          <w:rFonts w:asciiTheme="minorHAnsi" w:hAnsiTheme="minorHAnsi" w:cstheme="minorHAnsi"/>
          <w:b/>
        </w:rPr>
        <w:t>Kafka</w:t>
      </w:r>
      <w:r w:rsidRPr="0068028D">
        <w:rPr>
          <w:rFonts w:asciiTheme="minorHAnsi" w:hAnsiTheme="minorHAnsi" w:cstheme="minorHAnsi"/>
        </w:rPr>
        <w:t>and</w:t>
      </w:r>
      <w:proofErr w:type="spellEnd"/>
      <w:r w:rsidRPr="0068028D">
        <w:rPr>
          <w:rFonts w:asciiTheme="minorHAnsi" w:hAnsiTheme="minorHAnsi" w:cstheme="minorHAnsi"/>
        </w:rPr>
        <w:t xml:space="preserve"> messaging services </w:t>
      </w:r>
      <w:r w:rsidRPr="0068028D">
        <w:rPr>
          <w:rFonts w:asciiTheme="minorHAnsi" w:hAnsiTheme="minorHAnsi" w:cstheme="minorHAnsi"/>
          <w:b/>
        </w:rPr>
        <w:t>RabbitMQ, Zookeeper</w:t>
      </w:r>
      <w:r w:rsidRPr="0068028D">
        <w:rPr>
          <w:rFonts w:asciiTheme="minorHAnsi" w:hAnsiTheme="minorHAnsi" w:cstheme="minorHAnsi"/>
        </w:rPr>
        <w:t>.</w:t>
      </w:r>
    </w:p>
    <w:p w14:paraId="2E9FB809" w14:textId="77777777" w:rsidR="00E44DC1" w:rsidRPr="0068028D" w:rsidRDefault="00E44DC1" w:rsidP="00EE1DD5">
      <w:pPr>
        <w:pStyle w:val="ListParagraph"/>
        <w:numPr>
          <w:ilvl w:val="0"/>
          <w:numId w:val="8"/>
        </w:numPr>
        <w:tabs>
          <w:tab w:val="left" w:pos="930"/>
        </w:tabs>
        <w:spacing w:after="0"/>
        <w:ind w:right="144"/>
        <w:jc w:val="both"/>
        <w:rPr>
          <w:rFonts w:asciiTheme="minorHAnsi" w:hAnsiTheme="minorHAnsi" w:cstheme="minorHAnsi"/>
          <w:bCs/>
        </w:rPr>
      </w:pPr>
      <w:bookmarkStart w:id="0" w:name="_Hlk482885711"/>
      <w:r w:rsidRPr="0068028D">
        <w:rPr>
          <w:rFonts w:asciiTheme="minorHAnsi" w:eastAsia="Questrial" w:hAnsiTheme="minorHAnsi" w:cstheme="minorHAnsi"/>
        </w:rPr>
        <w:t xml:space="preserve">Expertise in design and development of various web and enterprise-level applications using Java/J2EE technologies using </w:t>
      </w:r>
      <w:r w:rsidRPr="0068028D">
        <w:rPr>
          <w:rFonts w:asciiTheme="minorHAnsi" w:eastAsia="Questrial" w:hAnsiTheme="minorHAnsi" w:cstheme="minorHAnsi"/>
          <w:b/>
        </w:rPr>
        <w:t>Core Java</w:t>
      </w:r>
      <w:r w:rsidRPr="0068028D">
        <w:rPr>
          <w:rFonts w:asciiTheme="minorHAnsi" w:eastAsia="Questrial" w:hAnsiTheme="minorHAnsi" w:cstheme="minorHAnsi"/>
        </w:rPr>
        <w:t xml:space="preserve">, </w:t>
      </w:r>
      <w:proofErr w:type="spellStart"/>
      <w:proofErr w:type="gramStart"/>
      <w:r w:rsidRPr="0068028D">
        <w:rPr>
          <w:rFonts w:asciiTheme="minorHAnsi" w:eastAsia="Questrial" w:hAnsiTheme="minorHAnsi" w:cstheme="minorHAnsi"/>
          <w:b/>
        </w:rPr>
        <w:t>Servlets,JDBC</w:t>
      </w:r>
      <w:proofErr w:type="spellEnd"/>
      <w:proofErr w:type="gramEnd"/>
      <w:r w:rsidRPr="0068028D">
        <w:rPr>
          <w:rFonts w:asciiTheme="minorHAnsi" w:eastAsia="Questrial" w:hAnsiTheme="minorHAnsi" w:cstheme="minorHAnsi"/>
          <w:b/>
        </w:rPr>
        <w:t xml:space="preserve">, </w:t>
      </w:r>
      <w:r w:rsidR="00953177" w:rsidRPr="0068028D">
        <w:rPr>
          <w:rFonts w:asciiTheme="minorHAnsi" w:eastAsia="Questrial" w:hAnsiTheme="minorHAnsi" w:cstheme="minorHAnsi"/>
          <w:b/>
        </w:rPr>
        <w:t>JSP, Hibernate</w:t>
      </w:r>
      <w:r w:rsidRPr="0068028D">
        <w:rPr>
          <w:rFonts w:asciiTheme="minorHAnsi" w:eastAsia="Questrial" w:hAnsiTheme="minorHAnsi" w:cstheme="minorHAnsi"/>
          <w:b/>
        </w:rPr>
        <w:t>, Spring, Web Services.</w:t>
      </w:r>
      <w:bookmarkEnd w:id="0"/>
    </w:p>
    <w:p w14:paraId="4064106E" w14:textId="77777777" w:rsidR="00C74007" w:rsidRPr="0068028D" w:rsidRDefault="00C74007" w:rsidP="00EE1DD5">
      <w:pPr>
        <w:pStyle w:val="ListParagraph"/>
        <w:numPr>
          <w:ilvl w:val="0"/>
          <w:numId w:val="8"/>
        </w:numPr>
        <w:autoSpaceDE w:val="0"/>
        <w:autoSpaceDN w:val="0"/>
        <w:adjustRightInd w:val="0"/>
        <w:spacing w:after="0"/>
        <w:jc w:val="both"/>
        <w:rPr>
          <w:rFonts w:asciiTheme="minorHAnsi" w:hAnsiTheme="minorHAnsi" w:cstheme="minorHAnsi"/>
        </w:rPr>
      </w:pPr>
      <w:r w:rsidRPr="0068028D">
        <w:rPr>
          <w:rFonts w:asciiTheme="minorHAnsi" w:hAnsiTheme="minorHAnsi" w:cstheme="minorHAnsi"/>
        </w:rPr>
        <w:t xml:space="preserve">Experience in </w:t>
      </w:r>
      <w:r w:rsidRPr="0068028D">
        <w:rPr>
          <w:rFonts w:asciiTheme="minorHAnsi" w:hAnsiTheme="minorHAnsi" w:cstheme="minorHAnsi"/>
          <w:b/>
        </w:rPr>
        <w:t>Angular 6</w:t>
      </w:r>
      <w:r w:rsidR="00CF15A5" w:rsidRPr="0068028D">
        <w:rPr>
          <w:rFonts w:asciiTheme="minorHAnsi" w:hAnsiTheme="minorHAnsi" w:cstheme="minorHAnsi"/>
          <w:b/>
        </w:rPr>
        <w:t>/7</w:t>
      </w:r>
      <w:r w:rsidR="00B20EDF" w:rsidRPr="0068028D">
        <w:rPr>
          <w:rFonts w:asciiTheme="minorHAnsi" w:hAnsiTheme="minorHAnsi" w:cstheme="minorHAnsi"/>
          <w:b/>
        </w:rPr>
        <w:t>/8</w:t>
      </w:r>
      <w:r w:rsidRPr="0068028D">
        <w:rPr>
          <w:rFonts w:asciiTheme="minorHAnsi" w:hAnsiTheme="minorHAnsi" w:cstheme="minorHAnsi"/>
        </w:rPr>
        <w:t>along with Bootstrap, CSS3</w:t>
      </w:r>
      <w:r w:rsidR="0068028D" w:rsidRPr="0068028D">
        <w:rPr>
          <w:rFonts w:asciiTheme="minorHAnsi" w:hAnsiTheme="minorHAnsi" w:cstheme="minorHAnsi"/>
        </w:rPr>
        <w:t>/4</w:t>
      </w:r>
      <w:r w:rsidRPr="0068028D">
        <w:rPr>
          <w:rFonts w:asciiTheme="minorHAnsi" w:hAnsiTheme="minorHAnsi" w:cstheme="minorHAnsi"/>
        </w:rPr>
        <w:t xml:space="preserve"> to create reusable components for RWD applications.</w:t>
      </w:r>
    </w:p>
    <w:p w14:paraId="59D719A9" w14:textId="77777777" w:rsidR="00126F72" w:rsidRPr="0068028D" w:rsidRDefault="00126F72" w:rsidP="00EE1DD5">
      <w:pPr>
        <w:pStyle w:val="ListParagraph"/>
        <w:numPr>
          <w:ilvl w:val="0"/>
          <w:numId w:val="8"/>
        </w:numPr>
        <w:tabs>
          <w:tab w:val="left" w:pos="930"/>
        </w:tabs>
        <w:spacing w:after="0"/>
        <w:ind w:right="144"/>
        <w:jc w:val="both"/>
        <w:rPr>
          <w:rFonts w:asciiTheme="minorHAnsi" w:eastAsia="Questrial" w:hAnsiTheme="minorHAnsi" w:cstheme="minorHAnsi"/>
        </w:rPr>
      </w:pPr>
      <w:r w:rsidRPr="0068028D">
        <w:rPr>
          <w:rFonts w:asciiTheme="minorHAnsi" w:eastAsia="Questrial" w:hAnsiTheme="minorHAnsi" w:cstheme="minorHAnsi"/>
        </w:rPr>
        <w:t xml:space="preserve">Experience in developing Web-centric applications using </w:t>
      </w:r>
      <w:r w:rsidRPr="0068028D">
        <w:rPr>
          <w:rFonts w:asciiTheme="minorHAnsi" w:eastAsia="Questrial" w:hAnsiTheme="minorHAnsi" w:cstheme="minorHAnsi"/>
          <w:b/>
          <w:bCs/>
        </w:rPr>
        <w:t>XML, Angular.js, JavaScript, jQuery, CSS</w:t>
      </w:r>
      <w:r w:rsidR="00482987" w:rsidRPr="0068028D">
        <w:rPr>
          <w:rFonts w:asciiTheme="minorHAnsi" w:eastAsia="Questrial" w:hAnsiTheme="minorHAnsi" w:cstheme="minorHAnsi"/>
        </w:rPr>
        <w:t>.</w:t>
      </w:r>
    </w:p>
    <w:p w14:paraId="2C005019" w14:textId="77777777" w:rsidR="00126F72" w:rsidRPr="0068028D" w:rsidRDefault="00126F72" w:rsidP="00EE1DD5">
      <w:pPr>
        <w:pStyle w:val="ListParagraph"/>
        <w:numPr>
          <w:ilvl w:val="0"/>
          <w:numId w:val="8"/>
        </w:numPr>
        <w:tabs>
          <w:tab w:val="left" w:pos="930"/>
        </w:tabs>
        <w:spacing w:after="0"/>
        <w:ind w:right="144"/>
        <w:jc w:val="both"/>
        <w:rPr>
          <w:rFonts w:asciiTheme="minorHAnsi" w:eastAsia="Questrial" w:hAnsiTheme="minorHAnsi" w:cstheme="minorHAnsi"/>
        </w:rPr>
      </w:pPr>
      <w:r w:rsidRPr="0068028D">
        <w:rPr>
          <w:rFonts w:asciiTheme="minorHAnsi" w:eastAsia="Questrial" w:hAnsiTheme="minorHAnsi" w:cstheme="minorHAnsi"/>
        </w:rPr>
        <w:t xml:space="preserve">Experience in developing cross platform </w:t>
      </w:r>
      <w:r w:rsidR="00482987" w:rsidRPr="0068028D">
        <w:rPr>
          <w:rFonts w:asciiTheme="minorHAnsi" w:eastAsia="Questrial" w:hAnsiTheme="minorHAnsi" w:cstheme="minorHAnsi"/>
        </w:rPr>
        <w:t>server-side</w:t>
      </w:r>
      <w:r w:rsidRPr="0068028D">
        <w:rPr>
          <w:rFonts w:asciiTheme="minorHAnsi" w:eastAsia="Questrial" w:hAnsiTheme="minorHAnsi" w:cstheme="minorHAnsi"/>
        </w:rPr>
        <w:t xml:space="preserve"> applications using </w:t>
      </w:r>
      <w:r w:rsidRPr="0068028D">
        <w:rPr>
          <w:rFonts w:asciiTheme="minorHAnsi" w:eastAsia="Questrial" w:hAnsiTheme="minorHAnsi" w:cstheme="minorHAnsi"/>
          <w:b/>
          <w:bCs/>
        </w:rPr>
        <w:t>Node.js</w:t>
      </w:r>
      <w:r w:rsidRPr="0068028D">
        <w:rPr>
          <w:rFonts w:asciiTheme="minorHAnsi" w:eastAsia="Questrial" w:hAnsiTheme="minorHAnsi" w:cstheme="minorHAnsi"/>
        </w:rPr>
        <w:t xml:space="preserve"> to achieve scalability in real-time web applications.</w:t>
      </w:r>
    </w:p>
    <w:p w14:paraId="230D918C" w14:textId="77777777" w:rsidR="00126F72" w:rsidRPr="0068028D" w:rsidRDefault="00126F72" w:rsidP="00EE1DD5">
      <w:pPr>
        <w:pStyle w:val="ListParagraph"/>
        <w:numPr>
          <w:ilvl w:val="0"/>
          <w:numId w:val="8"/>
        </w:numPr>
        <w:tabs>
          <w:tab w:val="left" w:pos="930"/>
        </w:tabs>
        <w:spacing w:after="0"/>
        <w:ind w:right="144"/>
        <w:jc w:val="both"/>
        <w:rPr>
          <w:rFonts w:asciiTheme="minorHAnsi" w:eastAsia="Questrial" w:hAnsiTheme="minorHAnsi" w:cstheme="minorHAnsi"/>
        </w:rPr>
      </w:pPr>
      <w:r w:rsidRPr="0068028D">
        <w:rPr>
          <w:rFonts w:asciiTheme="minorHAnsi" w:eastAsia="Questrial" w:hAnsiTheme="minorHAnsi" w:cstheme="minorHAnsi"/>
        </w:rPr>
        <w:lastRenderedPageBreak/>
        <w:t xml:space="preserve">Good knowledge in Angular 8.0 directives to create reusable elements and attributes, along with easy to test and maintain </w:t>
      </w:r>
      <w:r w:rsidR="00482987" w:rsidRPr="0068028D">
        <w:rPr>
          <w:rFonts w:asciiTheme="minorHAnsi" w:eastAsia="Questrial" w:hAnsiTheme="minorHAnsi" w:cstheme="minorHAnsi"/>
        </w:rPr>
        <w:t>client-side</w:t>
      </w:r>
      <w:r w:rsidRPr="0068028D">
        <w:rPr>
          <w:rFonts w:asciiTheme="minorHAnsi" w:eastAsia="Questrial" w:hAnsiTheme="minorHAnsi" w:cstheme="minorHAnsi"/>
        </w:rPr>
        <w:t xml:space="preserve"> interactivity in web applications.</w:t>
      </w:r>
    </w:p>
    <w:p w14:paraId="5A955FC1" w14:textId="77777777" w:rsidR="000E695D" w:rsidRPr="0068028D" w:rsidRDefault="00E03F04" w:rsidP="00EE1DD5">
      <w:pPr>
        <w:pStyle w:val="ListParagraph"/>
        <w:numPr>
          <w:ilvl w:val="0"/>
          <w:numId w:val="8"/>
        </w:numPr>
        <w:spacing w:after="0" w:line="240" w:lineRule="auto"/>
        <w:ind w:right="159"/>
        <w:jc w:val="both"/>
        <w:rPr>
          <w:rStyle w:val="Strong"/>
          <w:rFonts w:asciiTheme="minorHAnsi" w:hAnsiTheme="minorHAnsi" w:cstheme="minorHAnsi"/>
          <w:bCs w:val="0"/>
          <w:color w:val="000000" w:themeColor="text1"/>
        </w:rPr>
      </w:pPr>
      <w:r w:rsidRPr="0068028D">
        <w:rPr>
          <w:rFonts w:asciiTheme="minorHAnsi" w:hAnsiTheme="minorHAnsi" w:cstheme="minorHAnsi"/>
          <w:color w:val="000000" w:themeColor="text1"/>
          <w:shd w:val="clear" w:color="auto" w:fill="FFFFFF"/>
        </w:rPr>
        <w:t xml:space="preserve">Developed single page applications using </w:t>
      </w:r>
      <w:r w:rsidRPr="0068028D">
        <w:rPr>
          <w:rFonts w:asciiTheme="minorHAnsi" w:hAnsiTheme="minorHAnsi" w:cstheme="minorHAnsi"/>
          <w:b/>
          <w:color w:val="000000" w:themeColor="text1"/>
          <w:shd w:val="clear" w:color="auto" w:fill="FFFFFF"/>
        </w:rPr>
        <w:t xml:space="preserve">Angular </w:t>
      </w:r>
      <w:r w:rsidR="0068028D" w:rsidRPr="0068028D">
        <w:rPr>
          <w:rFonts w:asciiTheme="minorHAnsi" w:hAnsiTheme="minorHAnsi" w:cstheme="minorHAnsi"/>
          <w:b/>
          <w:color w:val="000000" w:themeColor="text1"/>
          <w:shd w:val="clear" w:color="auto" w:fill="FFFFFF"/>
        </w:rPr>
        <w:t>9</w:t>
      </w:r>
      <w:r w:rsidRPr="0068028D">
        <w:rPr>
          <w:rFonts w:asciiTheme="minorHAnsi" w:hAnsiTheme="minorHAnsi" w:cstheme="minorHAnsi"/>
          <w:color w:val="000000" w:themeColor="text1"/>
          <w:shd w:val="clear" w:color="auto" w:fill="FFFFFF"/>
        </w:rPr>
        <w:t xml:space="preserve">, </w:t>
      </w:r>
      <w:r w:rsidRPr="0068028D">
        <w:rPr>
          <w:rFonts w:asciiTheme="minorHAnsi" w:hAnsiTheme="minorHAnsi" w:cstheme="minorHAnsi"/>
          <w:b/>
          <w:color w:val="000000" w:themeColor="text1"/>
          <w:shd w:val="clear" w:color="auto" w:fill="FFFFFF"/>
        </w:rPr>
        <w:t>Typescript, Declarative User Interface, POJO.</w:t>
      </w:r>
    </w:p>
    <w:p w14:paraId="2F875C49" w14:textId="77777777" w:rsidR="00E03F04" w:rsidRPr="0068028D" w:rsidRDefault="000E695D" w:rsidP="00EE1DD5">
      <w:pPr>
        <w:pStyle w:val="ListParagraph"/>
        <w:numPr>
          <w:ilvl w:val="0"/>
          <w:numId w:val="8"/>
        </w:numPr>
        <w:spacing w:after="0" w:line="240" w:lineRule="auto"/>
        <w:ind w:right="159"/>
        <w:jc w:val="both"/>
        <w:rPr>
          <w:rFonts w:asciiTheme="minorHAnsi" w:eastAsia="Questrial" w:hAnsiTheme="minorHAnsi" w:cstheme="minorHAnsi"/>
        </w:rPr>
      </w:pPr>
      <w:r w:rsidRPr="0068028D">
        <w:rPr>
          <w:rFonts w:asciiTheme="minorHAnsi" w:eastAsia="Questrial" w:hAnsiTheme="minorHAnsi" w:cstheme="minorHAnsi"/>
          <w:color w:val="000000" w:themeColor="text1"/>
        </w:rPr>
        <w:t>Experience in</w:t>
      </w:r>
      <w:r w:rsidR="00CC49E1" w:rsidRPr="0068028D">
        <w:rPr>
          <w:rFonts w:asciiTheme="minorHAnsi" w:eastAsia="Questrial" w:hAnsiTheme="minorHAnsi" w:cstheme="minorHAnsi"/>
          <w:color w:val="000000" w:themeColor="text1"/>
        </w:rPr>
        <w:t xml:space="preserve"> </w:t>
      </w:r>
      <w:r w:rsidRPr="0068028D">
        <w:rPr>
          <w:rFonts w:asciiTheme="minorHAnsi" w:eastAsia="Questrial" w:hAnsiTheme="minorHAnsi" w:cstheme="minorHAnsi"/>
          <w:b/>
          <w:bCs/>
        </w:rPr>
        <w:t xml:space="preserve">Angular </w:t>
      </w:r>
      <w:r w:rsidR="0068028D" w:rsidRPr="0068028D">
        <w:rPr>
          <w:rFonts w:asciiTheme="minorHAnsi" w:eastAsia="Questrial" w:hAnsiTheme="minorHAnsi" w:cstheme="minorHAnsi"/>
          <w:b/>
          <w:bCs/>
        </w:rPr>
        <w:t>9</w:t>
      </w:r>
      <w:r w:rsidRPr="0068028D">
        <w:rPr>
          <w:rFonts w:asciiTheme="minorHAnsi" w:eastAsia="Questrial" w:hAnsiTheme="minorHAnsi" w:cstheme="minorHAnsi"/>
          <w:b/>
          <w:bCs/>
        </w:rPr>
        <w:t xml:space="preserve"> </w:t>
      </w:r>
      <w:r w:rsidRPr="0068028D">
        <w:rPr>
          <w:rFonts w:asciiTheme="minorHAnsi" w:eastAsia="Questrial" w:hAnsiTheme="minorHAnsi" w:cstheme="minorHAnsi"/>
        </w:rPr>
        <w:t>features like</w:t>
      </w:r>
      <w:r w:rsidRPr="0068028D">
        <w:rPr>
          <w:rFonts w:asciiTheme="minorHAnsi" w:eastAsia="Questrial" w:hAnsiTheme="minorHAnsi" w:cstheme="minorHAnsi"/>
          <w:b/>
          <w:bCs/>
        </w:rPr>
        <w:t xml:space="preserve"> dynamic unloading, dynamic loading, virtual scrolling </w:t>
      </w:r>
      <w:r w:rsidRPr="0068028D">
        <w:rPr>
          <w:rFonts w:asciiTheme="minorHAnsi" w:eastAsia="Questrial" w:hAnsiTheme="minorHAnsi" w:cstheme="minorHAnsi"/>
        </w:rPr>
        <w:t>for faster experience for users and</w:t>
      </w:r>
      <w:r w:rsidR="00CC49E1" w:rsidRPr="0068028D">
        <w:rPr>
          <w:rFonts w:asciiTheme="minorHAnsi" w:eastAsia="Questrial" w:hAnsiTheme="minorHAnsi" w:cstheme="minorHAnsi"/>
        </w:rPr>
        <w:t xml:space="preserve"> </w:t>
      </w:r>
      <w:r w:rsidRPr="0068028D">
        <w:rPr>
          <w:rFonts w:asciiTheme="minorHAnsi" w:eastAsia="Questrial" w:hAnsiTheme="minorHAnsi" w:cstheme="minorHAnsi"/>
        </w:rPr>
        <w:t>drag drop module automatic</w:t>
      </w:r>
      <w:r w:rsidR="00CC49E1" w:rsidRPr="0068028D">
        <w:rPr>
          <w:rFonts w:asciiTheme="minorHAnsi" w:eastAsia="Questrial" w:hAnsiTheme="minorHAnsi" w:cstheme="minorHAnsi"/>
        </w:rPr>
        <w:t xml:space="preserve"> </w:t>
      </w:r>
      <w:r w:rsidRPr="0068028D">
        <w:rPr>
          <w:rFonts w:asciiTheme="minorHAnsi" w:eastAsia="Questrial" w:hAnsiTheme="minorHAnsi" w:cstheme="minorHAnsi"/>
        </w:rPr>
        <w:t>rendering has become a possibility.</w:t>
      </w:r>
    </w:p>
    <w:p w14:paraId="76EC28F2" w14:textId="77777777" w:rsidR="00E44DC1" w:rsidRPr="0068028D" w:rsidRDefault="00E44DC1"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rPr>
        <w:t xml:space="preserve">Experience on AJAX frameworks as </w:t>
      </w:r>
      <w:r w:rsidRPr="0068028D">
        <w:rPr>
          <w:rFonts w:asciiTheme="minorHAnsi" w:hAnsiTheme="minorHAnsi" w:cstheme="minorHAnsi"/>
          <w:b/>
        </w:rPr>
        <w:t>DOJO</w:t>
      </w:r>
      <w:r w:rsidRPr="0068028D">
        <w:rPr>
          <w:rFonts w:asciiTheme="minorHAnsi" w:hAnsiTheme="minorHAnsi" w:cstheme="minorHAnsi"/>
        </w:rPr>
        <w:t xml:space="preserve">, </w:t>
      </w:r>
      <w:r w:rsidRPr="0068028D">
        <w:rPr>
          <w:rFonts w:asciiTheme="minorHAnsi" w:hAnsiTheme="minorHAnsi" w:cstheme="minorHAnsi"/>
          <w:b/>
        </w:rPr>
        <w:t>JSON</w:t>
      </w:r>
      <w:r w:rsidRPr="0068028D">
        <w:rPr>
          <w:rFonts w:asciiTheme="minorHAnsi" w:hAnsiTheme="minorHAnsi" w:cstheme="minorHAnsi"/>
        </w:rPr>
        <w:t xml:space="preserve"> while designing integration components using </w:t>
      </w:r>
      <w:r w:rsidRPr="0068028D">
        <w:rPr>
          <w:rFonts w:asciiTheme="minorHAnsi" w:hAnsiTheme="minorHAnsi" w:cstheme="minorHAnsi"/>
          <w:b/>
        </w:rPr>
        <w:t>JMS</w:t>
      </w:r>
      <w:r w:rsidRPr="0068028D">
        <w:rPr>
          <w:rFonts w:asciiTheme="minorHAnsi" w:hAnsiTheme="minorHAnsi" w:cstheme="minorHAnsi"/>
        </w:rPr>
        <w:t xml:space="preserve"> and </w:t>
      </w:r>
      <w:r w:rsidRPr="0068028D">
        <w:rPr>
          <w:rFonts w:asciiTheme="minorHAnsi" w:hAnsiTheme="minorHAnsi" w:cstheme="minorHAnsi"/>
          <w:b/>
        </w:rPr>
        <w:t>MQ</w:t>
      </w:r>
      <w:r w:rsidRPr="0068028D">
        <w:rPr>
          <w:rFonts w:asciiTheme="minorHAnsi" w:hAnsiTheme="minorHAnsi" w:cstheme="minorHAnsi"/>
        </w:rPr>
        <w:t>.</w:t>
      </w:r>
    </w:p>
    <w:p w14:paraId="5CEBB03E" w14:textId="77777777" w:rsidR="00E44DC1" w:rsidRPr="0068028D" w:rsidRDefault="00E44DC1"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eastAsia="Questrial" w:hAnsiTheme="minorHAnsi" w:cstheme="minorHAnsi"/>
        </w:rPr>
        <w:t xml:space="preserve">Experienced in Middleware persistence frameworks like </w:t>
      </w:r>
      <w:r w:rsidRPr="0068028D">
        <w:rPr>
          <w:rFonts w:asciiTheme="minorHAnsi" w:eastAsia="Questrial" w:hAnsiTheme="minorHAnsi" w:cstheme="minorHAnsi"/>
          <w:b/>
        </w:rPr>
        <w:t>Hibernate/JPA</w:t>
      </w:r>
      <w:r w:rsidRPr="0068028D">
        <w:rPr>
          <w:rFonts w:asciiTheme="minorHAnsi" w:eastAsia="Questrial" w:hAnsiTheme="minorHAnsi" w:cstheme="minorHAnsi"/>
        </w:rPr>
        <w:t xml:space="preserve"> Entities for mapping Java classes using </w:t>
      </w:r>
      <w:r w:rsidRPr="0068028D">
        <w:rPr>
          <w:rFonts w:asciiTheme="minorHAnsi" w:eastAsia="Questrial" w:hAnsiTheme="minorHAnsi" w:cstheme="minorHAnsi"/>
          <w:b/>
        </w:rPr>
        <w:t xml:space="preserve">Hibernate Query Language </w:t>
      </w:r>
      <w:r w:rsidRPr="0068028D">
        <w:rPr>
          <w:rFonts w:asciiTheme="minorHAnsi" w:eastAsia="Questrial" w:hAnsiTheme="minorHAnsi" w:cstheme="minorHAnsi"/>
        </w:rPr>
        <w:t>(HQL), HSQL Named Queries, Criteria, Projections.</w:t>
      </w:r>
    </w:p>
    <w:p w14:paraId="58D51CC1" w14:textId="77777777" w:rsidR="00E44DC1" w:rsidRPr="0068028D" w:rsidRDefault="00E44DC1"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rPr>
        <w:t xml:space="preserve">Good experience on SOA architecture and web services </w:t>
      </w:r>
      <w:r w:rsidRPr="0068028D">
        <w:rPr>
          <w:rFonts w:asciiTheme="minorHAnsi" w:hAnsiTheme="minorHAnsi" w:cstheme="minorHAnsi"/>
          <w:b/>
        </w:rPr>
        <w:t>(SOAP, WSDL, UDDI)</w:t>
      </w:r>
      <w:r w:rsidRPr="0068028D">
        <w:rPr>
          <w:rFonts w:asciiTheme="minorHAnsi" w:hAnsiTheme="minorHAnsi" w:cstheme="minorHAnsi"/>
        </w:rPr>
        <w:t xml:space="preserve"> using </w:t>
      </w:r>
      <w:r w:rsidRPr="0068028D">
        <w:rPr>
          <w:rFonts w:asciiTheme="minorHAnsi" w:hAnsiTheme="minorHAnsi" w:cstheme="minorHAnsi"/>
          <w:b/>
        </w:rPr>
        <w:t>Apache Axis2</w:t>
      </w:r>
      <w:r w:rsidRPr="0068028D">
        <w:rPr>
          <w:rFonts w:asciiTheme="minorHAnsi" w:hAnsiTheme="minorHAnsi" w:cstheme="minorHAnsi"/>
        </w:rPr>
        <w:t xml:space="preserve"> and </w:t>
      </w:r>
      <w:r w:rsidRPr="0068028D">
        <w:rPr>
          <w:rFonts w:asciiTheme="minorHAnsi" w:hAnsiTheme="minorHAnsi" w:cstheme="minorHAnsi"/>
          <w:b/>
        </w:rPr>
        <w:t>RESTful</w:t>
      </w:r>
      <w:r w:rsidRPr="0068028D">
        <w:rPr>
          <w:rFonts w:asciiTheme="minorHAnsi" w:hAnsiTheme="minorHAnsi" w:cstheme="minorHAnsi"/>
        </w:rPr>
        <w:t xml:space="preserve"> web services in java with </w:t>
      </w:r>
      <w:r w:rsidRPr="0068028D">
        <w:rPr>
          <w:rFonts w:asciiTheme="minorHAnsi" w:hAnsiTheme="minorHAnsi" w:cstheme="minorHAnsi"/>
          <w:b/>
        </w:rPr>
        <w:t>JAX-RS</w:t>
      </w:r>
      <w:r w:rsidRPr="0068028D">
        <w:rPr>
          <w:rFonts w:asciiTheme="minorHAnsi" w:hAnsiTheme="minorHAnsi" w:cstheme="minorHAnsi"/>
        </w:rPr>
        <w:t xml:space="preserve"> reference implementation </w:t>
      </w:r>
      <w:r w:rsidRPr="0068028D">
        <w:rPr>
          <w:rFonts w:asciiTheme="minorHAnsi" w:hAnsiTheme="minorHAnsi" w:cstheme="minorHAnsi"/>
          <w:b/>
        </w:rPr>
        <w:t>Jersey</w:t>
      </w:r>
      <w:r w:rsidRPr="0068028D">
        <w:rPr>
          <w:rFonts w:asciiTheme="minorHAnsi" w:hAnsiTheme="minorHAnsi" w:cstheme="minorHAnsi"/>
        </w:rPr>
        <w:t>.</w:t>
      </w:r>
    </w:p>
    <w:p w14:paraId="02BCF6FA" w14:textId="77777777" w:rsidR="00E44DC1" w:rsidRPr="0068028D" w:rsidRDefault="00E44DC1"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shd w:val="clear" w:color="auto" w:fill="FFFFFF"/>
        </w:rPr>
        <w:t xml:space="preserve">Proficient in using Amazon Web Services </w:t>
      </w:r>
      <w:r w:rsidRPr="0068028D">
        <w:rPr>
          <w:rFonts w:asciiTheme="minorHAnsi" w:hAnsiTheme="minorHAnsi" w:cstheme="minorHAnsi"/>
          <w:b/>
          <w:shd w:val="clear" w:color="auto" w:fill="FFFFFF"/>
        </w:rPr>
        <w:t>AWS</w:t>
      </w:r>
      <w:r w:rsidRPr="0068028D">
        <w:rPr>
          <w:rFonts w:asciiTheme="minorHAnsi" w:hAnsiTheme="minorHAnsi" w:cstheme="minorHAnsi"/>
          <w:shd w:val="clear" w:color="auto" w:fill="FFFFFF"/>
        </w:rPr>
        <w:t xml:space="preserve">. Extensive experience focusing on services like </w:t>
      </w:r>
      <w:r w:rsidRPr="0068028D">
        <w:rPr>
          <w:rFonts w:asciiTheme="minorHAnsi" w:hAnsiTheme="minorHAnsi" w:cstheme="minorHAnsi"/>
          <w:b/>
          <w:lang w:val="en-IN"/>
        </w:rPr>
        <w:t>EC2, VPC, RDS, ELB, Route53, Lambda, IAM, Cloud Watch, S3, Glacier, SQS, SNS.</w:t>
      </w:r>
    </w:p>
    <w:p w14:paraId="265B86A6" w14:textId="77777777" w:rsidR="00E44DC1" w:rsidRPr="0068028D" w:rsidRDefault="00E44DC1"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hAnsiTheme="minorHAnsi" w:cstheme="minorHAnsi"/>
        </w:rPr>
        <w:t xml:space="preserve">Configured </w:t>
      </w:r>
      <w:r w:rsidRPr="0068028D">
        <w:rPr>
          <w:rFonts w:asciiTheme="minorHAnsi" w:hAnsiTheme="minorHAnsi" w:cstheme="minorHAnsi"/>
          <w:b/>
        </w:rPr>
        <w:t>AWS Identity and Access Management</w:t>
      </w:r>
      <w:r w:rsidRPr="0068028D">
        <w:rPr>
          <w:rFonts w:asciiTheme="minorHAnsi" w:hAnsiTheme="minorHAnsi" w:cstheme="minorHAnsi"/>
        </w:rPr>
        <w:t xml:space="preserve"> (IAM) Groups and Users for improved login authentication.</w:t>
      </w:r>
    </w:p>
    <w:p w14:paraId="20496022" w14:textId="77777777" w:rsidR="00FE4FBD" w:rsidRPr="0068028D" w:rsidRDefault="00E44DC1" w:rsidP="00EE1DD5">
      <w:pPr>
        <w:pStyle w:val="ListParagraph"/>
        <w:numPr>
          <w:ilvl w:val="0"/>
          <w:numId w:val="8"/>
        </w:numPr>
        <w:tabs>
          <w:tab w:val="left" w:pos="930"/>
        </w:tabs>
        <w:spacing w:after="0"/>
        <w:ind w:right="144"/>
        <w:jc w:val="both"/>
        <w:rPr>
          <w:rFonts w:asciiTheme="minorHAnsi" w:hAnsiTheme="minorHAnsi" w:cstheme="minorHAnsi"/>
          <w:bCs/>
        </w:rPr>
      </w:pPr>
      <w:r w:rsidRPr="0068028D">
        <w:rPr>
          <w:rFonts w:asciiTheme="minorHAnsi" w:eastAsia="Questrial" w:hAnsiTheme="minorHAnsi" w:cstheme="minorHAnsi"/>
        </w:rPr>
        <w:t xml:space="preserve">Experience in configuring and deploying the applications into </w:t>
      </w:r>
      <w:r w:rsidRPr="0068028D">
        <w:rPr>
          <w:rFonts w:asciiTheme="minorHAnsi" w:eastAsia="Questrial" w:hAnsiTheme="minorHAnsi" w:cstheme="minorHAnsi"/>
          <w:b/>
        </w:rPr>
        <w:t>Tomcat, WebSphere, WebLogic</w:t>
      </w:r>
      <w:r w:rsidRPr="0068028D">
        <w:rPr>
          <w:rFonts w:asciiTheme="minorHAnsi" w:eastAsia="Questrial" w:hAnsiTheme="minorHAnsi" w:cstheme="minorHAnsi"/>
        </w:rPr>
        <w:t xml:space="preserve">, </w:t>
      </w:r>
      <w:r w:rsidRPr="0068028D">
        <w:rPr>
          <w:rFonts w:asciiTheme="minorHAnsi" w:eastAsia="Questrial" w:hAnsiTheme="minorHAnsi" w:cstheme="minorHAnsi"/>
          <w:b/>
        </w:rPr>
        <w:t xml:space="preserve">JBoss, Glassfish </w:t>
      </w:r>
      <w:r w:rsidRPr="0068028D">
        <w:rPr>
          <w:rFonts w:asciiTheme="minorHAnsi" w:eastAsia="Questrial" w:hAnsiTheme="minorHAnsi" w:cstheme="minorHAnsi"/>
        </w:rPr>
        <w:t>Servers.</w:t>
      </w:r>
    </w:p>
    <w:p w14:paraId="39F9A9F4" w14:textId="77777777" w:rsidR="007A78DE" w:rsidRPr="0068028D" w:rsidRDefault="007A78DE" w:rsidP="00C871BB">
      <w:pPr>
        <w:spacing w:line="276" w:lineRule="auto"/>
        <w:jc w:val="both"/>
        <w:rPr>
          <w:rFonts w:asciiTheme="minorHAnsi" w:hAnsiTheme="minorHAnsi" w:cstheme="minorHAnsi"/>
          <w:sz w:val="22"/>
          <w:szCs w:val="22"/>
        </w:rPr>
      </w:pPr>
    </w:p>
    <w:p w14:paraId="39F9D8EC" w14:textId="77777777" w:rsidR="00234931" w:rsidRPr="0068028D" w:rsidRDefault="000A43CF" w:rsidP="00C871BB">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Theme="minorHAnsi" w:hAnsiTheme="minorHAnsi" w:cstheme="minorHAnsi"/>
          <w:sz w:val="22"/>
          <w:szCs w:val="22"/>
        </w:rPr>
      </w:pPr>
      <w:r w:rsidRPr="0068028D">
        <w:rPr>
          <w:rFonts w:asciiTheme="minorHAnsi" w:hAnsiTheme="minorHAnsi" w:cstheme="minorHAnsi"/>
          <w:b/>
          <w:sz w:val="22"/>
          <w:szCs w:val="22"/>
        </w:rPr>
        <w:t xml:space="preserve">TECHNICAL SKILLS </w:t>
      </w:r>
    </w:p>
    <w:p w14:paraId="4103A310" w14:textId="77777777" w:rsidR="007B1E32" w:rsidRPr="0068028D" w:rsidRDefault="007B1E32" w:rsidP="00C871BB">
      <w:pPr>
        <w:spacing w:line="276" w:lineRule="auto"/>
        <w:jc w:val="both"/>
        <w:rPr>
          <w:rFonts w:asciiTheme="minorHAnsi" w:hAnsiTheme="minorHAnsi" w:cstheme="minorHAnsi"/>
          <w:sz w:val="22"/>
          <w:szCs w:val="22"/>
        </w:rPr>
      </w:pPr>
    </w:p>
    <w:tbl>
      <w:tblPr>
        <w:tblW w:w="10456"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4"/>
        <w:gridCol w:w="7032"/>
      </w:tblGrid>
      <w:tr w:rsidR="00B4593D" w:rsidRPr="0068028D" w14:paraId="6FCB2F9B" w14:textId="77777777" w:rsidTr="00B018DC">
        <w:trPr>
          <w:trHeight w:val="209"/>
        </w:trPr>
        <w:tc>
          <w:tcPr>
            <w:tcW w:w="3424" w:type="dxa"/>
            <w:hideMark/>
          </w:tcPr>
          <w:p w14:paraId="439361AC" w14:textId="77777777" w:rsidR="00B4593D" w:rsidRPr="0068028D" w:rsidRDefault="001A1670"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Style w:val="Strong"/>
                <w:rFonts w:asciiTheme="minorHAnsi" w:hAnsiTheme="minorHAnsi" w:cstheme="minorHAnsi"/>
                <w:sz w:val="22"/>
                <w:szCs w:val="22"/>
              </w:rPr>
              <w:t>Languages</w:t>
            </w:r>
          </w:p>
        </w:tc>
        <w:tc>
          <w:tcPr>
            <w:tcW w:w="7032" w:type="dxa"/>
            <w:hideMark/>
          </w:tcPr>
          <w:p w14:paraId="0816DA8E" w14:textId="77777777" w:rsidR="00B4593D" w:rsidRPr="0068028D" w:rsidRDefault="001A1670"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rPr>
              <w:t>Java 8, PL/</w:t>
            </w:r>
            <w:r w:rsidR="00940052" w:rsidRPr="0068028D">
              <w:rPr>
                <w:rFonts w:asciiTheme="minorHAnsi" w:hAnsiTheme="minorHAnsi" w:cstheme="minorHAnsi"/>
                <w:sz w:val="22"/>
                <w:szCs w:val="22"/>
              </w:rPr>
              <w:t>SQL, SQL</w:t>
            </w:r>
            <w:r w:rsidR="00E86E4D" w:rsidRPr="0068028D">
              <w:rPr>
                <w:rFonts w:asciiTheme="minorHAnsi" w:hAnsiTheme="minorHAnsi" w:cstheme="minorHAnsi"/>
                <w:sz w:val="22"/>
                <w:szCs w:val="22"/>
              </w:rPr>
              <w:t>.</w:t>
            </w:r>
          </w:p>
        </w:tc>
      </w:tr>
      <w:tr w:rsidR="00B4593D" w:rsidRPr="0068028D" w14:paraId="14AC43CF" w14:textId="77777777" w:rsidTr="00B018DC">
        <w:trPr>
          <w:trHeight w:val="227"/>
        </w:trPr>
        <w:tc>
          <w:tcPr>
            <w:tcW w:w="3424" w:type="dxa"/>
            <w:hideMark/>
          </w:tcPr>
          <w:p w14:paraId="60EE4C16" w14:textId="77777777" w:rsidR="00B4593D" w:rsidRPr="0068028D" w:rsidRDefault="001A1670"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Style w:val="Strong"/>
                <w:rFonts w:asciiTheme="minorHAnsi" w:hAnsiTheme="minorHAnsi" w:cstheme="minorHAnsi"/>
                <w:sz w:val="22"/>
                <w:szCs w:val="22"/>
              </w:rPr>
              <w:t>Web Technologies</w:t>
            </w:r>
          </w:p>
        </w:tc>
        <w:tc>
          <w:tcPr>
            <w:tcW w:w="7032" w:type="dxa"/>
            <w:hideMark/>
          </w:tcPr>
          <w:p w14:paraId="30E9CEB8" w14:textId="77777777" w:rsidR="00B4593D" w:rsidRPr="0068028D" w:rsidRDefault="001A1670" w:rsidP="00C871BB">
            <w:pPr>
              <w:pStyle w:val="Normal1"/>
              <w:spacing w:after="120" w:line="276" w:lineRule="auto"/>
              <w:jc w:val="both"/>
              <w:rPr>
                <w:rFonts w:asciiTheme="minorHAnsi" w:hAnsiTheme="minorHAnsi" w:cstheme="minorHAnsi"/>
                <w:color w:val="auto"/>
                <w:sz w:val="22"/>
                <w:szCs w:val="22"/>
              </w:rPr>
            </w:pPr>
            <w:r w:rsidRPr="0068028D">
              <w:rPr>
                <w:rFonts w:asciiTheme="minorHAnsi" w:hAnsiTheme="minorHAnsi" w:cstheme="minorHAnsi"/>
                <w:color w:val="auto"/>
                <w:sz w:val="22"/>
                <w:szCs w:val="22"/>
              </w:rPr>
              <w:t>HTML5,</w:t>
            </w:r>
            <w:r w:rsidR="00CD25B6" w:rsidRPr="0068028D">
              <w:rPr>
                <w:rFonts w:asciiTheme="minorHAnsi" w:hAnsiTheme="minorHAnsi" w:cstheme="minorHAnsi"/>
                <w:color w:val="auto"/>
                <w:sz w:val="22"/>
                <w:szCs w:val="22"/>
              </w:rPr>
              <w:t>CSS</w:t>
            </w:r>
            <w:r w:rsidR="009850FD" w:rsidRPr="0068028D">
              <w:rPr>
                <w:rFonts w:asciiTheme="minorHAnsi" w:hAnsiTheme="minorHAnsi" w:cstheme="minorHAnsi"/>
                <w:color w:val="auto"/>
                <w:sz w:val="22"/>
                <w:szCs w:val="22"/>
              </w:rPr>
              <w:t>3</w:t>
            </w:r>
            <w:r w:rsidR="0068028D" w:rsidRPr="0068028D">
              <w:rPr>
                <w:rFonts w:asciiTheme="minorHAnsi" w:hAnsiTheme="minorHAnsi" w:cstheme="minorHAnsi"/>
                <w:color w:val="auto"/>
                <w:sz w:val="22"/>
                <w:szCs w:val="22"/>
              </w:rPr>
              <w:t>/4</w:t>
            </w:r>
            <w:r w:rsidR="009850FD" w:rsidRPr="0068028D">
              <w:rPr>
                <w:rFonts w:asciiTheme="minorHAnsi" w:hAnsiTheme="minorHAnsi" w:cstheme="minorHAnsi"/>
                <w:color w:val="auto"/>
                <w:sz w:val="22"/>
                <w:szCs w:val="22"/>
              </w:rPr>
              <w:t xml:space="preserve">, </w:t>
            </w:r>
            <w:r w:rsidRPr="0068028D">
              <w:rPr>
                <w:rFonts w:asciiTheme="minorHAnsi" w:hAnsiTheme="minorHAnsi" w:cstheme="minorHAnsi"/>
                <w:color w:val="auto"/>
                <w:sz w:val="22"/>
                <w:szCs w:val="22"/>
              </w:rPr>
              <w:t xml:space="preserve">JavaScript, AJAX, </w:t>
            </w:r>
            <w:r w:rsidR="004D011B" w:rsidRPr="0068028D">
              <w:rPr>
                <w:rFonts w:asciiTheme="minorHAnsi" w:hAnsiTheme="minorHAnsi" w:cstheme="minorHAnsi"/>
                <w:color w:val="auto"/>
                <w:sz w:val="22"/>
                <w:szCs w:val="22"/>
              </w:rPr>
              <w:t>jQuery</w:t>
            </w:r>
            <w:r w:rsidRPr="0068028D">
              <w:rPr>
                <w:rFonts w:asciiTheme="minorHAnsi" w:hAnsiTheme="minorHAnsi" w:cstheme="minorHAnsi"/>
                <w:color w:val="auto"/>
                <w:sz w:val="22"/>
                <w:szCs w:val="22"/>
              </w:rPr>
              <w:t xml:space="preserve">, NodeJS, ReactJS, </w:t>
            </w:r>
            <w:r w:rsidR="0066375E" w:rsidRPr="0068028D">
              <w:rPr>
                <w:rFonts w:asciiTheme="minorHAnsi" w:hAnsiTheme="minorHAnsi" w:cstheme="minorHAnsi"/>
                <w:color w:val="auto"/>
                <w:sz w:val="22"/>
                <w:szCs w:val="22"/>
              </w:rPr>
              <w:t>Angular6/7</w:t>
            </w:r>
            <w:r w:rsidR="00553971" w:rsidRPr="0068028D">
              <w:rPr>
                <w:rFonts w:asciiTheme="minorHAnsi" w:hAnsiTheme="minorHAnsi" w:cstheme="minorHAnsi"/>
                <w:color w:val="auto"/>
                <w:sz w:val="22"/>
                <w:szCs w:val="22"/>
              </w:rPr>
              <w:t>/8</w:t>
            </w:r>
            <w:r w:rsidR="0068028D" w:rsidRPr="0068028D">
              <w:rPr>
                <w:rFonts w:asciiTheme="minorHAnsi" w:hAnsiTheme="minorHAnsi" w:cstheme="minorHAnsi"/>
                <w:color w:val="auto"/>
                <w:sz w:val="22"/>
                <w:szCs w:val="22"/>
              </w:rPr>
              <w:t>/9</w:t>
            </w:r>
            <w:r w:rsidR="0066375E" w:rsidRPr="0068028D">
              <w:rPr>
                <w:rFonts w:asciiTheme="minorHAnsi" w:hAnsiTheme="minorHAnsi" w:cstheme="minorHAnsi"/>
                <w:color w:val="auto"/>
                <w:sz w:val="22"/>
                <w:szCs w:val="22"/>
              </w:rPr>
              <w:t xml:space="preserve">, </w:t>
            </w:r>
            <w:r w:rsidRPr="0068028D">
              <w:rPr>
                <w:rFonts w:asciiTheme="minorHAnsi" w:hAnsiTheme="minorHAnsi" w:cstheme="minorHAnsi"/>
                <w:sz w:val="22"/>
                <w:szCs w:val="22"/>
              </w:rPr>
              <w:t>Bootstrap</w:t>
            </w:r>
          </w:p>
        </w:tc>
      </w:tr>
      <w:tr w:rsidR="00B4593D" w:rsidRPr="0068028D" w14:paraId="2D58F410" w14:textId="77777777" w:rsidTr="00B018DC">
        <w:trPr>
          <w:trHeight w:val="227"/>
        </w:trPr>
        <w:tc>
          <w:tcPr>
            <w:tcW w:w="3424" w:type="dxa"/>
            <w:hideMark/>
          </w:tcPr>
          <w:p w14:paraId="2FB2234F" w14:textId="77777777" w:rsidR="00B4593D" w:rsidRPr="0068028D" w:rsidRDefault="00B4593D"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Application</w:t>
            </w:r>
            <w:r w:rsidR="00162BFB" w:rsidRPr="0068028D">
              <w:rPr>
                <w:rFonts w:asciiTheme="minorHAnsi" w:hAnsiTheme="minorHAnsi" w:cstheme="minorHAnsi"/>
                <w:b/>
                <w:bCs/>
                <w:sz w:val="22"/>
                <w:szCs w:val="22"/>
                <w:shd w:val="clear" w:color="auto" w:fill="FFFFFF"/>
              </w:rPr>
              <w:t>s:</w:t>
            </w:r>
          </w:p>
        </w:tc>
        <w:tc>
          <w:tcPr>
            <w:tcW w:w="7032" w:type="dxa"/>
            <w:hideMark/>
          </w:tcPr>
          <w:p w14:paraId="60014FA2" w14:textId="77777777" w:rsidR="00B4593D" w:rsidRPr="0068028D" w:rsidRDefault="00B4593D"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shd w:val="clear" w:color="auto" w:fill="FFFFFF"/>
              </w:rPr>
              <w:t xml:space="preserve">Oracle/BEA, WebLogic 8.1/9.1/10.3, IBM WebSphere </w:t>
            </w:r>
            <w:r w:rsidR="0014417D" w:rsidRPr="0068028D">
              <w:rPr>
                <w:rFonts w:asciiTheme="minorHAnsi" w:hAnsiTheme="minorHAnsi" w:cstheme="minorHAnsi"/>
                <w:sz w:val="22"/>
                <w:szCs w:val="22"/>
                <w:shd w:val="clear" w:color="auto" w:fill="FFFFFF"/>
              </w:rPr>
              <w:t>17.0/18.0/19.3</w:t>
            </w:r>
            <w:r w:rsidRPr="0068028D">
              <w:rPr>
                <w:rFonts w:asciiTheme="minorHAnsi" w:hAnsiTheme="minorHAnsi" w:cstheme="minorHAnsi"/>
                <w:sz w:val="22"/>
                <w:szCs w:val="22"/>
                <w:shd w:val="clear" w:color="auto" w:fill="FFFFFF"/>
              </w:rPr>
              <w:t xml:space="preserve">, </w:t>
            </w:r>
            <w:proofErr w:type="spellStart"/>
            <w:r w:rsidRPr="0068028D">
              <w:rPr>
                <w:rFonts w:asciiTheme="minorHAnsi" w:hAnsiTheme="minorHAnsi" w:cstheme="minorHAnsi"/>
                <w:sz w:val="22"/>
                <w:szCs w:val="22"/>
                <w:shd w:val="clear" w:color="auto" w:fill="FFFFFF"/>
              </w:rPr>
              <w:t>Jboss</w:t>
            </w:r>
            <w:proofErr w:type="spellEnd"/>
            <w:r w:rsidRPr="0068028D">
              <w:rPr>
                <w:rFonts w:asciiTheme="minorHAnsi" w:hAnsiTheme="minorHAnsi" w:cstheme="minorHAnsi"/>
                <w:sz w:val="22"/>
                <w:szCs w:val="22"/>
                <w:shd w:val="clear" w:color="auto" w:fill="FFFFFF"/>
              </w:rPr>
              <w:t xml:space="preserve">, Tomcat </w:t>
            </w:r>
            <w:r w:rsidR="00D3709F" w:rsidRPr="0068028D">
              <w:rPr>
                <w:rFonts w:asciiTheme="minorHAnsi" w:hAnsiTheme="minorHAnsi" w:cstheme="minorHAnsi"/>
                <w:sz w:val="22"/>
                <w:szCs w:val="22"/>
                <w:shd w:val="clear" w:color="auto" w:fill="FFFFFF"/>
              </w:rPr>
              <w:t>8.0.</w:t>
            </w:r>
            <w:r w:rsidR="008C6D15" w:rsidRPr="0068028D">
              <w:rPr>
                <w:rFonts w:asciiTheme="minorHAnsi" w:hAnsiTheme="minorHAnsi" w:cstheme="minorHAnsi"/>
                <w:sz w:val="22"/>
                <w:szCs w:val="22"/>
                <w:shd w:val="clear" w:color="auto" w:fill="FFFFFF"/>
              </w:rPr>
              <w:t>X</w:t>
            </w:r>
            <w:r w:rsidR="00D3709F" w:rsidRPr="0068028D">
              <w:rPr>
                <w:rFonts w:asciiTheme="minorHAnsi" w:hAnsiTheme="minorHAnsi" w:cstheme="minorHAnsi"/>
                <w:sz w:val="22"/>
                <w:szCs w:val="22"/>
                <w:shd w:val="clear" w:color="auto" w:fill="FFFFFF"/>
              </w:rPr>
              <w:t>/8.5.X</w:t>
            </w:r>
            <w:r w:rsidRPr="0068028D">
              <w:rPr>
                <w:rFonts w:asciiTheme="minorHAnsi" w:hAnsiTheme="minorHAnsi" w:cstheme="minorHAnsi"/>
                <w:sz w:val="22"/>
                <w:szCs w:val="22"/>
                <w:shd w:val="clear" w:color="auto" w:fill="FFFFFF"/>
              </w:rPr>
              <w:t>, Jenkins, Cucumber.</w:t>
            </w:r>
          </w:p>
        </w:tc>
      </w:tr>
      <w:tr w:rsidR="00B4593D" w:rsidRPr="0068028D" w14:paraId="75F5FDA6" w14:textId="77777777" w:rsidTr="00B018DC">
        <w:trPr>
          <w:trHeight w:val="181"/>
        </w:trPr>
        <w:tc>
          <w:tcPr>
            <w:tcW w:w="3424" w:type="dxa"/>
            <w:hideMark/>
          </w:tcPr>
          <w:p w14:paraId="4897C71B" w14:textId="77777777" w:rsidR="00B4593D" w:rsidRPr="0068028D" w:rsidRDefault="00B4593D"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IDEs</w:t>
            </w:r>
          </w:p>
        </w:tc>
        <w:tc>
          <w:tcPr>
            <w:tcW w:w="7032" w:type="dxa"/>
            <w:hideMark/>
          </w:tcPr>
          <w:p w14:paraId="01BE209E" w14:textId="77777777" w:rsidR="00B4593D" w:rsidRPr="0068028D" w:rsidRDefault="00B4593D"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shd w:val="clear" w:color="auto" w:fill="FFFFFF"/>
              </w:rPr>
              <w:t>Eclipse, Spring STS, IntelliJ, NetBeans.</w:t>
            </w:r>
          </w:p>
        </w:tc>
      </w:tr>
      <w:tr w:rsidR="004C6553" w:rsidRPr="0068028D" w14:paraId="02EB3FA2" w14:textId="77777777" w:rsidTr="00B018DC">
        <w:trPr>
          <w:trHeight w:val="126"/>
        </w:trPr>
        <w:tc>
          <w:tcPr>
            <w:tcW w:w="3424" w:type="dxa"/>
            <w:hideMark/>
          </w:tcPr>
          <w:p w14:paraId="7910C89B"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color w:val="000000" w:themeColor="text1"/>
                <w:sz w:val="22"/>
                <w:szCs w:val="22"/>
              </w:rPr>
              <w:t>Java/J2EE Technologies</w:t>
            </w:r>
          </w:p>
        </w:tc>
        <w:tc>
          <w:tcPr>
            <w:tcW w:w="7032" w:type="dxa"/>
            <w:hideMark/>
          </w:tcPr>
          <w:p w14:paraId="13ECEA75"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color w:val="000000" w:themeColor="text1"/>
                <w:sz w:val="22"/>
                <w:szCs w:val="22"/>
              </w:rPr>
              <w:t>Servlets, JSP, JSF, JDBC, JMS, JAXB, JAX-WS, JSTL, Design patterns, JPA</w:t>
            </w:r>
            <w:r w:rsidR="00913B3F" w:rsidRPr="0068028D">
              <w:rPr>
                <w:rFonts w:asciiTheme="minorHAnsi" w:hAnsiTheme="minorHAnsi" w:cstheme="minorHAnsi"/>
                <w:color w:val="000000" w:themeColor="text1"/>
                <w:sz w:val="22"/>
                <w:szCs w:val="22"/>
              </w:rPr>
              <w:t>, Hibernate</w:t>
            </w:r>
            <w:r w:rsidRPr="0068028D">
              <w:rPr>
                <w:rFonts w:asciiTheme="minorHAnsi" w:hAnsiTheme="minorHAnsi" w:cstheme="minorHAnsi"/>
                <w:color w:val="000000" w:themeColor="text1"/>
                <w:sz w:val="22"/>
                <w:szCs w:val="22"/>
              </w:rPr>
              <w:t>.</w:t>
            </w:r>
          </w:p>
        </w:tc>
      </w:tr>
      <w:tr w:rsidR="004C6553" w:rsidRPr="0068028D" w14:paraId="4FA184F7" w14:textId="77777777" w:rsidTr="00B018DC">
        <w:trPr>
          <w:trHeight w:val="120"/>
        </w:trPr>
        <w:tc>
          <w:tcPr>
            <w:tcW w:w="3424" w:type="dxa"/>
            <w:hideMark/>
          </w:tcPr>
          <w:p w14:paraId="15F4D503"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Methodologies</w:t>
            </w:r>
          </w:p>
        </w:tc>
        <w:tc>
          <w:tcPr>
            <w:tcW w:w="7032" w:type="dxa"/>
            <w:hideMark/>
          </w:tcPr>
          <w:p w14:paraId="6C9C9F8B"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shd w:val="clear" w:color="auto" w:fill="FFFFFF"/>
              </w:rPr>
              <w:t>Agile, Scrum,</w:t>
            </w:r>
            <w:r w:rsidR="006C4ABF" w:rsidRPr="0068028D">
              <w:rPr>
                <w:rFonts w:asciiTheme="minorHAnsi" w:hAnsiTheme="minorHAnsi" w:cstheme="minorHAnsi"/>
                <w:sz w:val="22"/>
                <w:szCs w:val="22"/>
                <w:shd w:val="clear" w:color="auto" w:fill="FFFFFF"/>
              </w:rPr>
              <w:t xml:space="preserve"> TDD, OOAD, SDLC</w:t>
            </w:r>
            <w:r w:rsidRPr="0068028D">
              <w:rPr>
                <w:rFonts w:asciiTheme="minorHAnsi" w:hAnsiTheme="minorHAnsi" w:cstheme="minorHAnsi"/>
                <w:sz w:val="22"/>
                <w:szCs w:val="22"/>
                <w:shd w:val="clear" w:color="auto" w:fill="FFFFFF"/>
              </w:rPr>
              <w:t xml:space="preserve"> Waterfall model.</w:t>
            </w:r>
          </w:p>
        </w:tc>
      </w:tr>
      <w:tr w:rsidR="004C6553" w:rsidRPr="0068028D" w14:paraId="4522214C" w14:textId="77777777" w:rsidTr="00B018DC">
        <w:trPr>
          <w:trHeight w:val="120"/>
        </w:trPr>
        <w:tc>
          <w:tcPr>
            <w:tcW w:w="3424" w:type="dxa"/>
          </w:tcPr>
          <w:p w14:paraId="0276E01C"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eastAsia="Calibri" w:hAnsiTheme="minorHAnsi" w:cstheme="minorHAnsi"/>
                <w:b/>
                <w:bCs/>
                <w:sz w:val="22"/>
                <w:szCs w:val="22"/>
              </w:rPr>
              <w:t>Cloud Environments</w:t>
            </w:r>
          </w:p>
        </w:tc>
        <w:tc>
          <w:tcPr>
            <w:tcW w:w="7032" w:type="dxa"/>
          </w:tcPr>
          <w:p w14:paraId="258046A0"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eastAsia="Calibri" w:hAnsiTheme="minorHAnsi" w:cstheme="minorHAnsi"/>
                <w:sz w:val="22"/>
                <w:szCs w:val="22"/>
              </w:rPr>
              <w:t>AWS,</w:t>
            </w:r>
            <w:r w:rsidR="009E4148" w:rsidRPr="0068028D">
              <w:rPr>
                <w:rFonts w:asciiTheme="minorHAnsi" w:eastAsia="Calibri" w:hAnsiTheme="minorHAnsi" w:cstheme="minorHAnsi"/>
                <w:sz w:val="22"/>
                <w:szCs w:val="22"/>
              </w:rPr>
              <w:t xml:space="preserve"> EC2</w:t>
            </w:r>
            <w:r w:rsidR="00B87923" w:rsidRPr="0068028D">
              <w:rPr>
                <w:rFonts w:asciiTheme="minorHAnsi" w:eastAsia="Calibri" w:hAnsiTheme="minorHAnsi" w:cstheme="minorHAnsi"/>
                <w:sz w:val="22"/>
                <w:szCs w:val="22"/>
              </w:rPr>
              <w:t xml:space="preserve">, S3, Cloud watch, ELB, EBS, </w:t>
            </w:r>
            <w:r w:rsidR="004F766A" w:rsidRPr="0068028D">
              <w:rPr>
                <w:rFonts w:asciiTheme="minorHAnsi" w:eastAsia="Calibri" w:hAnsiTheme="minorHAnsi" w:cstheme="minorHAnsi"/>
                <w:sz w:val="22"/>
                <w:szCs w:val="22"/>
              </w:rPr>
              <w:t>RDS, SNS, VPC, Lambda,</w:t>
            </w:r>
            <w:r w:rsidRPr="0068028D">
              <w:rPr>
                <w:rFonts w:asciiTheme="minorHAnsi" w:eastAsia="Calibri" w:hAnsiTheme="minorHAnsi" w:cstheme="minorHAnsi"/>
                <w:sz w:val="22"/>
                <w:szCs w:val="22"/>
              </w:rPr>
              <w:t xml:space="preserve"> Pivotal Cloud Foundry</w:t>
            </w:r>
          </w:p>
        </w:tc>
      </w:tr>
      <w:tr w:rsidR="004C6553" w:rsidRPr="0068028D" w14:paraId="066EE175" w14:textId="77777777" w:rsidTr="00B018DC">
        <w:trPr>
          <w:trHeight w:val="186"/>
        </w:trPr>
        <w:tc>
          <w:tcPr>
            <w:tcW w:w="3424" w:type="dxa"/>
          </w:tcPr>
          <w:p w14:paraId="496441CB"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Message Brokers</w:t>
            </w:r>
          </w:p>
        </w:tc>
        <w:tc>
          <w:tcPr>
            <w:tcW w:w="7032" w:type="dxa"/>
          </w:tcPr>
          <w:p w14:paraId="263CD2C7"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shd w:val="clear" w:color="auto" w:fill="FFFFFF"/>
              </w:rPr>
              <w:t>Kafka, RabbitMQ, ActiveMQ, IBMMQ, TIBCO</w:t>
            </w:r>
          </w:p>
        </w:tc>
      </w:tr>
      <w:tr w:rsidR="004C6553" w:rsidRPr="0068028D" w14:paraId="0E62224E" w14:textId="77777777" w:rsidTr="00B018DC">
        <w:trPr>
          <w:trHeight w:val="227"/>
        </w:trPr>
        <w:tc>
          <w:tcPr>
            <w:tcW w:w="3424" w:type="dxa"/>
            <w:hideMark/>
          </w:tcPr>
          <w:p w14:paraId="66CBEBB7"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Testing technologies/tools</w:t>
            </w:r>
          </w:p>
        </w:tc>
        <w:tc>
          <w:tcPr>
            <w:tcW w:w="7032" w:type="dxa"/>
            <w:hideMark/>
          </w:tcPr>
          <w:p w14:paraId="381EBDBF"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shd w:val="clear" w:color="auto" w:fill="FFFFFF"/>
              </w:rPr>
              <w:t>JUnit, JMeter, Mockito</w:t>
            </w:r>
            <w:r w:rsidR="00417AA7" w:rsidRPr="0068028D">
              <w:rPr>
                <w:rFonts w:asciiTheme="minorHAnsi" w:hAnsiTheme="minorHAnsi" w:cstheme="minorHAnsi"/>
                <w:sz w:val="22"/>
                <w:szCs w:val="22"/>
                <w:shd w:val="clear" w:color="auto" w:fill="FFFFFF"/>
              </w:rPr>
              <w:t>, Selenium, cucumber</w:t>
            </w:r>
            <w:r w:rsidR="00F4760D" w:rsidRPr="0068028D">
              <w:rPr>
                <w:rFonts w:asciiTheme="minorHAnsi" w:hAnsiTheme="minorHAnsi" w:cstheme="minorHAnsi"/>
                <w:sz w:val="22"/>
                <w:szCs w:val="22"/>
                <w:shd w:val="clear" w:color="auto" w:fill="FFFFFF"/>
              </w:rPr>
              <w:t xml:space="preserve">, </w:t>
            </w:r>
            <w:r w:rsidR="00BC1F70" w:rsidRPr="0068028D">
              <w:rPr>
                <w:rFonts w:asciiTheme="minorHAnsi" w:hAnsiTheme="minorHAnsi" w:cstheme="minorHAnsi"/>
                <w:sz w:val="22"/>
                <w:szCs w:val="22"/>
                <w:shd w:val="clear" w:color="auto" w:fill="FFFFFF"/>
              </w:rPr>
              <w:t>Jenkins</w:t>
            </w:r>
            <w:r w:rsidRPr="0068028D">
              <w:rPr>
                <w:rFonts w:asciiTheme="minorHAnsi" w:hAnsiTheme="minorHAnsi" w:cstheme="minorHAnsi"/>
                <w:sz w:val="22"/>
                <w:szCs w:val="22"/>
                <w:shd w:val="clear" w:color="auto" w:fill="FFFFFF"/>
              </w:rPr>
              <w:t>.</w:t>
            </w:r>
          </w:p>
        </w:tc>
      </w:tr>
      <w:tr w:rsidR="004C6553" w:rsidRPr="0068028D" w14:paraId="39EF86F0" w14:textId="77777777" w:rsidTr="00B018DC">
        <w:trPr>
          <w:trHeight w:val="227"/>
        </w:trPr>
        <w:tc>
          <w:tcPr>
            <w:tcW w:w="3424" w:type="dxa"/>
            <w:hideMark/>
          </w:tcPr>
          <w:p w14:paraId="65CABC9C"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 xml:space="preserve">Database </w:t>
            </w:r>
          </w:p>
        </w:tc>
        <w:tc>
          <w:tcPr>
            <w:tcW w:w="7032" w:type="dxa"/>
            <w:hideMark/>
          </w:tcPr>
          <w:p w14:paraId="2DB2A84E"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shd w:val="clear" w:color="auto" w:fill="FFFFFF"/>
              </w:rPr>
              <w:t xml:space="preserve"> SQL</w:t>
            </w:r>
            <w:r w:rsidR="008023EA" w:rsidRPr="0068028D">
              <w:rPr>
                <w:rFonts w:asciiTheme="minorHAnsi" w:hAnsiTheme="minorHAnsi" w:cstheme="minorHAnsi"/>
                <w:sz w:val="22"/>
                <w:szCs w:val="22"/>
                <w:shd w:val="clear" w:color="auto" w:fill="FFFFFF"/>
              </w:rPr>
              <w:t>,</w:t>
            </w:r>
            <w:r w:rsidRPr="0068028D">
              <w:rPr>
                <w:rFonts w:asciiTheme="minorHAnsi" w:hAnsiTheme="minorHAnsi" w:cstheme="minorHAnsi"/>
                <w:sz w:val="22"/>
                <w:szCs w:val="22"/>
                <w:shd w:val="clear" w:color="auto" w:fill="FFFFFF"/>
              </w:rPr>
              <w:t xml:space="preserve"> MySQL, MongoDB.</w:t>
            </w:r>
          </w:p>
        </w:tc>
      </w:tr>
      <w:tr w:rsidR="004C6553" w:rsidRPr="0068028D" w14:paraId="4A6E4010" w14:textId="77777777" w:rsidTr="00B018DC">
        <w:trPr>
          <w:trHeight w:val="209"/>
        </w:trPr>
        <w:tc>
          <w:tcPr>
            <w:tcW w:w="3424" w:type="dxa"/>
            <w:hideMark/>
          </w:tcPr>
          <w:p w14:paraId="35186D6B"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Version Control</w:t>
            </w:r>
          </w:p>
        </w:tc>
        <w:tc>
          <w:tcPr>
            <w:tcW w:w="7032" w:type="dxa"/>
            <w:hideMark/>
          </w:tcPr>
          <w:p w14:paraId="052A7F9C"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shd w:val="clear" w:color="auto" w:fill="FFFFFF"/>
              </w:rPr>
              <w:t>SVN, Git</w:t>
            </w:r>
          </w:p>
        </w:tc>
      </w:tr>
      <w:tr w:rsidR="004C6553" w:rsidRPr="0068028D" w14:paraId="2A35477A" w14:textId="77777777" w:rsidTr="00B018DC">
        <w:trPr>
          <w:trHeight w:val="159"/>
        </w:trPr>
        <w:tc>
          <w:tcPr>
            <w:tcW w:w="3424" w:type="dxa"/>
            <w:hideMark/>
          </w:tcPr>
          <w:p w14:paraId="029C8F17"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Build Tools</w:t>
            </w:r>
          </w:p>
        </w:tc>
        <w:tc>
          <w:tcPr>
            <w:tcW w:w="7032" w:type="dxa"/>
            <w:hideMark/>
          </w:tcPr>
          <w:p w14:paraId="4B2A20B3"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shd w:val="clear" w:color="auto" w:fill="FFFFFF"/>
              </w:rPr>
            </w:pPr>
            <w:r w:rsidRPr="0068028D">
              <w:rPr>
                <w:rFonts w:asciiTheme="minorHAnsi" w:hAnsiTheme="minorHAnsi" w:cstheme="minorHAnsi"/>
                <w:sz w:val="22"/>
                <w:szCs w:val="22"/>
                <w:shd w:val="clear" w:color="auto" w:fill="FFFFFF"/>
              </w:rPr>
              <w:t>ANT, Maven, Gradle.</w:t>
            </w:r>
          </w:p>
        </w:tc>
      </w:tr>
      <w:tr w:rsidR="004C6553" w:rsidRPr="0068028D" w14:paraId="613999C5" w14:textId="77777777" w:rsidTr="00B018DC">
        <w:trPr>
          <w:trHeight w:val="159"/>
        </w:trPr>
        <w:tc>
          <w:tcPr>
            <w:tcW w:w="3424" w:type="dxa"/>
          </w:tcPr>
          <w:p w14:paraId="5903D2A2" w14:textId="77777777" w:rsidR="004C6553" w:rsidRPr="0068028D" w:rsidRDefault="004C6553" w:rsidP="00C871BB">
            <w:pPr>
              <w:widowControl w:val="0"/>
              <w:overflowPunct w:val="0"/>
              <w:autoSpaceDE w:val="0"/>
              <w:autoSpaceDN w:val="0"/>
              <w:adjustRightInd w:val="0"/>
              <w:spacing w:line="276" w:lineRule="auto"/>
              <w:jc w:val="both"/>
              <w:textAlignment w:val="baseline"/>
              <w:rPr>
                <w:rFonts w:asciiTheme="minorHAnsi" w:hAnsiTheme="minorHAnsi" w:cstheme="minorHAnsi"/>
                <w:b/>
                <w:bCs/>
                <w:shd w:val="clear" w:color="auto" w:fill="FFFFFF"/>
              </w:rPr>
            </w:pPr>
            <w:r w:rsidRPr="0068028D">
              <w:rPr>
                <w:rFonts w:asciiTheme="minorHAnsi" w:hAnsiTheme="minorHAnsi" w:cstheme="minorHAnsi"/>
                <w:b/>
                <w:bCs/>
                <w:sz w:val="22"/>
                <w:szCs w:val="22"/>
                <w:shd w:val="clear" w:color="auto" w:fill="FFFFFF"/>
              </w:rPr>
              <w:t>Spring Tools</w:t>
            </w:r>
          </w:p>
        </w:tc>
        <w:tc>
          <w:tcPr>
            <w:tcW w:w="7032" w:type="dxa"/>
          </w:tcPr>
          <w:p w14:paraId="02B47D5A" w14:textId="77777777" w:rsidR="004C6553" w:rsidRPr="0068028D" w:rsidRDefault="004C6553" w:rsidP="00C871BB">
            <w:pPr>
              <w:spacing w:line="276" w:lineRule="auto"/>
              <w:jc w:val="both"/>
              <w:rPr>
                <w:rFonts w:asciiTheme="minorHAnsi" w:hAnsiTheme="minorHAnsi" w:cstheme="minorHAnsi"/>
                <w:color w:val="000000" w:themeColor="text1"/>
              </w:rPr>
            </w:pPr>
            <w:r w:rsidRPr="0068028D">
              <w:rPr>
                <w:rFonts w:asciiTheme="minorHAnsi" w:hAnsiTheme="minorHAnsi" w:cstheme="minorHAnsi"/>
                <w:color w:val="000000" w:themeColor="text1"/>
                <w:sz w:val="22"/>
                <w:szCs w:val="22"/>
              </w:rPr>
              <w:t xml:space="preserve">Spring MVC, IOC, AOP, JDBC, JTA, IO, Spring Boot, Spring Microservices, Spring REST, Spring Eureka, Swagger UI, and Spring </w:t>
            </w:r>
            <w:proofErr w:type="spellStart"/>
            <w:r w:rsidRPr="0068028D">
              <w:rPr>
                <w:rFonts w:asciiTheme="minorHAnsi" w:hAnsiTheme="minorHAnsi" w:cstheme="minorHAnsi"/>
                <w:color w:val="000000" w:themeColor="text1"/>
                <w:sz w:val="22"/>
                <w:szCs w:val="22"/>
              </w:rPr>
              <w:t>Zuul</w:t>
            </w:r>
            <w:proofErr w:type="spellEnd"/>
            <w:r w:rsidRPr="0068028D">
              <w:rPr>
                <w:rFonts w:asciiTheme="minorHAnsi" w:hAnsiTheme="minorHAnsi" w:cstheme="minorHAnsi"/>
                <w:color w:val="000000" w:themeColor="text1"/>
                <w:sz w:val="22"/>
                <w:szCs w:val="22"/>
              </w:rPr>
              <w:t>.</w:t>
            </w:r>
          </w:p>
        </w:tc>
      </w:tr>
    </w:tbl>
    <w:p w14:paraId="79CCFD9F" w14:textId="77777777" w:rsidR="00606FA3" w:rsidRPr="0068028D" w:rsidRDefault="00606FA3" w:rsidP="00C871BB">
      <w:pPr>
        <w:autoSpaceDE w:val="0"/>
        <w:autoSpaceDN w:val="0"/>
        <w:adjustRightInd w:val="0"/>
        <w:spacing w:line="276" w:lineRule="auto"/>
        <w:jc w:val="both"/>
        <w:rPr>
          <w:rFonts w:asciiTheme="minorHAnsi" w:hAnsiTheme="minorHAnsi" w:cstheme="minorHAnsi"/>
          <w:b/>
          <w:sz w:val="22"/>
          <w:szCs w:val="22"/>
          <w:lang w:val="fr-FR"/>
        </w:rPr>
      </w:pPr>
    </w:p>
    <w:p w14:paraId="482AB28C" w14:textId="77777777" w:rsidR="00B24F4D" w:rsidRPr="0068028D" w:rsidRDefault="00B24F4D" w:rsidP="00C871BB">
      <w:pPr>
        <w:autoSpaceDE w:val="0"/>
        <w:autoSpaceDN w:val="0"/>
        <w:adjustRightInd w:val="0"/>
        <w:spacing w:line="276" w:lineRule="auto"/>
        <w:jc w:val="both"/>
        <w:rPr>
          <w:rFonts w:asciiTheme="minorHAnsi" w:hAnsiTheme="minorHAnsi" w:cstheme="minorHAnsi"/>
          <w:b/>
          <w:sz w:val="22"/>
          <w:szCs w:val="22"/>
          <w:lang w:val="fr-FR"/>
        </w:rPr>
      </w:pPr>
    </w:p>
    <w:p w14:paraId="29109361" w14:textId="77777777" w:rsidR="00A149C2" w:rsidRPr="0068028D" w:rsidRDefault="000A43CF" w:rsidP="00C871BB">
      <w:pPr>
        <w:keepNext/>
        <w:widowControl w:val="0"/>
        <w:pBdr>
          <w:top w:val="single" w:sz="4" w:space="1" w:color="auto"/>
          <w:left w:val="single" w:sz="4" w:space="4" w:color="auto"/>
          <w:bottom w:val="single" w:sz="4" w:space="1" w:color="auto"/>
          <w:right w:val="single" w:sz="4" w:space="4" w:color="auto"/>
        </w:pBdr>
        <w:shd w:val="clear" w:color="auto" w:fill="DFDFDF"/>
        <w:tabs>
          <w:tab w:val="left" w:pos="60"/>
        </w:tabs>
        <w:suppressAutoHyphens/>
        <w:autoSpaceDE w:val="0"/>
        <w:spacing w:line="276" w:lineRule="auto"/>
        <w:jc w:val="both"/>
        <w:rPr>
          <w:rFonts w:asciiTheme="minorHAnsi" w:hAnsiTheme="minorHAnsi" w:cstheme="minorHAnsi"/>
          <w:b/>
          <w:bCs/>
          <w:iCs/>
          <w:caps/>
          <w:sz w:val="22"/>
          <w:szCs w:val="22"/>
        </w:rPr>
      </w:pPr>
      <w:r w:rsidRPr="0068028D">
        <w:rPr>
          <w:rFonts w:asciiTheme="minorHAnsi" w:hAnsiTheme="minorHAnsi" w:cstheme="minorHAnsi"/>
          <w:b/>
          <w:bCs/>
          <w:iCs/>
          <w:sz w:val="22"/>
          <w:szCs w:val="22"/>
        </w:rPr>
        <w:t>PROFESSIONAL EXPERIENCE</w:t>
      </w:r>
    </w:p>
    <w:p w14:paraId="7BF2C700" w14:textId="77777777" w:rsidR="00EE526E" w:rsidRPr="0068028D" w:rsidRDefault="00EE526E" w:rsidP="00C871BB">
      <w:pPr>
        <w:spacing w:line="276" w:lineRule="auto"/>
        <w:jc w:val="both"/>
        <w:rPr>
          <w:rFonts w:asciiTheme="minorHAnsi" w:hAnsiTheme="minorHAnsi" w:cstheme="minorHAnsi"/>
          <w:b/>
          <w:sz w:val="22"/>
          <w:szCs w:val="22"/>
        </w:rPr>
      </w:pPr>
    </w:p>
    <w:p w14:paraId="2BC9583E" w14:textId="28E93912" w:rsidR="005E6B19" w:rsidRPr="0068028D" w:rsidRDefault="00F22558" w:rsidP="00C871BB">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Theme="minorHAnsi" w:hAnsiTheme="minorHAnsi" w:cstheme="minorHAnsi"/>
          <w:b/>
          <w:sz w:val="22"/>
          <w:szCs w:val="22"/>
        </w:rPr>
      </w:pPr>
      <w:r w:rsidRPr="0068028D">
        <w:rPr>
          <w:rFonts w:asciiTheme="minorHAnsi" w:hAnsiTheme="minorHAnsi" w:cstheme="minorHAnsi"/>
          <w:b/>
          <w:sz w:val="22"/>
          <w:szCs w:val="22"/>
        </w:rPr>
        <w:t>Client:</w:t>
      </w:r>
      <w:r w:rsidR="00BE0F75">
        <w:rPr>
          <w:rFonts w:asciiTheme="minorHAnsi" w:hAnsiTheme="minorHAnsi" w:cstheme="minorHAnsi"/>
          <w:b/>
          <w:sz w:val="22"/>
          <w:szCs w:val="22"/>
        </w:rPr>
        <w:t xml:space="preserve"> Capital One</w:t>
      </w:r>
      <w:r w:rsidR="006B1201" w:rsidRPr="0068028D">
        <w:rPr>
          <w:rFonts w:asciiTheme="minorHAnsi" w:hAnsiTheme="minorHAnsi" w:cstheme="minorHAnsi"/>
          <w:b/>
          <w:sz w:val="22"/>
          <w:szCs w:val="22"/>
        </w:rPr>
        <w:tab/>
      </w:r>
      <w:r w:rsidR="006B1201" w:rsidRPr="0068028D">
        <w:rPr>
          <w:rFonts w:asciiTheme="minorHAnsi" w:hAnsiTheme="minorHAnsi" w:cstheme="minorHAnsi"/>
          <w:b/>
          <w:sz w:val="22"/>
          <w:szCs w:val="22"/>
        </w:rPr>
        <w:tab/>
      </w:r>
      <w:r w:rsidR="006B1201" w:rsidRPr="0068028D">
        <w:rPr>
          <w:rFonts w:asciiTheme="minorHAnsi" w:hAnsiTheme="minorHAnsi" w:cstheme="minorHAnsi"/>
          <w:b/>
          <w:sz w:val="22"/>
          <w:szCs w:val="22"/>
        </w:rPr>
        <w:tab/>
      </w:r>
      <w:r w:rsidR="006B1201" w:rsidRPr="0068028D">
        <w:rPr>
          <w:rFonts w:asciiTheme="minorHAnsi" w:hAnsiTheme="minorHAnsi" w:cstheme="minorHAnsi"/>
          <w:b/>
          <w:sz w:val="22"/>
          <w:szCs w:val="22"/>
        </w:rPr>
        <w:tab/>
      </w:r>
      <w:r w:rsidR="006B1201" w:rsidRPr="0068028D">
        <w:rPr>
          <w:rFonts w:asciiTheme="minorHAnsi" w:hAnsiTheme="minorHAnsi" w:cstheme="minorHAnsi"/>
          <w:b/>
          <w:sz w:val="22"/>
          <w:szCs w:val="22"/>
        </w:rPr>
        <w:tab/>
      </w:r>
      <w:r w:rsidR="006B1201" w:rsidRPr="0068028D">
        <w:rPr>
          <w:rFonts w:asciiTheme="minorHAnsi" w:hAnsiTheme="minorHAnsi" w:cstheme="minorHAnsi"/>
          <w:b/>
          <w:sz w:val="22"/>
          <w:szCs w:val="22"/>
        </w:rPr>
        <w:tab/>
      </w:r>
      <w:r w:rsidR="00BE0F75">
        <w:rPr>
          <w:rFonts w:asciiTheme="minorHAnsi" w:hAnsiTheme="minorHAnsi" w:cstheme="minorHAnsi"/>
          <w:b/>
          <w:sz w:val="22"/>
          <w:szCs w:val="22"/>
        </w:rPr>
        <w:tab/>
      </w:r>
      <w:r w:rsidR="00BE0F75">
        <w:rPr>
          <w:rFonts w:asciiTheme="minorHAnsi" w:hAnsiTheme="minorHAnsi" w:cstheme="minorHAnsi"/>
          <w:b/>
          <w:sz w:val="22"/>
          <w:szCs w:val="22"/>
        </w:rPr>
        <w:tab/>
      </w:r>
      <w:r w:rsidR="00BE0F75">
        <w:rPr>
          <w:rFonts w:asciiTheme="minorHAnsi" w:hAnsiTheme="minorHAnsi" w:cstheme="minorHAnsi"/>
          <w:b/>
          <w:sz w:val="22"/>
          <w:szCs w:val="22"/>
        </w:rPr>
        <w:tab/>
      </w:r>
      <w:r w:rsidR="006B1201" w:rsidRPr="0068028D">
        <w:rPr>
          <w:rFonts w:asciiTheme="minorHAnsi" w:hAnsiTheme="minorHAnsi" w:cstheme="minorHAnsi"/>
          <w:b/>
          <w:sz w:val="22"/>
          <w:szCs w:val="22"/>
        </w:rPr>
        <w:tab/>
      </w:r>
      <w:r w:rsidR="00BE0F75">
        <w:rPr>
          <w:rFonts w:asciiTheme="minorHAnsi" w:hAnsiTheme="minorHAnsi" w:cstheme="minorHAnsi"/>
          <w:b/>
          <w:sz w:val="22"/>
          <w:szCs w:val="22"/>
        </w:rPr>
        <w:t>Sept</w:t>
      </w:r>
      <w:r w:rsidR="000A233E" w:rsidRPr="0068028D">
        <w:rPr>
          <w:rFonts w:asciiTheme="minorHAnsi" w:hAnsiTheme="minorHAnsi" w:cstheme="minorHAnsi"/>
          <w:b/>
          <w:sz w:val="22"/>
          <w:szCs w:val="22"/>
        </w:rPr>
        <w:t xml:space="preserve"> 20</w:t>
      </w:r>
      <w:r w:rsidR="00BE0F75">
        <w:rPr>
          <w:rFonts w:asciiTheme="minorHAnsi" w:hAnsiTheme="minorHAnsi" w:cstheme="minorHAnsi"/>
          <w:b/>
          <w:sz w:val="22"/>
          <w:szCs w:val="22"/>
        </w:rPr>
        <w:t>21</w:t>
      </w:r>
      <w:r w:rsidR="007554C5" w:rsidRPr="0068028D">
        <w:rPr>
          <w:rFonts w:asciiTheme="minorHAnsi" w:hAnsiTheme="minorHAnsi" w:cstheme="minorHAnsi"/>
          <w:b/>
          <w:sz w:val="22"/>
          <w:szCs w:val="22"/>
        </w:rPr>
        <w:t xml:space="preserve"> </w:t>
      </w:r>
      <w:r w:rsidR="000A233E" w:rsidRPr="0068028D">
        <w:rPr>
          <w:rFonts w:asciiTheme="minorHAnsi" w:hAnsiTheme="minorHAnsi" w:cstheme="minorHAnsi"/>
          <w:b/>
          <w:sz w:val="22"/>
          <w:szCs w:val="22"/>
        </w:rPr>
        <w:t xml:space="preserve">– </w:t>
      </w:r>
      <w:r w:rsidR="00271BF7" w:rsidRPr="0068028D">
        <w:rPr>
          <w:rFonts w:asciiTheme="minorHAnsi" w:hAnsiTheme="minorHAnsi" w:cstheme="minorHAnsi"/>
          <w:b/>
          <w:sz w:val="22"/>
          <w:szCs w:val="22"/>
        </w:rPr>
        <w:t>T</w:t>
      </w:r>
      <w:r w:rsidR="00503076" w:rsidRPr="0068028D">
        <w:rPr>
          <w:rFonts w:asciiTheme="minorHAnsi" w:hAnsiTheme="minorHAnsi" w:cstheme="minorHAnsi"/>
          <w:b/>
          <w:sz w:val="22"/>
          <w:szCs w:val="22"/>
        </w:rPr>
        <w:t>i</w:t>
      </w:r>
      <w:r w:rsidR="00271BF7" w:rsidRPr="0068028D">
        <w:rPr>
          <w:rFonts w:asciiTheme="minorHAnsi" w:hAnsiTheme="minorHAnsi" w:cstheme="minorHAnsi"/>
          <w:b/>
          <w:sz w:val="22"/>
          <w:szCs w:val="22"/>
        </w:rPr>
        <w:t>ll date</w:t>
      </w:r>
    </w:p>
    <w:p w14:paraId="664B0522" w14:textId="77777777" w:rsidR="00D12222" w:rsidRPr="0068028D" w:rsidRDefault="00285DFB" w:rsidP="00C871BB">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Theme="minorHAnsi" w:hAnsiTheme="minorHAnsi" w:cstheme="minorHAnsi"/>
          <w:b/>
          <w:sz w:val="22"/>
          <w:szCs w:val="22"/>
        </w:rPr>
      </w:pPr>
      <w:r w:rsidRPr="0068028D">
        <w:rPr>
          <w:rFonts w:asciiTheme="minorHAnsi" w:hAnsiTheme="minorHAnsi" w:cstheme="minorHAnsi"/>
          <w:b/>
          <w:sz w:val="22"/>
          <w:szCs w:val="22"/>
        </w:rPr>
        <w:t>Role: Sr.</w:t>
      </w:r>
      <w:r w:rsidR="00B82867" w:rsidRPr="0068028D">
        <w:rPr>
          <w:rFonts w:asciiTheme="minorHAnsi" w:hAnsiTheme="minorHAnsi" w:cstheme="minorHAnsi"/>
          <w:b/>
          <w:sz w:val="22"/>
          <w:szCs w:val="22"/>
        </w:rPr>
        <w:t xml:space="preserve"> Java</w:t>
      </w:r>
      <w:r w:rsidR="00916D87" w:rsidRPr="0068028D">
        <w:rPr>
          <w:rFonts w:asciiTheme="minorHAnsi" w:hAnsiTheme="minorHAnsi" w:cstheme="minorHAnsi"/>
          <w:b/>
          <w:sz w:val="22"/>
          <w:szCs w:val="22"/>
        </w:rPr>
        <w:t xml:space="preserve"> Full </w:t>
      </w:r>
      <w:r w:rsidR="004D011B" w:rsidRPr="0068028D">
        <w:rPr>
          <w:rFonts w:asciiTheme="minorHAnsi" w:hAnsiTheme="minorHAnsi" w:cstheme="minorHAnsi"/>
          <w:b/>
          <w:sz w:val="22"/>
          <w:szCs w:val="22"/>
        </w:rPr>
        <w:t>Stack Developer</w:t>
      </w:r>
    </w:p>
    <w:p w14:paraId="6710D58C" w14:textId="77777777" w:rsidR="00F22558" w:rsidRPr="0068028D" w:rsidRDefault="00F22558" w:rsidP="00C871BB">
      <w:pPr>
        <w:jc w:val="both"/>
        <w:rPr>
          <w:rFonts w:asciiTheme="minorHAnsi" w:hAnsiTheme="minorHAnsi" w:cstheme="minorHAnsi"/>
          <w:b/>
          <w:sz w:val="22"/>
          <w:szCs w:val="22"/>
        </w:rPr>
      </w:pPr>
    </w:p>
    <w:p w14:paraId="0BDD40CB" w14:textId="77777777" w:rsidR="000A6BA3" w:rsidRPr="0068028D" w:rsidRDefault="004B34A3" w:rsidP="00C871BB">
      <w:pPr>
        <w:spacing w:line="276" w:lineRule="auto"/>
        <w:jc w:val="both"/>
        <w:rPr>
          <w:rFonts w:asciiTheme="minorHAnsi" w:hAnsiTheme="minorHAnsi" w:cstheme="minorHAnsi"/>
          <w:color w:val="000000" w:themeColor="text1"/>
          <w:sz w:val="22"/>
          <w:szCs w:val="22"/>
        </w:rPr>
      </w:pPr>
      <w:r w:rsidRPr="0068028D">
        <w:rPr>
          <w:rFonts w:asciiTheme="minorHAnsi" w:hAnsiTheme="minorHAnsi" w:cstheme="minorHAnsi"/>
          <w:b/>
          <w:sz w:val="22"/>
          <w:szCs w:val="22"/>
          <w:u w:val="single"/>
        </w:rPr>
        <w:lastRenderedPageBreak/>
        <w:t>Description</w:t>
      </w:r>
      <w:r w:rsidRPr="0068028D">
        <w:rPr>
          <w:rFonts w:asciiTheme="minorHAnsi" w:hAnsiTheme="minorHAnsi" w:cstheme="minorHAnsi"/>
          <w:b/>
          <w:sz w:val="22"/>
          <w:szCs w:val="22"/>
        </w:rPr>
        <w:t>:</w:t>
      </w:r>
      <w:r w:rsidR="00CC49E1" w:rsidRPr="0068028D">
        <w:rPr>
          <w:rFonts w:asciiTheme="minorHAnsi" w:hAnsiTheme="minorHAnsi" w:cstheme="minorHAnsi"/>
          <w:b/>
          <w:sz w:val="22"/>
          <w:szCs w:val="22"/>
        </w:rPr>
        <w:t xml:space="preserve"> </w:t>
      </w:r>
      <w:proofErr w:type="spellStart"/>
      <w:r w:rsidR="00406B04" w:rsidRPr="0068028D">
        <w:rPr>
          <w:rFonts w:asciiTheme="minorHAnsi" w:hAnsiTheme="minorHAnsi" w:cstheme="minorHAnsi"/>
          <w:color w:val="000000" w:themeColor="text1"/>
          <w:sz w:val="22"/>
          <w:szCs w:val="22"/>
        </w:rPr>
        <w:t>Getinsured</w:t>
      </w:r>
      <w:proofErr w:type="spellEnd"/>
      <w:r w:rsidR="00CC49E1" w:rsidRPr="0068028D">
        <w:rPr>
          <w:rFonts w:asciiTheme="minorHAnsi" w:hAnsiTheme="minorHAnsi" w:cstheme="minorHAnsi"/>
          <w:color w:val="000000" w:themeColor="text1"/>
          <w:sz w:val="22"/>
          <w:szCs w:val="22"/>
        </w:rPr>
        <w:t xml:space="preserve"> </w:t>
      </w:r>
      <w:r w:rsidR="000A6BA3" w:rsidRPr="0068028D">
        <w:rPr>
          <w:rFonts w:asciiTheme="minorHAnsi" w:hAnsiTheme="minorHAnsi" w:cstheme="minorHAnsi"/>
          <w:color w:val="000000" w:themeColor="text1"/>
          <w:sz w:val="22"/>
          <w:szCs w:val="22"/>
        </w:rPr>
        <w:t xml:space="preserve">has developed an application known as Account Management System used to store the membership details of its subscribers enrolled under </w:t>
      </w:r>
      <w:proofErr w:type="spellStart"/>
      <w:r w:rsidR="007459E9" w:rsidRPr="0068028D">
        <w:rPr>
          <w:rFonts w:asciiTheme="minorHAnsi" w:hAnsiTheme="minorHAnsi" w:cstheme="minorHAnsi"/>
          <w:color w:val="000000" w:themeColor="text1"/>
          <w:sz w:val="22"/>
          <w:szCs w:val="22"/>
        </w:rPr>
        <w:t>Getinsured</w:t>
      </w:r>
      <w:proofErr w:type="spellEnd"/>
      <w:r w:rsidR="00CC49E1" w:rsidRPr="0068028D">
        <w:rPr>
          <w:rFonts w:asciiTheme="minorHAnsi" w:hAnsiTheme="minorHAnsi" w:cstheme="minorHAnsi"/>
          <w:color w:val="000000" w:themeColor="text1"/>
          <w:sz w:val="22"/>
          <w:szCs w:val="22"/>
        </w:rPr>
        <w:t xml:space="preserve"> </w:t>
      </w:r>
      <w:r w:rsidR="000A6BA3" w:rsidRPr="0068028D">
        <w:rPr>
          <w:rFonts w:asciiTheme="minorHAnsi" w:hAnsiTheme="minorHAnsi" w:cstheme="minorHAnsi"/>
          <w:color w:val="000000" w:themeColor="text1"/>
          <w:sz w:val="22"/>
          <w:szCs w:val="22"/>
        </w:rPr>
        <w:t>Healthcare plan which provides a user interface for making modifications to customer account details and performing customer lookup functions.</w:t>
      </w:r>
      <w:r w:rsidR="00CC49E1" w:rsidRPr="0068028D">
        <w:rPr>
          <w:rFonts w:asciiTheme="minorHAnsi" w:hAnsiTheme="minorHAnsi" w:cstheme="minorHAnsi"/>
          <w:color w:val="000000" w:themeColor="text1"/>
          <w:sz w:val="22"/>
          <w:szCs w:val="22"/>
        </w:rPr>
        <w:t xml:space="preserve"> </w:t>
      </w:r>
      <w:r w:rsidR="00304BBF" w:rsidRPr="0068028D">
        <w:rPr>
          <w:rFonts w:asciiTheme="minorHAnsi" w:hAnsiTheme="minorHAnsi" w:cstheme="minorHAnsi"/>
          <w:color w:val="000000" w:themeColor="text1"/>
          <w:sz w:val="22"/>
          <w:szCs w:val="22"/>
        </w:rPr>
        <w:t>On the technology side, the company does penetration testing and social engineering testing with 3rd parties and the company itself. The company trains its workforce around HIPAA, security, and privacy.</w:t>
      </w:r>
    </w:p>
    <w:p w14:paraId="420B528F" w14:textId="77777777" w:rsidR="00DD27B4" w:rsidRPr="0068028D" w:rsidRDefault="00DD27B4" w:rsidP="00C871BB">
      <w:pPr>
        <w:jc w:val="both"/>
        <w:rPr>
          <w:rFonts w:asciiTheme="minorHAnsi" w:hAnsiTheme="minorHAnsi" w:cstheme="minorHAnsi"/>
          <w:b/>
          <w:sz w:val="22"/>
          <w:szCs w:val="22"/>
        </w:rPr>
      </w:pPr>
    </w:p>
    <w:p w14:paraId="476B153C" w14:textId="77777777" w:rsidR="00B7668A" w:rsidRPr="0068028D" w:rsidRDefault="00D12222" w:rsidP="00C871BB">
      <w:pPr>
        <w:spacing w:line="276" w:lineRule="auto"/>
        <w:jc w:val="both"/>
        <w:rPr>
          <w:rFonts w:asciiTheme="minorHAnsi" w:eastAsia="Tahoma" w:hAnsiTheme="minorHAnsi" w:cstheme="minorHAnsi"/>
          <w:b/>
          <w:sz w:val="22"/>
          <w:szCs w:val="22"/>
          <w:u w:val="single"/>
        </w:rPr>
      </w:pPr>
      <w:r w:rsidRPr="0068028D">
        <w:rPr>
          <w:rFonts w:asciiTheme="minorHAnsi" w:eastAsia="Tahoma" w:hAnsiTheme="minorHAnsi" w:cstheme="minorHAnsi"/>
          <w:b/>
          <w:sz w:val="22"/>
          <w:szCs w:val="22"/>
          <w:u w:val="single"/>
        </w:rPr>
        <w:t>Responsibilities:</w:t>
      </w:r>
    </w:p>
    <w:p w14:paraId="721A7E1A" w14:textId="77777777" w:rsidR="00BD3347" w:rsidRPr="0068028D" w:rsidRDefault="00BD3347" w:rsidP="00C871BB">
      <w:pPr>
        <w:jc w:val="both"/>
        <w:rPr>
          <w:rFonts w:asciiTheme="minorHAnsi" w:hAnsiTheme="minorHAnsi" w:cstheme="minorHAnsi"/>
          <w:b/>
          <w:sz w:val="22"/>
          <w:szCs w:val="22"/>
        </w:rPr>
      </w:pPr>
    </w:p>
    <w:p w14:paraId="7D64AD71"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Understand the complete flow and found various gaps in current system Designed the new flow for faster creation of reports and posting. Removed complex logics and built more stable and simple code logics.</w:t>
      </w:r>
    </w:p>
    <w:p w14:paraId="1A5ECDF3"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Prepared </w:t>
      </w:r>
      <w:r w:rsidRPr="0068028D">
        <w:rPr>
          <w:rFonts w:asciiTheme="minorHAnsi" w:hAnsiTheme="minorHAnsi" w:cstheme="minorHAnsi"/>
          <w:b/>
          <w:sz w:val="22"/>
          <w:szCs w:val="22"/>
        </w:rPr>
        <w:t>User stories</w:t>
      </w:r>
      <w:r w:rsidRPr="0068028D">
        <w:rPr>
          <w:rFonts w:asciiTheme="minorHAnsi" w:hAnsiTheme="minorHAnsi" w:cstheme="minorHAnsi"/>
          <w:sz w:val="22"/>
          <w:szCs w:val="22"/>
        </w:rPr>
        <w:t xml:space="preserve"> corresponding to the features taken from </w:t>
      </w:r>
      <w:r w:rsidRPr="0068028D">
        <w:rPr>
          <w:rFonts w:asciiTheme="minorHAnsi" w:hAnsiTheme="minorHAnsi" w:cstheme="minorHAnsi"/>
          <w:b/>
          <w:sz w:val="22"/>
          <w:szCs w:val="22"/>
        </w:rPr>
        <w:t>Backlog</w:t>
      </w:r>
    </w:p>
    <w:p w14:paraId="420FAD88"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Comprehensive experience in using </w:t>
      </w:r>
      <w:r w:rsidRPr="0068028D">
        <w:rPr>
          <w:rFonts w:asciiTheme="minorHAnsi" w:hAnsiTheme="minorHAnsi" w:cstheme="minorHAnsi"/>
          <w:b/>
          <w:sz w:val="22"/>
          <w:szCs w:val="22"/>
        </w:rPr>
        <w:t>Node.js</w:t>
      </w:r>
      <w:r w:rsidRPr="0068028D">
        <w:rPr>
          <w:rFonts w:asciiTheme="minorHAnsi" w:hAnsiTheme="minorHAnsi" w:cstheme="minorHAnsi"/>
          <w:sz w:val="22"/>
          <w:szCs w:val="22"/>
        </w:rPr>
        <w:t xml:space="preserve"> and </w:t>
      </w:r>
      <w:r w:rsidRPr="0068028D">
        <w:rPr>
          <w:rFonts w:asciiTheme="minorHAnsi" w:hAnsiTheme="minorHAnsi" w:cstheme="minorHAnsi"/>
          <w:b/>
          <w:sz w:val="22"/>
          <w:szCs w:val="22"/>
        </w:rPr>
        <w:t>Spring Boot</w:t>
      </w:r>
      <w:r w:rsidRPr="0068028D">
        <w:rPr>
          <w:rFonts w:asciiTheme="minorHAnsi" w:hAnsiTheme="minorHAnsi" w:cstheme="minorHAnsi"/>
          <w:sz w:val="22"/>
          <w:szCs w:val="22"/>
        </w:rPr>
        <w:t xml:space="preserve"> implementing RESTful web service. </w:t>
      </w:r>
    </w:p>
    <w:p w14:paraId="6E811478"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Hosted and consumed </w:t>
      </w:r>
      <w:r w:rsidRPr="0068028D">
        <w:rPr>
          <w:rFonts w:asciiTheme="minorHAnsi" w:hAnsiTheme="minorHAnsi" w:cstheme="minorHAnsi"/>
          <w:b/>
          <w:sz w:val="22"/>
          <w:szCs w:val="22"/>
        </w:rPr>
        <w:t>RESTful</w:t>
      </w:r>
      <w:r w:rsidRPr="0068028D">
        <w:rPr>
          <w:rFonts w:asciiTheme="minorHAnsi" w:hAnsiTheme="minorHAnsi" w:cstheme="minorHAnsi"/>
          <w:sz w:val="22"/>
          <w:szCs w:val="22"/>
        </w:rPr>
        <w:t xml:space="preserve"> Web services using </w:t>
      </w:r>
      <w:r w:rsidRPr="0068028D">
        <w:rPr>
          <w:rFonts w:asciiTheme="minorHAnsi" w:hAnsiTheme="minorHAnsi" w:cstheme="minorHAnsi"/>
          <w:b/>
          <w:sz w:val="22"/>
          <w:szCs w:val="22"/>
        </w:rPr>
        <w:t>JAX-RS</w:t>
      </w:r>
      <w:r w:rsidRPr="0068028D">
        <w:rPr>
          <w:rFonts w:asciiTheme="minorHAnsi" w:hAnsiTheme="minorHAnsi" w:cstheme="minorHAnsi"/>
          <w:sz w:val="22"/>
          <w:szCs w:val="22"/>
        </w:rPr>
        <w:t xml:space="preserve"> API with spring Boot. </w:t>
      </w:r>
    </w:p>
    <w:p w14:paraId="68FB262B"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Used advanced </w:t>
      </w:r>
      <w:r w:rsidRPr="0068028D">
        <w:rPr>
          <w:rFonts w:asciiTheme="minorHAnsi" w:hAnsiTheme="minorHAnsi" w:cstheme="minorHAnsi"/>
          <w:b/>
          <w:bCs/>
          <w:sz w:val="22"/>
          <w:szCs w:val="22"/>
        </w:rPr>
        <w:t>java 8</w:t>
      </w:r>
      <w:r w:rsidRPr="0068028D">
        <w:rPr>
          <w:rFonts w:asciiTheme="minorHAnsi" w:hAnsiTheme="minorHAnsi" w:cstheme="minorHAnsi"/>
          <w:sz w:val="22"/>
          <w:szCs w:val="22"/>
        </w:rPr>
        <w:t xml:space="preserve"> features like </w:t>
      </w:r>
      <w:r w:rsidRPr="0068028D">
        <w:rPr>
          <w:rFonts w:asciiTheme="minorHAnsi" w:hAnsiTheme="minorHAnsi" w:cstheme="minorHAnsi"/>
          <w:b/>
          <w:sz w:val="22"/>
          <w:szCs w:val="22"/>
        </w:rPr>
        <w:t>Lambda expressions</w:t>
      </w:r>
      <w:r w:rsidRPr="0068028D">
        <w:rPr>
          <w:rFonts w:asciiTheme="minorHAnsi" w:hAnsiTheme="minorHAnsi" w:cstheme="minorHAnsi"/>
          <w:sz w:val="22"/>
          <w:szCs w:val="22"/>
        </w:rPr>
        <w:t xml:space="preserve"> for array operations, Streams, Method reference, collections. Enhanced concurrency methods etc. throughout the application for well-defined programming.</w:t>
      </w:r>
    </w:p>
    <w:p w14:paraId="05F43317"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Developed Microservices using RESTful web services to provide all the </w:t>
      </w:r>
      <w:r w:rsidRPr="0068028D">
        <w:rPr>
          <w:rFonts w:asciiTheme="minorHAnsi" w:hAnsiTheme="minorHAnsi" w:cstheme="minorHAnsi"/>
          <w:b/>
          <w:sz w:val="22"/>
          <w:szCs w:val="22"/>
        </w:rPr>
        <w:t>CRUD</w:t>
      </w:r>
      <w:r w:rsidRPr="0068028D">
        <w:rPr>
          <w:rFonts w:asciiTheme="minorHAnsi" w:hAnsiTheme="minorHAnsi" w:cstheme="minorHAnsi"/>
          <w:sz w:val="22"/>
          <w:szCs w:val="22"/>
        </w:rPr>
        <w:t xml:space="preserve"> capabilities. </w:t>
      </w:r>
    </w:p>
    <w:p w14:paraId="0458A950" w14:textId="77777777" w:rsidR="00BD3347" w:rsidRPr="0068028D" w:rsidRDefault="00BD3347" w:rsidP="00EE1DD5">
      <w:pPr>
        <w:numPr>
          <w:ilvl w:val="0"/>
          <w:numId w:val="12"/>
        </w:numPr>
        <w:jc w:val="both"/>
        <w:rPr>
          <w:rFonts w:asciiTheme="minorHAnsi" w:hAnsiTheme="minorHAnsi" w:cstheme="minorHAnsi"/>
          <w:sz w:val="22"/>
          <w:szCs w:val="22"/>
        </w:rPr>
      </w:pPr>
      <w:r w:rsidRPr="0068028D">
        <w:rPr>
          <w:rFonts w:asciiTheme="minorHAnsi" w:hAnsiTheme="minorHAnsi" w:cstheme="minorHAnsi"/>
          <w:sz w:val="22"/>
          <w:szCs w:val="22"/>
        </w:rPr>
        <w:t xml:space="preserve">Developed </w:t>
      </w:r>
      <w:r w:rsidRPr="0068028D">
        <w:rPr>
          <w:rFonts w:asciiTheme="minorHAnsi" w:hAnsiTheme="minorHAnsi" w:cstheme="minorHAnsi"/>
          <w:b/>
          <w:sz w:val="22"/>
          <w:szCs w:val="22"/>
        </w:rPr>
        <w:t>Microservices</w:t>
      </w:r>
      <w:r w:rsidRPr="0068028D">
        <w:rPr>
          <w:rFonts w:asciiTheme="minorHAnsi" w:hAnsiTheme="minorHAnsi" w:cstheme="minorHAnsi"/>
          <w:sz w:val="22"/>
          <w:szCs w:val="22"/>
        </w:rPr>
        <w:t xml:space="preserve"> with </w:t>
      </w:r>
      <w:r w:rsidRPr="0068028D">
        <w:rPr>
          <w:rFonts w:asciiTheme="minorHAnsi" w:hAnsiTheme="minorHAnsi" w:cstheme="minorHAnsi"/>
          <w:b/>
          <w:sz w:val="22"/>
          <w:szCs w:val="22"/>
        </w:rPr>
        <w:t>ZUUL</w:t>
      </w:r>
      <w:r w:rsidRPr="0068028D">
        <w:rPr>
          <w:rFonts w:asciiTheme="minorHAnsi" w:hAnsiTheme="minorHAnsi" w:cstheme="minorHAnsi"/>
          <w:sz w:val="22"/>
          <w:szCs w:val="22"/>
        </w:rPr>
        <w:t xml:space="preserve"> to retrieve API routes for the entire cluster. Using this strategy each Microservice in a cluster can be load balanced and exposed through one API gateway.</w:t>
      </w:r>
    </w:p>
    <w:p w14:paraId="58641F21" w14:textId="77777777" w:rsidR="00F3388C"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lang w:val="en-GB"/>
        </w:rPr>
        <w:t xml:space="preserve">Used </w:t>
      </w:r>
      <w:r w:rsidRPr="0068028D">
        <w:rPr>
          <w:rFonts w:asciiTheme="minorHAnsi" w:hAnsiTheme="minorHAnsi" w:cstheme="minorHAnsi"/>
          <w:b/>
          <w:sz w:val="22"/>
          <w:szCs w:val="22"/>
          <w:lang w:val="en-GB"/>
        </w:rPr>
        <w:t>Microservice</w:t>
      </w:r>
      <w:r w:rsidRPr="0068028D">
        <w:rPr>
          <w:rFonts w:asciiTheme="minorHAnsi" w:hAnsiTheme="minorHAnsi" w:cstheme="minorHAnsi"/>
          <w:sz w:val="22"/>
          <w:szCs w:val="22"/>
          <w:lang w:val="en-GB"/>
        </w:rPr>
        <w:t xml:space="preserve"> architecture with </w:t>
      </w:r>
      <w:r w:rsidRPr="0068028D">
        <w:rPr>
          <w:rFonts w:asciiTheme="minorHAnsi" w:hAnsiTheme="minorHAnsi" w:cstheme="minorHAnsi"/>
          <w:b/>
          <w:sz w:val="22"/>
          <w:szCs w:val="22"/>
          <w:lang w:val="en-GB"/>
        </w:rPr>
        <w:t xml:space="preserve">Spring Boot </w:t>
      </w:r>
      <w:r w:rsidRPr="0068028D">
        <w:rPr>
          <w:rFonts w:asciiTheme="minorHAnsi" w:hAnsiTheme="minorHAnsi" w:cstheme="minorHAnsi"/>
          <w:sz w:val="22"/>
          <w:szCs w:val="22"/>
          <w:lang w:val="en-GB"/>
        </w:rPr>
        <w:t xml:space="preserve">based services interacting through </w:t>
      </w:r>
      <w:r w:rsidRPr="0068028D">
        <w:rPr>
          <w:rFonts w:asciiTheme="minorHAnsi" w:hAnsiTheme="minorHAnsi" w:cstheme="minorHAnsi"/>
          <w:b/>
          <w:sz w:val="22"/>
          <w:szCs w:val="22"/>
          <w:lang w:val="en-GB"/>
        </w:rPr>
        <w:t>REST</w:t>
      </w:r>
      <w:r w:rsidR="000F37F8" w:rsidRPr="0068028D">
        <w:rPr>
          <w:rFonts w:asciiTheme="minorHAnsi" w:hAnsiTheme="minorHAnsi" w:cstheme="minorHAnsi"/>
          <w:b/>
          <w:sz w:val="22"/>
          <w:szCs w:val="22"/>
          <w:lang w:val="en-GB"/>
        </w:rPr>
        <w:t xml:space="preserve"> </w:t>
      </w:r>
      <w:r w:rsidR="00683F89" w:rsidRPr="0068028D">
        <w:rPr>
          <w:rFonts w:asciiTheme="minorHAnsi" w:hAnsiTheme="minorHAnsi" w:cstheme="minorHAnsi"/>
          <w:bCs/>
          <w:sz w:val="22"/>
          <w:szCs w:val="22"/>
          <w:lang w:val="en-GB"/>
        </w:rPr>
        <w:t>and u</w:t>
      </w:r>
      <w:r w:rsidRPr="0068028D">
        <w:rPr>
          <w:rFonts w:asciiTheme="minorHAnsi" w:hAnsiTheme="minorHAnsi" w:cstheme="minorHAnsi"/>
          <w:sz w:val="22"/>
          <w:szCs w:val="22"/>
        </w:rPr>
        <w:t xml:space="preserve">sed </w:t>
      </w:r>
      <w:r w:rsidRPr="0068028D">
        <w:rPr>
          <w:rFonts w:asciiTheme="minorHAnsi" w:hAnsiTheme="minorHAnsi" w:cstheme="minorHAnsi"/>
          <w:b/>
          <w:bCs/>
          <w:sz w:val="22"/>
          <w:szCs w:val="22"/>
        </w:rPr>
        <w:t xml:space="preserve">Executor Service framework </w:t>
      </w:r>
      <w:r w:rsidRPr="0068028D">
        <w:rPr>
          <w:rFonts w:asciiTheme="minorHAnsi" w:hAnsiTheme="minorHAnsi" w:cstheme="minorHAnsi"/>
          <w:sz w:val="22"/>
          <w:szCs w:val="22"/>
        </w:rPr>
        <w:t>to implement multithreading in programming to improve overall performance.</w:t>
      </w:r>
    </w:p>
    <w:p w14:paraId="140B1041" w14:textId="77777777" w:rsidR="00493766" w:rsidRPr="0068028D" w:rsidRDefault="00F3388C" w:rsidP="00EE1DD5">
      <w:pPr>
        <w:numPr>
          <w:ilvl w:val="0"/>
          <w:numId w:val="13"/>
        </w:numPr>
        <w:jc w:val="both"/>
        <w:rPr>
          <w:rFonts w:asciiTheme="minorHAnsi" w:hAnsiTheme="minorHAnsi" w:cstheme="minorHAnsi"/>
          <w:b/>
          <w:bCs/>
          <w:sz w:val="22"/>
          <w:szCs w:val="22"/>
        </w:rPr>
      </w:pPr>
      <w:r w:rsidRPr="0068028D">
        <w:rPr>
          <w:rFonts w:asciiTheme="minorHAnsi" w:hAnsiTheme="minorHAnsi" w:cstheme="minorHAnsi"/>
          <w:sz w:val="22"/>
          <w:szCs w:val="22"/>
        </w:rPr>
        <w:t xml:space="preserve">Deployed Production ready Java applications using </w:t>
      </w:r>
      <w:r w:rsidRPr="0068028D">
        <w:rPr>
          <w:rFonts w:asciiTheme="minorHAnsi" w:hAnsiTheme="minorHAnsi" w:cstheme="minorHAnsi"/>
          <w:b/>
          <w:bCs/>
          <w:sz w:val="22"/>
          <w:szCs w:val="22"/>
        </w:rPr>
        <w:t>Elastic Beanstalk</w:t>
      </w:r>
      <w:r w:rsidRPr="0068028D">
        <w:rPr>
          <w:rFonts w:asciiTheme="minorHAnsi" w:hAnsiTheme="minorHAnsi" w:cstheme="minorHAnsi"/>
          <w:sz w:val="22"/>
          <w:szCs w:val="22"/>
        </w:rPr>
        <w:t xml:space="preserve">, where it auto configures the capacity provisioning </w:t>
      </w:r>
      <w:r w:rsidRPr="0068028D">
        <w:rPr>
          <w:rFonts w:asciiTheme="minorHAnsi" w:hAnsiTheme="minorHAnsi" w:cstheme="minorHAnsi"/>
          <w:b/>
          <w:bCs/>
          <w:sz w:val="22"/>
          <w:szCs w:val="22"/>
        </w:rPr>
        <w:t>through Autoscaling, load balancing</w:t>
      </w:r>
      <w:r w:rsidRPr="0068028D">
        <w:rPr>
          <w:rFonts w:asciiTheme="minorHAnsi" w:hAnsiTheme="minorHAnsi" w:cstheme="minorHAnsi"/>
          <w:sz w:val="22"/>
          <w:szCs w:val="22"/>
        </w:rPr>
        <w:t xml:space="preserve">, application health monitoring and Proficient in using </w:t>
      </w:r>
      <w:r w:rsidRPr="0068028D">
        <w:rPr>
          <w:rFonts w:asciiTheme="minorHAnsi" w:hAnsiTheme="minorHAnsi" w:cstheme="minorHAnsi"/>
          <w:b/>
          <w:bCs/>
          <w:sz w:val="22"/>
          <w:szCs w:val="22"/>
        </w:rPr>
        <w:t>Amazon Web Services AWS.</w:t>
      </w:r>
    </w:p>
    <w:p w14:paraId="077B4A3C" w14:textId="77777777" w:rsidR="00493766"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Responsible for implementing frontend features, APIs, internal tools and processes in Node.js centered stack.</w:t>
      </w:r>
    </w:p>
    <w:p w14:paraId="1FDB9140"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Extensively used </w:t>
      </w:r>
      <w:proofErr w:type="spellStart"/>
      <w:r w:rsidRPr="0068028D">
        <w:rPr>
          <w:rFonts w:asciiTheme="minorHAnsi" w:hAnsiTheme="minorHAnsi" w:cstheme="minorHAnsi"/>
          <w:sz w:val="22"/>
          <w:szCs w:val="22"/>
        </w:rPr>
        <w:t>npm</w:t>
      </w:r>
      <w:proofErr w:type="spellEnd"/>
      <w:r w:rsidR="00CC49E1" w:rsidRPr="0068028D">
        <w:rPr>
          <w:rFonts w:asciiTheme="minorHAnsi" w:hAnsiTheme="minorHAnsi" w:cstheme="minorHAnsi"/>
          <w:sz w:val="22"/>
          <w:szCs w:val="22"/>
        </w:rPr>
        <w:t xml:space="preserve"> </w:t>
      </w:r>
      <w:r w:rsidRPr="0068028D">
        <w:rPr>
          <w:rFonts w:asciiTheme="minorHAnsi" w:hAnsiTheme="minorHAnsi" w:cstheme="minorHAnsi"/>
          <w:sz w:val="22"/>
          <w:szCs w:val="22"/>
        </w:rPr>
        <w:t>tools like Gulp, Grunt, Web pack</w:t>
      </w:r>
      <w:r w:rsidR="004A57DA" w:rsidRPr="0068028D">
        <w:rPr>
          <w:rFonts w:asciiTheme="minorHAnsi" w:hAnsiTheme="minorHAnsi" w:cstheme="minorHAnsi"/>
          <w:sz w:val="22"/>
          <w:szCs w:val="22"/>
        </w:rPr>
        <w:t>.</w:t>
      </w:r>
    </w:p>
    <w:p w14:paraId="45601998"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Applied significant knowledge of industry trends and developments to improve service to our clients. </w:t>
      </w:r>
    </w:p>
    <w:p w14:paraId="12C2B1CA"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Used </w:t>
      </w:r>
      <w:r w:rsidRPr="0068028D">
        <w:rPr>
          <w:rFonts w:asciiTheme="minorHAnsi" w:hAnsiTheme="minorHAnsi" w:cstheme="minorHAnsi"/>
          <w:b/>
          <w:sz w:val="22"/>
          <w:szCs w:val="22"/>
        </w:rPr>
        <w:t xml:space="preserve">Multithreading </w:t>
      </w:r>
      <w:r w:rsidRPr="0068028D">
        <w:rPr>
          <w:rFonts w:asciiTheme="minorHAnsi" w:hAnsiTheme="minorHAnsi" w:cstheme="minorHAnsi"/>
          <w:sz w:val="22"/>
          <w:szCs w:val="22"/>
        </w:rPr>
        <w:t>extensively to improve the performance of the application.</w:t>
      </w:r>
    </w:p>
    <w:p w14:paraId="522B567E"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Involved in capturing the business requirements, design, development and testing of the application. </w:t>
      </w:r>
    </w:p>
    <w:p w14:paraId="63A1FDE2"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Designed a responsive website using </w:t>
      </w:r>
      <w:r w:rsidRPr="0068028D">
        <w:rPr>
          <w:rFonts w:asciiTheme="minorHAnsi" w:hAnsiTheme="minorHAnsi" w:cstheme="minorHAnsi"/>
          <w:b/>
          <w:sz w:val="22"/>
          <w:szCs w:val="22"/>
        </w:rPr>
        <w:t>Bootstrap</w:t>
      </w:r>
      <w:r w:rsidRPr="0068028D">
        <w:rPr>
          <w:rFonts w:asciiTheme="minorHAnsi" w:hAnsiTheme="minorHAnsi" w:cstheme="minorHAnsi"/>
          <w:sz w:val="22"/>
          <w:szCs w:val="22"/>
        </w:rPr>
        <w:t xml:space="preserve"> grid system to layout contents that fit different devices including mobile, tablet and desktop. </w:t>
      </w:r>
    </w:p>
    <w:p w14:paraId="5895A656"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Used </w:t>
      </w:r>
      <w:r w:rsidRPr="0068028D">
        <w:rPr>
          <w:rFonts w:asciiTheme="minorHAnsi" w:hAnsiTheme="minorHAnsi" w:cstheme="minorHAnsi"/>
          <w:b/>
          <w:sz w:val="22"/>
          <w:szCs w:val="22"/>
        </w:rPr>
        <w:t>Cassandra</w:t>
      </w:r>
      <w:r w:rsidR="00CC49E1" w:rsidRPr="0068028D">
        <w:rPr>
          <w:rFonts w:asciiTheme="minorHAnsi" w:hAnsiTheme="minorHAnsi" w:cstheme="minorHAnsi"/>
          <w:b/>
          <w:sz w:val="22"/>
          <w:szCs w:val="22"/>
        </w:rPr>
        <w:t xml:space="preserve"> </w:t>
      </w:r>
      <w:r w:rsidRPr="0068028D">
        <w:rPr>
          <w:rFonts w:asciiTheme="minorHAnsi" w:hAnsiTheme="minorHAnsi" w:cstheme="minorHAnsi"/>
          <w:b/>
          <w:bCs/>
          <w:sz w:val="22"/>
          <w:szCs w:val="22"/>
        </w:rPr>
        <w:t>NoSQL DB</w:t>
      </w:r>
      <w:r w:rsidRPr="0068028D">
        <w:rPr>
          <w:rFonts w:asciiTheme="minorHAnsi" w:hAnsiTheme="minorHAnsi" w:cstheme="minorHAnsi"/>
          <w:sz w:val="22"/>
          <w:szCs w:val="22"/>
        </w:rPr>
        <w:t xml:space="preserve"> to store the data for application.</w:t>
      </w:r>
    </w:p>
    <w:p w14:paraId="001B05EA"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Built Web pages that are more user-interactive using </w:t>
      </w:r>
      <w:r w:rsidRPr="0068028D">
        <w:rPr>
          <w:rFonts w:asciiTheme="minorHAnsi" w:hAnsiTheme="minorHAnsi" w:cstheme="minorHAnsi"/>
          <w:b/>
          <w:sz w:val="22"/>
          <w:szCs w:val="22"/>
        </w:rPr>
        <w:t xml:space="preserve">AJAX, </w:t>
      </w:r>
      <w:proofErr w:type="spellStart"/>
      <w:r w:rsidRPr="0068028D">
        <w:rPr>
          <w:rFonts w:asciiTheme="minorHAnsi" w:hAnsiTheme="minorHAnsi" w:cstheme="minorHAnsi"/>
          <w:b/>
          <w:sz w:val="22"/>
          <w:szCs w:val="22"/>
        </w:rPr>
        <w:t>JQuery</w:t>
      </w:r>
      <w:proofErr w:type="spellEnd"/>
      <w:r w:rsidRPr="0068028D">
        <w:rPr>
          <w:rFonts w:asciiTheme="minorHAnsi" w:hAnsiTheme="minorHAnsi" w:cstheme="minorHAnsi"/>
          <w:sz w:val="22"/>
          <w:szCs w:val="22"/>
        </w:rPr>
        <w:t>. </w:t>
      </w:r>
    </w:p>
    <w:p w14:paraId="27BE9F3A"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Responsible for setting up </w:t>
      </w:r>
      <w:r w:rsidRPr="0068028D">
        <w:rPr>
          <w:rFonts w:asciiTheme="minorHAnsi" w:hAnsiTheme="minorHAnsi" w:cstheme="minorHAnsi"/>
          <w:b/>
          <w:sz w:val="22"/>
          <w:szCs w:val="22"/>
        </w:rPr>
        <w:t xml:space="preserve">Angular </w:t>
      </w:r>
      <w:r w:rsidR="0068028D" w:rsidRPr="0068028D">
        <w:rPr>
          <w:rFonts w:asciiTheme="minorHAnsi" w:hAnsiTheme="minorHAnsi" w:cstheme="minorHAnsi"/>
          <w:b/>
          <w:sz w:val="22"/>
          <w:szCs w:val="22"/>
        </w:rPr>
        <w:t>9</w:t>
      </w:r>
      <w:r w:rsidRPr="0068028D">
        <w:rPr>
          <w:rFonts w:asciiTheme="minorHAnsi" w:hAnsiTheme="minorHAnsi" w:cstheme="minorHAnsi"/>
          <w:sz w:val="22"/>
          <w:szCs w:val="22"/>
        </w:rPr>
        <w:t xml:space="preserve"> framework for UI development. Developed html views with </w:t>
      </w:r>
      <w:r w:rsidRPr="0068028D">
        <w:rPr>
          <w:rFonts w:asciiTheme="minorHAnsi" w:hAnsiTheme="minorHAnsi" w:cstheme="minorHAnsi"/>
          <w:b/>
          <w:sz w:val="22"/>
          <w:szCs w:val="22"/>
        </w:rPr>
        <w:t>HTML5, CSS</w:t>
      </w:r>
      <w:r w:rsidR="0068028D" w:rsidRPr="0068028D">
        <w:rPr>
          <w:rFonts w:asciiTheme="minorHAnsi" w:hAnsiTheme="minorHAnsi" w:cstheme="minorHAnsi"/>
          <w:b/>
          <w:sz w:val="22"/>
          <w:szCs w:val="22"/>
        </w:rPr>
        <w:t>4</w:t>
      </w:r>
      <w:r w:rsidRPr="0068028D">
        <w:rPr>
          <w:rFonts w:asciiTheme="minorHAnsi" w:hAnsiTheme="minorHAnsi" w:cstheme="minorHAnsi"/>
          <w:b/>
          <w:sz w:val="22"/>
          <w:szCs w:val="22"/>
        </w:rPr>
        <w:t xml:space="preserve">, bootstrap and Angular </w:t>
      </w:r>
      <w:r w:rsidR="0068028D" w:rsidRPr="0068028D">
        <w:rPr>
          <w:rFonts w:asciiTheme="minorHAnsi" w:hAnsiTheme="minorHAnsi" w:cstheme="minorHAnsi"/>
          <w:b/>
          <w:sz w:val="22"/>
          <w:szCs w:val="22"/>
        </w:rPr>
        <w:t>9</w:t>
      </w:r>
      <w:r w:rsidRPr="0068028D">
        <w:rPr>
          <w:rFonts w:asciiTheme="minorHAnsi" w:hAnsiTheme="minorHAnsi" w:cstheme="minorHAnsi"/>
          <w:sz w:val="22"/>
          <w:szCs w:val="22"/>
        </w:rPr>
        <w:t>. </w:t>
      </w:r>
    </w:p>
    <w:p w14:paraId="56EF36E8" w14:textId="77777777" w:rsidR="00BD3347" w:rsidRPr="0068028D" w:rsidRDefault="00BD3347" w:rsidP="00EE1DD5">
      <w:pPr>
        <w:numPr>
          <w:ilvl w:val="0"/>
          <w:numId w:val="13"/>
        </w:numPr>
        <w:jc w:val="both"/>
        <w:rPr>
          <w:rFonts w:asciiTheme="minorHAnsi" w:hAnsiTheme="minorHAnsi" w:cstheme="minorHAnsi"/>
          <w:sz w:val="22"/>
          <w:szCs w:val="22"/>
        </w:rPr>
      </w:pPr>
      <w:r w:rsidRPr="0068028D">
        <w:rPr>
          <w:rFonts w:asciiTheme="minorHAnsi" w:hAnsiTheme="minorHAnsi" w:cstheme="minorHAnsi"/>
          <w:sz w:val="22"/>
          <w:szCs w:val="22"/>
        </w:rPr>
        <w:t xml:space="preserve">Implementing or exposing the </w:t>
      </w:r>
      <w:r w:rsidRPr="0068028D">
        <w:rPr>
          <w:rFonts w:asciiTheme="minorHAnsi" w:hAnsiTheme="minorHAnsi" w:cstheme="minorHAnsi"/>
          <w:b/>
          <w:sz w:val="22"/>
          <w:szCs w:val="22"/>
        </w:rPr>
        <w:t>Microservice</w:t>
      </w:r>
      <w:r w:rsidRPr="0068028D">
        <w:rPr>
          <w:rFonts w:asciiTheme="minorHAnsi" w:hAnsiTheme="minorHAnsi" w:cstheme="minorHAnsi"/>
          <w:sz w:val="22"/>
          <w:szCs w:val="22"/>
        </w:rPr>
        <w:t xml:space="preserve"> architecture with </w:t>
      </w:r>
      <w:r w:rsidRPr="0068028D">
        <w:rPr>
          <w:rFonts w:asciiTheme="minorHAnsi" w:hAnsiTheme="minorHAnsi" w:cstheme="minorHAnsi"/>
          <w:b/>
          <w:sz w:val="22"/>
          <w:szCs w:val="22"/>
        </w:rPr>
        <w:t>Spring Boot</w:t>
      </w:r>
      <w:r w:rsidRPr="0068028D">
        <w:rPr>
          <w:rFonts w:asciiTheme="minorHAnsi" w:hAnsiTheme="minorHAnsi" w:cstheme="minorHAnsi"/>
          <w:sz w:val="22"/>
          <w:szCs w:val="22"/>
        </w:rPr>
        <w:t xml:space="preserve"> based services interacting through a combination of </w:t>
      </w:r>
      <w:r w:rsidRPr="0068028D">
        <w:rPr>
          <w:rFonts w:asciiTheme="minorHAnsi" w:hAnsiTheme="minorHAnsi" w:cstheme="minorHAnsi"/>
          <w:b/>
          <w:sz w:val="22"/>
          <w:szCs w:val="22"/>
        </w:rPr>
        <w:t>REST</w:t>
      </w:r>
      <w:r w:rsidRPr="0068028D">
        <w:rPr>
          <w:rFonts w:asciiTheme="minorHAnsi" w:hAnsiTheme="minorHAnsi" w:cstheme="minorHAnsi"/>
          <w:sz w:val="22"/>
          <w:szCs w:val="22"/>
        </w:rPr>
        <w:t xml:space="preserve"> and </w:t>
      </w:r>
      <w:r w:rsidRPr="0068028D">
        <w:rPr>
          <w:rFonts w:asciiTheme="minorHAnsi" w:hAnsiTheme="minorHAnsi" w:cstheme="minorHAnsi"/>
          <w:b/>
          <w:sz w:val="22"/>
          <w:szCs w:val="22"/>
        </w:rPr>
        <w:t>Apache Kafka</w:t>
      </w:r>
      <w:r w:rsidRPr="0068028D">
        <w:rPr>
          <w:rFonts w:asciiTheme="minorHAnsi" w:hAnsiTheme="minorHAnsi" w:cstheme="minorHAnsi"/>
          <w:sz w:val="22"/>
          <w:szCs w:val="22"/>
        </w:rPr>
        <w:t xml:space="preserve"> message brokers.</w:t>
      </w:r>
    </w:p>
    <w:p w14:paraId="321A4B68" w14:textId="77777777" w:rsidR="00774A83" w:rsidRPr="0068028D" w:rsidRDefault="0093395C" w:rsidP="00EE1DD5">
      <w:pPr>
        <w:pStyle w:val="ListParagraph"/>
        <w:numPr>
          <w:ilvl w:val="0"/>
          <w:numId w:val="13"/>
        </w:numPr>
        <w:jc w:val="both"/>
        <w:rPr>
          <w:rFonts w:asciiTheme="minorHAnsi" w:hAnsiTheme="minorHAnsi" w:cstheme="minorHAnsi"/>
        </w:rPr>
      </w:pPr>
      <w:r w:rsidRPr="0068028D">
        <w:rPr>
          <w:rFonts w:asciiTheme="minorHAnsi" w:hAnsiTheme="minorHAnsi" w:cstheme="minorHAnsi"/>
          <w:color w:val="000000"/>
        </w:rPr>
        <w:t xml:space="preserve">Developed </w:t>
      </w:r>
      <w:r w:rsidRPr="0068028D">
        <w:rPr>
          <w:rFonts w:asciiTheme="minorHAnsi" w:hAnsiTheme="minorHAnsi" w:cstheme="minorHAnsi"/>
          <w:b/>
          <w:color w:val="000000"/>
        </w:rPr>
        <w:t xml:space="preserve">microservices </w:t>
      </w:r>
      <w:r w:rsidRPr="0068028D">
        <w:rPr>
          <w:rFonts w:asciiTheme="minorHAnsi" w:hAnsiTheme="minorHAnsi" w:cstheme="minorHAnsi"/>
          <w:color w:val="000000"/>
        </w:rPr>
        <w:t xml:space="preserve">with </w:t>
      </w:r>
      <w:r w:rsidRPr="0068028D">
        <w:rPr>
          <w:rFonts w:asciiTheme="minorHAnsi" w:hAnsiTheme="minorHAnsi" w:cstheme="minorHAnsi"/>
          <w:b/>
          <w:color w:val="000000"/>
        </w:rPr>
        <w:t>Spring</w:t>
      </w:r>
      <w:r w:rsidRPr="0068028D">
        <w:rPr>
          <w:rFonts w:asciiTheme="minorHAnsi" w:hAnsiTheme="minorHAnsi" w:cstheme="minorHAnsi"/>
          <w:color w:val="000000"/>
        </w:rPr>
        <w:t xml:space="preserve"> to retrieve API routes for the entire cluster. Using this strategy each microservice in a cluster can be load balanced and exposed through one API gateway</w:t>
      </w:r>
      <w:r w:rsidR="00774A83" w:rsidRPr="0068028D">
        <w:rPr>
          <w:rFonts w:asciiTheme="minorHAnsi" w:hAnsiTheme="minorHAnsi" w:cstheme="minorHAnsi"/>
          <w:color w:val="000000"/>
        </w:rPr>
        <w:t>.</w:t>
      </w:r>
    </w:p>
    <w:p w14:paraId="35CBA88D" w14:textId="77777777" w:rsidR="00774A83" w:rsidRPr="0068028D" w:rsidRDefault="00BD3347" w:rsidP="00EE1DD5">
      <w:pPr>
        <w:pStyle w:val="ListParagraph"/>
        <w:numPr>
          <w:ilvl w:val="0"/>
          <w:numId w:val="13"/>
        </w:numPr>
        <w:jc w:val="both"/>
        <w:rPr>
          <w:rFonts w:asciiTheme="minorHAnsi" w:hAnsiTheme="minorHAnsi" w:cstheme="minorHAnsi"/>
        </w:rPr>
      </w:pPr>
      <w:r w:rsidRPr="0068028D">
        <w:rPr>
          <w:rFonts w:asciiTheme="minorHAnsi" w:hAnsiTheme="minorHAnsi" w:cstheme="minorHAnsi"/>
        </w:rPr>
        <w:t xml:space="preserve">Implemented </w:t>
      </w:r>
      <w:r w:rsidRPr="0068028D">
        <w:rPr>
          <w:rFonts w:asciiTheme="minorHAnsi" w:hAnsiTheme="minorHAnsi" w:cstheme="minorHAnsi"/>
          <w:b/>
        </w:rPr>
        <w:t>microservice</w:t>
      </w:r>
      <w:r w:rsidRPr="0068028D">
        <w:rPr>
          <w:rFonts w:asciiTheme="minorHAnsi" w:hAnsiTheme="minorHAnsi" w:cstheme="minorHAnsi"/>
        </w:rPr>
        <w:t xml:space="preserve"> architecture using </w:t>
      </w:r>
      <w:r w:rsidRPr="0068028D">
        <w:rPr>
          <w:rFonts w:asciiTheme="minorHAnsi" w:hAnsiTheme="minorHAnsi" w:cstheme="minorHAnsi"/>
          <w:b/>
        </w:rPr>
        <w:t>Spring boot</w:t>
      </w:r>
      <w:r w:rsidRPr="0068028D">
        <w:rPr>
          <w:rFonts w:asciiTheme="minorHAnsi" w:hAnsiTheme="minorHAnsi" w:cstheme="minorHAnsi"/>
        </w:rPr>
        <w:t xml:space="preserve"> and </w:t>
      </w:r>
      <w:r w:rsidRPr="0068028D">
        <w:rPr>
          <w:rFonts w:asciiTheme="minorHAnsi" w:hAnsiTheme="minorHAnsi" w:cstheme="minorHAnsi"/>
          <w:b/>
        </w:rPr>
        <w:t xml:space="preserve">Spring REST </w:t>
      </w:r>
      <w:r w:rsidRPr="0068028D">
        <w:rPr>
          <w:rFonts w:asciiTheme="minorHAnsi" w:hAnsiTheme="minorHAnsi" w:cstheme="minorHAnsi"/>
        </w:rPr>
        <w:t xml:space="preserve">to create </w:t>
      </w:r>
      <w:r w:rsidRPr="0068028D">
        <w:rPr>
          <w:rFonts w:asciiTheme="minorHAnsi" w:hAnsiTheme="minorHAnsi" w:cstheme="minorHAnsi"/>
          <w:b/>
        </w:rPr>
        <w:t>REST endpoints</w:t>
      </w:r>
      <w:r w:rsidRPr="0068028D">
        <w:rPr>
          <w:rFonts w:asciiTheme="minorHAnsi" w:hAnsiTheme="minorHAnsi" w:cstheme="minorHAnsi"/>
        </w:rPr>
        <w:t xml:space="preserve"> and integrated </w:t>
      </w:r>
      <w:r w:rsidRPr="0068028D">
        <w:rPr>
          <w:rFonts w:asciiTheme="minorHAnsi" w:hAnsiTheme="minorHAnsi" w:cstheme="minorHAnsi"/>
          <w:b/>
        </w:rPr>
        <w:t>Swagger</w:t>
      </w:r>
      <w:r w:rsidRPr="0068028D">
        <w:rPr>
          <w:rFonts w:asciiTheme="minorHAnsi" w:hAnsiTheme="minorHAnsi" w:cstheme="minorHAnsi"/>
        </w:rPr>
        <w:t xml:space="preserve"> to get dynamic documentation.</w:t>
      </w:r>
    </w:p>
    <w:p w14:paraId="610E05E8" w14:textId="77777777" w:rsidR="0068028D" w:rsidRPr="0068028D" w:rsidRDefault="00BD3347" w:rsidP="00EE1DD5">
      <w:pPr>
        <w:pStyle w:val="ListParagraph"/>
        <w:numPr>
          <w:ilvl w:val="0"/>
          <w:numId w:val="13"/>
        </w:numPr>
        <w:jc w:val="both"/>
        <w:rPr>
          <w:rFonts w:asciiTheme="minorHAnsi" w:hAnsiTheme="minorHAnsi" w:cstheme="minorHAnsi"/>
        </w:rPr>
      </w:pPr>
      <w:r w:rsidRPr="0068028D">
        <w:rPr>
          <w:rFonts w:asciiTheme="minorHAnsi" w:hAnsiTheme="minorHAnsi" w:cstheme="minorHAnsi"/>
        </w:rPr>
        <w:t xml:space="preserve">Configured </w:t>
      </w:r>
      <w:r w:rsidRPr="0068028D">
        <w:rPr>
          <w:rFonts w:asciiTheme="minorHAnsi" w:hAnsiTheme="minorHAnsi" w:cstheme="minorHAnsi"/>
          <w:b/>
        </w:rPr>
        <w:t>Swagger</w:t>
      </w:r>
      <w:r w:rsidRPr="0068028D">
        <w:rPr>
          <w:rFonts w:asciiTheme="minorHAnsi" w:hAnsiTheme="minorHAnsi" w:cstheme="minorHAnsi"/>
        </w:rPr>
        <w:t xml:space="preserve"> for auto-generated documentation for all REST API calls.</w:t>
      </w:r>
    </w:p>
    <w:p w14:paraId="72058991" w14:textId="77777777" w:rsidR="0068028D" w:rsidRPr="0068028D" w:rsidRDefault="00BD3347" w:rsidP="00EE1DD5">
      <w:pPr>
        <w:pStyle w:val="ListParagraph"/>
        <w:numPr>
          <w:ilvl w:val="0"/>
          <w:numId w:val="13"/>
        </w:numPr>
        <w:jc w:val="both"/>
        <w:rPr>
          <w:rFonts w:asciiTheme="minorHAnsi" w:hAnsiTheme="minorHAnsi" w:cstheme="minorHAnsi"/>
        </w:rPr>
      </w:pPr>
      <w:r w:rsidRPr="0068028D">
        <w:rPr>
          <w:rFonts w:asciiTheme="minorHAnsi" w:hAnsiTheme="minorHAnsi" w:cstheme="minorHAnsi"/>
          <w:bCs/>
        </w:rPr>
        <w:t xml:space="preserve">Deployed </w:t>
      </w:r>
      <w:r w:rsidRPr="0068028D">
        <w:rPr>
          <w:rFonts w:asciiTheme="minorHAnsi" w:hAnsiTheme="minorHAnsi" w:cstheme="minorHAnsi"/>
          <w:b/>
          <w:bCs/>
        </w:rPr>
        <w:t>Docker</w:t>
      </w:r>
      <w:r w:rsidRPr="0068028D">
        <w:rPr>
          <w:rFonts w:asciiTheme="minorHAnsi" w:hAnsiTheme="minorHAnsi" w:cstheme="minorHAnsi"/>
          <w:bCs/>
        </w:rPr>
        <w:t xml:space="preserve"> contained Spring </w:t>
      </w:r>
      <w:r w:rsidRPr="0068028D">
        <w:rPr>
          <w:rFonts w:asciiTheme="minorHAnsi" w:hAnsiTheme="minorHAnsi" w:cstheme="minorHAnsi"/>
          <w:b/>
        </w:rPr>
        <w:t>REST</w:t>
      </w:r>
      <w:r w:rsidRPr="0068028D">
        <w:rPr>
          <w:rFonts w:asciiTheme="minorHAnsi" w:hAnsiTheme="minorHAnsi" w:cstheme="minorHAnsi"/>
          <w:bCs/>
        </w:rPr>
        <w:t xml:space="preserve"> services in </w:t>
      </w:r>
      <w:proofErr w:type="spellStart"/>
      <w:r w:rsidRPr="0068028D">
        <w:rPr>
          <w:rFonts w:asciiTheme="minorHAnsi" w:hAnsiTheme="minorHAnsi" w:cstheme="minorHAnsi"/>
          <w:bCs/>
        </w:rPr>
        <w:t>to</w:t>
      </w:r>
      <w:r w:rsidRPr="0068028D">
        <w:rPr>
          <w:rFonts w:asciiTheme="minorHAnsi" w:hAnsiTheme="minorHAnsi" w:cstheme="minorHAnsi"/>
          <w:b/>
          <w:bCs/>
        </w:rPr>
        <w:t>AWS</w:t>
      </w:r>
      <w:proofErr w:type="spellEnd"/>
      <w:r w:rsidRPr="0068028D">
        <w:rPr>
          <w:rFonts w:asciiTheme="minorHAnsi" w:hAnsiTheme="minorHAnsi" w:cstheme="minorHAnsi"/>
          <w:b/>
          <w:bCs/>
        </w:rPr>
        <w:t xml:space="preserve"> EC2</w:t>
      </w:r>
      <w:r w:rsidRPr="0068028D">
        <w:rPr>
          <w:rFonts w:asciiTheme="minorHAnsi" w:hAnsiTheme="minorHAnsi" w:cstheme="minorHAnsi"/>
          <w:bCs/>
        </w:rPr>
        <w:t xml:space="preserve"> container service using </w:t>
      </w:r>
      <w:r w:rsidRPr="0068028D">
        <w:rPr>
          <w:rFonts w:asciiTheme="minorHAnsi" w:hAnsiTheme="minorHAnsi" w:cstheme="minorHAnsi"/>
          <w:b/>
          <w:bCs/>
        </w:rPr>
        <w:t>AWS</w:t>
      </w:r>
      <w:r w:rsidRPr="0068028D">
        <w:rPr>
          <w:rFonts w:asciiTheme="minorHAnsi" w:hAnsiTheme="minorHAnsi" w:cstheme="minorHAnsi"/>
          <w:bCs/>
        </w:rPr>
        <w:t xml:space="preserve"> admin console and used lambda to run applications in </w:t>
      </w:r>
      <w:r w:rsidRPr="0068028D">
        <w:rPr>
          <w:rFonts w:asciiTheme="minorHAnsi" w:hAnsiTheme="minorHAnsi" w:cstheme="minorHAnsi"/>
          <w:b/>
          <w:bCs/>
        </w:rPr>
        <w:t xml:space="preserve">AWS </w:t>
      </w:r>
      <w:r w:rsidRPr="0068028D">
        <w:rPr>
          <w:rFonts w:asciiTheme="minorHAnsi" w:hAnsiTheme="minorHAnsi" w:cstheme="minorHAnsi"/>
          <w:bCs/>
        </w:rPr>
        <w:t>console.</w:t>
      </w:r>
    </w:p>
    <w:p w14:paraId="597B7C48" w14:textId="77777777" w:rsidR="0068028D" w:rsidRDefault="00BD3347" w:rsidP="00EE1DD5">
      <w:pPr>
        <w:pStyle w:val="ListParagraph"/>
        <w:numPr>
          <w:ilvl w:val="0"/>
          <w:numId w:val="13"/>
        </w:numPr>
        <w:jc w:val="both"/>
        <w:rPr>
          <w:rFonts w:asciiTheme="minorHAnsi" w:hAnsiTheme="minorHAnsi" w:cstheme="minorHAnsi"/>
        </w:rPr>
      </w:pPr>
      <w:r w:rsidRPr="0068028D">
        <w:rPr>
          <w:rFonts w:asciiTheme="minorHAnsi" w:hAnsiTheme="minorHAnsi" w:cstheme="minorHAnsi"/>
        </w:rPr>
        <w:t>Used Amazon Web Services (</w:t>
      </w:r>
      <w:r w:rsidRPr="0068028D">
        <w:rPr>
          <w:rFonts w:asciiTheme="minorHAnsi" w:hAnsiTheme="minorHAnsi" w:cstheme="minorHAnsi"/>
          <w:b/>
        </w:rPr>
        <w:t>AWS</w:t>
      </w:r>
      <w:r w:rsidRPr="0068028D">
        <w:rPr>
          <w:rFonts w:asciiTheme="minorHAnsi" w:hAnsiTheme="minorHAnsi" w:cstheme="minorHAnsi"/>
        </w:rPr>
        <w:t xml:space="preserve">) like </w:t>
      </w:r>
      <w:r w:rsidRPr="0068028D">
        <w:rPr>
          <w:rFonts w:asciiTheme="minorHAnsi" w:hAnsiTheme="minorHAnsi" w:cstheme="minorHAnsi"/>
          <w:b/>
        </w:rPr>
        <w:t>EC2, S3, and Elastic Search</w:t>
      </w:r>
      <w:r w:rsidRPr="0068028D">
        <w:rPr>
          <w:rFonts w:asciiTheme="minorHAnsi" w:hAnsiTheme="minorHAnsi" w:cstheme="minorHAnsi"/>
        </w:rPr>
        <w:t>.</w:t>
      </w:r>
    </w:p>
    <w:p w14:paraId="715BB2B1" w14:textId="77777777" w:rsidR="0068028D" w:rsidRDefault="00BD3347" w:rsidP="00EE1DD5">
      <w:pPr>
        <w:pStyle w:val="ListParagraph"/>
        <w:numPr>
          <w:ilvl w:val="0"/>
          <w:numId w:val="13"/>
        </w:numPr>
        <w:jc w:val="both"/>
        <w:rPr>
          <w:rFonts w:asciiTheme="minorHAnsi" w:hAnsiTheme="minorHAnsi" w:cstheme="minorHAnsi"/>
        </w:rPr>
      </w:pPr>
      <w:r w:rsidRPr="0068028D">
        <w:rPr>
          <w:rFonts w:asciiTheme="minorHAnsi" w:hAnsiTheme="minorHAnsi" w:cstheme="minorHAnsi"/>
        </w:rPr>
        <w:t xml:space="preserve">Experience with building </w:t>
      </w:r>
      <w:r w:rsidRPr="0068028D">
        <w:rPr>
          <w:rFonts w:asciiTheme="minorHAnsi" w:hAnsiTheme="minorHAnsi" w:cstheme="minorHAnsi"/>
          <w:b/>
        </w:rPr>
        <w:t>Docker Images</w:t>
      </w:r>
      <w:r w:rsidRPr="0068028D">
        <w:rPr>
          <w:rFonts w:asciiTheme="minorHAnsi" w:hAnsiTheme="minorHAnsi" w:cstheme="minorHAnsi"/>
        </w:rPr>
        <w:t xml:space="preserve"> and running them on </w:t>
      </w:r>
      <w:r w:rsidRPr="0068028D">
        <w:rPr>
          <w:rFonts w:asciiTheme="minorHAnsi" w:hAnsiTheme="minorHAnsi" w:cstheme="minorHAnsi"/>
          <w:b/>
        </w:rPr>
        <w:t>Docker container</w:t>
      </w:r>
      <w:r w:rsidRPr="0068028D">
        <w:rPr>
          <w:rFonts w:asciiTheme="minorHAnsi" w:hAnsiTheme="minorHAnsi" w:cstheme="minorHAnsi"/>
        </w:rPr>
        <w:t>.</w:t>
      </w:r>
    </w:p>
    <w:p w14:paraId="65E316A7" w14:textId="77777777" w:rsidR="0068028D" w:rsidRDefault="004C3C4A" w:rsidP="00EE1DD5">
      <w:pPr>
        <w:pStyle w:val="ListParagraph"/>
        <w:numPr>
          <w:ilvl w:val="0"/>
          <w:numId w:val="13"/>
        </w:numPr>
        <w:jc w:val="both"/>
        <w:rPr>
          <w:rFonts w:asciiTheme="minorHAnsi" w:hAnsiTheme="minorHAnsi" w:cstheme="minorHAnsi"/>
        </w:rPr>
      </w:pPr>
      <w:r w:rsidRPr="0068028D">
        <w:rPr>
          <w:rFonts w:asciiTheme="minorHAnsi" w:hAnsiTheme="minorHAnsi" w:cstheme="minorHAnsi"/>
        </w:rPr>
        <w:t xml:space="preserve">Used </w:t>
      </w:r>
      <w:r w:rsidRPr="0068028D">
        <w:rPr>
          <w:rFonts w:asciiTheme="minorHAnsi" w:hAnsiTheme="minorHAnsi" w:cstheme="minorHAnsi"/>
          <w:b/>
          <w:bCs/>
        </w:rPr>
        <w:t>Docker</w:t>
      </w:r>
      <w:r w:rsidRPr="0068028D">
        <w:rPr>
          <w:rFonts w:asciiTheme="minorHAnsi" w:hAnsiTheme="minorHAnsi" w:cstheme="minorHAnsi"/>
        </w:rPr>
        <w:t xml:space="preserve"> to implement a high-level </w:t>
      </w:r>
      <w:r w:rsidR="00F06FF1" w:rsidRPr="0068028D">
        <w:rPr>
          <w:rFonts w:asciiTheme="minorHAnsi" w:hAnsiTheme="minorHAnsi" w:cstheme="minorHAnsi"/>
        </w:rPr>
        <w:t>API to provide lightweight containers that run</w:t>
      </w:r>
      <w:r w:rsidR="007E0CEA" w:rsidRPr="0068028D">
        <w:rPr>
          <w:rFonts w:asciiTheme="minorHAnsi" w:hAnsiTheme="minorHAnsi" w:cstheme="minorHAnsi"/>
        </w:rPr>
        <w:t xml:space="preserve"> processes isolation and worked on the creation of customized </w:t>
      </w:r>
      <w:r w:rsidR="007C0D92" w:rsidRPr="0068028D">
        <w:rPr>
          <w:rFonts w:asciiTheme="minorHAnsi" w:hAnsiTheme="minorHAnsi" w:cstheme="minorHAnsi"/>
        </w:rPr>
        <w:t>Docker container images.</w:t>
      </w:r>
    </w:p>
    <w:p w14:paraId="53E8E34D" w14:textId="77777777" w:rsidR="0068028D" w:rsidRDefault="00BD3347" w:rsidP="00EE1DD5">
      <w:pPr>
        <w:pStyle w:val="ListParagraph"/>
        <w:numPr>
          <w:ilvl w:val="0"/>
          <w:numId w:val="13"/>
        </w:numPr>
        <w:jc w:val="both"/>
        <w:rPr>
          <w:rFonts w:asciiTheme="minorHAnsi" w:hAnsiTheme="minorHAnsi" w:cstheme="minorHAnsi"/>
        </w:rPr>
      </w:pPr>
      <w:r w:rsidRPr="0068028D">
        <w:rPr>
          <w:rFonts w:asciiTheme="minorHAnsi" w:hAnsiTheme="minorHAnsi" w:cstheme="minorHAnsi"/>
        </w:rPr>
        <w:t xml:space="preserve">Experienced in build, deploy multi module applications using </w:t>
      </w:r>
      <w:r w:rsidRPr="0068028D">
        <w:rPr>
          <w:rFonts w:asciiTheme="minorHAnsi" w:hAnsiTheme="minorHAnsi" w:cstheme="minorHAnsi"/>
          <w:b/>
        </w:rPr>
        <w:t>Gradle</w:t>
      </w:r>
      <w:r w:rsidRPr="0068028D">
        <w:rPr>
          <w:rFonts w:asciiTheme="minorHAnsi" w:hAnsiTheme="minorHAnsi" w:cstheme="minorHAnsi"/>
        </w:rPr>
        <w:t xml:space="preserve"> and </w:t>
      </w:r>
      <w:r w:rsidRPr="0068028D">
        <w:rPr>
          <w:rFonts w:asciiTheme="minorHAnsi" w:hAnsiTheme="minorHAnsi" w:cstheme="minorHAnsi"/>
          <w:b/>
        </w:rPr>
        <w:t>CI</w:t>
      </w:r>
      <w:r w:rsidRPr="0068028D">
        <w:rPr>
          <w:rFonts w:asciiTheme="minorHAnsi" w:hAnsiTheme="minorHAnsi" w:cstheme="minorHAnsi"/>
        </w:rPr>
        <w:t xml:space="preserve"> servers like </w:t>
      </w:r>
      <w:r w:rsidRPr="0068028D">
        <w:rPr>
          <w:rFonts w:asciiTheme="minorHAnsi" w:hAnsiTheme="minorHAnsi" w:cstheme="minorHAnsi"/>
          <w:b/>
        </w:rPr>
        <w:t>Jenkins</w:t>
      </w:r>
      <w:r w:rsidRPr="0068028D">
        <w:rPr>
          <w:rFonts w:asciiTheme="minorHAnsi" w:hAnsiTheme="minorHAnsi" w:cstheme="minorHAnsi"/>
        </w:rPr>
        <w:t>. </w:t>
      </w:r>
    </w:p>
    <w:p w14:paraId="2864EAA0" w14:textId="77777777" w:rsidR="00BD3347" w:rsidRPr="0068028D" w:rsidRDefault="00BD3347" w:rsidP="0068028D">
      <w:pPr>
        <w:ind w:left="360"/>
        <w:jc w:val="both"/>
        <w:rPr>
          <w:rFonts w:asciiTheme="minorHAnsi" w:hAnsiTheme="minorHAnsi" w:cstheme="minorHAnsi"/>
        </w:rPr>
      </w:pPr>
      <w:r w:rsidRPr="0068028D">
        <w:rPr>
          <w:rFonts w:asciiTheme="minorHAnsi" w:hAnsiTheme="minorHAnsi" w:cstheme="minorHAnsi"/>
          <w:b/>
          <w:bCs/>
        </w:rPr>
        <w:lastRenderedPageBreak/>
        <w:t>Environment</w:t>
      </w:r>
      <w:r w:rsidRPr="0068028D">
        <w:rPr>
          <w:rFonts w:asciiTheme="minorHAnsi" w:hAnsiTheme="minorHAnsi" w:cstheme="minorHAnsi"/>
          <w:b/>
        </w:rPr>
        <w:t xml:space="preserve">: Angular 8, HTML5, CSS3, JavaScript, jQuery, AJAX, JSON, TypeScript, Jenkins, </w:t>
      </w:r>
      <w:proofErr w:type="spellStart"/>
      <w:r w:rsidRPr="0068028D">
        <w:rPr>
          <w:rFonts w:asciiTheme="minorHAnsi" w:hAnsiTheme="minorHAnsi" w:cstheme="minorHAnsi"/>
          <w:b/>
        </w:rPr>
        <w:t>GIT,Agile</w:t>
      </w:r>
      <w:proofErr w:type="spellEnd"/>
      <w:r w:rsidRPr="0068028D">
        <w:rPr>
          <w:rFonts w:asciiTheme="minorHAnsi" w:hAnsiTheme="minorHAnsi" w:cstheme="minorHAnsi"/>
          <w:b/>
        </w:rPr>
        <w:t>, TFS, REST,  log4j</w:t>
      </w:r>
      <w:r w:rsidR="00683F89" w:rsidRPr="0068028D">
        <w:rPr>
          <w:rFonts w:asciiTheme="minorHAnsi" w:hAnsiTheme="minorHAnsi" w:cstheme="minorHAnsi"/>
          <w:b/>
        </w:rPr>
        <w:t>2</w:t>
      </w:r>
      <w:r w:rsidRPr="0068028D">
        <w:rPr>
          <w:rFonts w:asciiTheme="minorHAnsi" w:hAnsiTheme="minorHAnsi" w:cstheme="minorHAnsi"/>
          <w:b/>
        </w:rPr>
        <w:t xml:space="preserve">, Hudson, Spring MVC, Spring Framework, Spring Boot(Microservices), Apache Kafka, Docker, JAX-RS, Junit, Mockito, STS 4, Gradle, Swagger, Oracle, SOAPUI, Postman, Ec2, AWS lambda, Hibernate, Data </w:t>
      </w:r>
      <w:proofErr w:type="spellStart"/>
      <w:r w:rsidRPr="0068028D">
        <w:rPr>
          <w:rFonts w:asciiTheme="minorHAnsi" w:hAnsiTheme="minorHAnsi" w:cstheme="minorHAnsi"/>
          <w:b/>
        </w:rPr>
        <w:t>Stax</w:t>
      </w:r>
      <w:proofErr w:type="spellEnd"/>
      <w:r w:rsidRPr="0068028D">
        <w:rPr>
          <w:rFonts w:asciiTheme="minorHAnsi" w:hAnsiTheme="minorHAnsi" w:cstheme="minorHAnsi"/>
          <w:b/>
        </w:rPr>
        <w:t>,  Cassandra.</w:t>
      </w:r>
    </w:p>
    <w:p w14:paraId="4289B3F2" w14:textId="77777777" w:rsidR="00BD3347" w:rsidRPr="0068028D" w:rsidRDefault="00BD3347" w:rsidP="00C871BB">
      <w:pPr>
        <w:pStyle w:val="NoSpacing"/>
        <w:spacing w:line="276" w:lineRule="auto"/>
        <w:jc w:val="both"/>
        <w:rPr>
          <w:rFonts w:asciiTheme="minorHAnsi" w:eastAsia="Cambria" w:hAnsiTheme="minorHAnsi" w:cstheme="minorHAnsi"/>
          <w:color w:val="000000" w:themeColor="text1"/>
        </w:rPr>
      </w:pPr>
    </w:p>
    <w:p w14:paraId="37C9311E" w14:textId="77777777" w:rsidR="00BD3347" w:rsidRPr="0068028D" w:rsidRDefault="00BD3347" w:rsidP="00C871BB">
      <w:pPr>
        <w:pStyle w:val="NoSpacing"/>
        <w:spacing w:line="276" w:lineRule="auto"/>
        <w:jc w:val="both"/>
        <w:rPr>
          <w:rFonts w:asciiTheme="minorHAnsi" w:eastAsia="Cambria" w:hAnsiTheme="minorHAnsi" w:cstheme="minorHAnsi"/>
          <w:color w:val="000000" w:themeColor="text1"/>
        </w:rPr>
      </w:pPr>
    </w:p>
    <w:p w14:paraId="4393CC31" w14:textId="77777777" w:rsidR="00BE0F75" w:rsidRPr="0068028D" w:rsidRDefault="00BE0F75" w:rsidP="00BE0F75">
      <w:pPr>
        <w:pBdr>
          <w:top w:val="single" w:sz="4" w:space="1" w:color="auto"/>
          <w:left w:val="single" w:sz="4" w:space="4" w:color="auto"/>
          <w:bottom w:val="single" w:sz="4" w:space="0" w:color="auto"/>
          <w:right w:val="single" w:sz="4" w:space="4" w:color="auto"/>
        </w:pBdr>
        <w:shd w:val="clear" w:color="auto" w:fill="D9D9D9" w:themeFill="background1" w:themeFillShade="D9"/>
        <w:spacing w:line="276" w:lineRule="auto"/>
        <w:jc w:val="both"/>
        <w:rPr>
          <w:rFonts w:asciiTheme="minorHAnsi" w:hAnsiTheme="minorHAnsi" w:cstheme="minorHAnsi"/>
          <w:b/>
          <w:sz w:val="22"/>
          <w:szCs w:val="22"/>
        </w:rPr>
      </w:pPr>
      <w:r w:rsidRPr="0068028D">
        <w:rPr>
          <w:rFonts w:asciiTheme="minorHAnsi" w:hAnsiTheme="minorHAnsi" w:cstheme="minorHAnsi"/>
          <w:b/>
          <w:sz w:val="22"/>
          <w:szCs w:val="22"/>
        </w:rPr>
        <w:t>Client</w:t>
      </w:r>
      <w:r>
        <w:rPr>
          <w:rFonts w:asciiTheme="minorHAnsi" w:hAnsiTheme="minorHAnsi" w:cstheme="minorHAnsi"/>
          <w:b/>
          <w:sz w:val="22"/>
          <w:szCs w:val="22"/>
        </w:rPr>
        <w:t>: Synchrony</w:t>
      </w:r>
      <w:r w:rsidRPr="0068028D">
        <w:rPr>
          <w:rFonts w:asciiTheme="minorHAnsi" w:hAnsiTheme="minorHAnsi" w:cstheme="minorHAnsi"/>
          <w:b/>
          <w:sz w:val="22"/>
          <w:szCs w:val="22"/>
        </w:rPr>
        <w:tab/>
      </w:r>
      <w:r w:rsidRPr="0068028D">
        <w:rPr>
          <w:rFonts w:asciiTheme="minorHAnsi" w:hAnsiTheme="minorHAnsi" w:cstheme="minorHAnsi"/>
          <w:b/>
          <w:sz w:val="22"/>
          <w:szCs w:val="22"/>
        </w:rPr>
        <w:tab/>
      </w:r>
      <w:r w:rsidRPr="0068028D">
        <w:rPr>
          <w:rFonts w:asciiTheme="minorHAnsi" w:hAnsiTheme="minorHAnsi" w:cstheme="minorHAnsi"/>
          <w:b/>
          <w:sz w:val="22"/>
          <w:szCs w:val="22"/>
        </w:rPr>
        <w:tab/>
      </w:r>
      <w:r w:rsidRPr="0068028D">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Pr="0068028D">
        <w:rPr>
          <w:rFonts w:asciiTheme="minorHAnsi" w:hAnsiTheme="minorHAnsi" w:cstheme="minorHAnsi"/>
          <w:b/>
          <w:sz w:val="22"/>
          <w:szCs w:val="22"/>
        </w:rPr>
        <w:t>A</w:t>
      </w:r>
      <w:r>
        <w:rPr>
          <w:rFonts w:asciiTheme="minorHAnsi" w:hAnsiTheme="minorHAnsi" w:cstheme="minorHAnsi"/>
          <w:b/>
          <w:sz w:val="22"/>
          <w:szCs w:val="22"/>
        </w:rPr>
        <w:t>pr</w:t>
      </w:r>
      <w:r w:rsidRPr="0068028D">
        <w:rPr>
          <w:rFonts w:asciiTheme="minorHAnsi" w:hAnsiTheme="minorHAnsi" w:cstheme="minorHAnsi"/>
          <w:b/>
          <w:sz w:val="22"/>
          <w:szCs w:val="22"/>
        </w:rPr>
        <w:t xml:space="preserve"> 201</w:t>
      </w:r>
      <w:r>
        <w:rPr>
          <w:rFonts w:asciiTheme="minorHAnsi" w:hAnsiTheme="minorHAnsi" w:cstheme="minorHAnsi"/>
          <w:b/>
          <w:sz w:val="22"/>
          <w:szCs w:val="22"/>
        </w:rPr>
        <w:t>9</w:t>
      </w:r>
      <w:r w:rsidRPr="0068028D">
        <w:rPr>
          <w:rFonts w:asciiTheme="minorHAnsi" w:hAnsiTheme="minorHAnsi" w:cstheme="minorHAnsi"/>
          <w:b/>
          <w:sz w:val="22"/>
          <w:szCs w:val="22"/>
        </w:rPr>
        <w:t xml:space="preserve"> - </w:t>
      </w:r>
      <w:r>
        <w:rPr>
          <w:rFonts w:asciiTheme="minorHAnsi" w:hAnsiTheme="minorHAnsi" w:cstheme="minorHAnsi"/>
          <w:b/>
          <w:sz w:val="22"/>
          <w:szCs w:val="22"/>
        </w:rPr>
        <w:t>Jun</w:t>
      </w:r>
      <w:r w:rsidRPr="0068028D">
        <w:rPr>
          <w:rFonts w:asciiTheme="minorHAnsi" w:hAnsiTheme="minorHAnsi" w:cstheme="minorHAnsi"/>
          <w:b/>
          <w:sz w:val="22"/>
          <w:szCs w:val="22"/>
        </w:rPr>
        <w:t xml:space="preserve"> 20</w:t>
      </w:r>
      <w:r>
        <w:rPr>
          <w:rFonts w:asciiTheme="minorHAnsi" w:hAnsiTheme="minorHAnsi" w:cstheme="minorHAnsi"/>
          <w:b/>
          <w:sz w:val="22"/>
          <w:szCs w:val="22"/>
        </w:rPr>
        <w:t>21</w:t>
      </w:r>
    </w:p>
    <w:p w14:paraId="180D4CCD" w14:textId="77777777" w:rsidR="00BE0F75" w:rsidRPr="0068028D" w:rsidRDefault="00BE0F75" w:rsidP="00BE0F75">
      <w:pPr>
        <w:pBdr>
          <w:top w:val="single" w:sz="4" w:space="1" w:color="auto"/>
          <w:left w:val="single" w:sz="4" w:space="4" w:color="auto"/>
          <w:bottom w:val="single" w:sz="4" w:space="0" w:color="auto"/>
          <w:right w:val="single" w:sz="4" w:space="4" w:color="auto"/>
        </w:pBdr>
        <w:shd w:val="clear" w:color="auto" w:fill="D9D9D9" w:themeFill="background1" w:themeFillShade="D9"/>
        <w:spacing w:line="276" w:lineRule="auto"/>
        <w:jc w:val="both"/>
        <w:rPr>
          <w:rFonts w:asciiTheme="minorHAnsi" w:hAnsiTheme="minorHAnsi" w:cstheme="minorHAnsi"/>
          <w:b/>
          <w:sz w:val="22"/>
          <w:szCs w:val="22"/>
        </w:rPr>
      </w:pPr>
      <w:r w:rsidRPr="0068028D">
        <w:rPr>
          <w:rFonts w:asciiTheme="minorHAnsi" w:hAnsiTheme="minorHAnsi" w:cstheme="minorHAnsi"/>
          <w:b/>
          <w:sz w:val="22"/>
          <w:szCs w:val="22"/>
        </w:rPr>
        <w:t>Role: Java Full Stack Developer</w:t>
      </w:r>
    </w:p>
    <w:p w14:paraId="09146CD4" w14:textId="77777777" w:rsidR="00F22558" w:rsidRPr="0068028D" w:rsidRDefault="00F22558" w:rsidP="00C871BB">
      <w:pPr>
        <w:jc w:val="both"/>
        <w:rPr>
          <w:rFonts w:asciiTheme="minorHAnsi" w:hAnsiTheme="minorHAnsi" w:cstheme="minorHAnsi"/>
          <w:sz w:val="22"/>
          <w:szCs w:val="22"/>
        </w:rPr>
      </w:pPr>
    </w:p>
    <w:p w14:paraId="6F9FC725" w14:textId="77777777" w:rsidR="002D1C00" w:rsidRPr="0068028D" w:rsidRDefault="00305858" w:rsidP="00C871BB">
      <w:pPr>
        <w:jc w:val="both"/>
        <w:rPr>
          <w:rFonts w:asciiTheme="minorHAnsi" w:hAnsiTheme="minorHAnsi" w:cstheme="minorHAnsi"/>
          <w:b/>
          <w:sz w:val="22"/>
          <w:szCs w:val="22"/>
        </w:rPr>
      </w:pPr>
      <w:r w:rsidRPr="0068028D">
        <w:rPr>
          <w:rFonts w:asciiTheme="minorHAnsi" w:hAnsiTheme="minorHAnsi" w:cstheme="minorHAnsi"/>
          <w:b/>
          <w:sz w:val="22"/>
          <w:szCs w:val="22"/>
        </w:rPr>
        <w:t>Description:</w:t>
      </w:r>
    </w:p>
    <w:p w14:paraId="5FA7D73E" w14:textId="77777777" w:rsidR="00305858" w:rsidRPr="0068028D" w:rsidRDefault="00305858" w:rsidP="00C871BB">
      <w:pPr>
        <w:jc w:val="both"/>
        <w:rPr>
          <w:rFonts w:asciiTheme="minorHAnsi" w:hAnsiTheme="minorHAnsi" w:cstheme="minorHAnsi"/>
          <w:sz w:val="22"/>
          <w:szCs w:val="22"/>
        </w:rPr>
      </w:pPr>
      <w:r w:rsidRPr="0068028D">
        <w:rPr>
          <w:rFonts w:asciiTheme="minorHAnsi" w:hAnsiTheme="minorHAnsi" w:cstheme="minorHAnsi"/>
          <w:sz w:val="22"/>
          <w:szCs w:val="22"/>
        </w:rPr>
        <w:t>Drilling Insights (Phantom) is an analytics platform aimed at improving operational efficiency of the drilling process. The application is developed using various services contributing to a microservice design pattern. The user logs into the application using his SSO credentials. The landing page enables the user to search for a particular well and upon selection, takes the user to a page that shows information about the Well.</w:t>
      </w:r>
    </w:p>
    <w:p w14:paraId="44F948A7" w14:textId="77777777" w:rsidR="00BD3347" w:rsidRPr="0068028D" w:rsidRDefault="00BD3347" w:rsidP="00C871BB">
      <w:pPr>
        <w:jc w:val="both"/>
        <w:rPr>
          <w:rFonts w:asciiTheme="minorHAnsi" w:hAnsiTheme="minorHAnsi" w:cstheme="minorHAnsi"/>
          <w:color w:val="000000" w:themeColor="text1"/>
          <w:sz w:val="22"/>
          <w:szCs w:val="22"/>
        </w:rPr>
      </w:pPr>
    </w:p>
    <w:p w14:paraId="2A65146C" w14:textId="77777777" w:rsidR="00BD3347" w:rsidRPr="0068028D" w:rsidRDefault="00BD3347" w:rsidP="00C871BB">
      <w:pPr>
        <w:jc w:val="both"/>
        <w:rPr>
          <w:rFonts w:asciiTheme="minorHAnsi" w:hAnsiTheme="minorHAnsi" w:cstheme="minorHAnsi"/>
          <w:b/>
          <w:bCs/>
          <w:iCs/>
          <w:color w:val="000000" w:themeColor="text1"/>
          <w:sz w:val="22"/>
          <w:szCs w:val="22"/>
        </w:rPr>
      </w:pPr>
      <w:r w:rsidRPr="0068028D">
        <w:rPr>
          <w:rFonts w:asciiTheme="minorHAnsi" w:hAnsiTheme="minorHAnsi" w:cstheme="minorHAnsi"/>
          <w:b/>
          <w:bCs/>
          <w:iCs/>
          <w:color w:val="000000" w:themeColor="text1"/>
          <w:sz w:val="22"/>
          <w:szCs w:val="22"/>
        </w:rPr>
        <w:t>Responsibilities:</w:t>
      </w:r>
    </w:p>
    <w:p w14:paraId="02CD4057" w14:textId="77777777" w:rsidR="0068028D" w:rsidRDefault="00BD3347" w:rsidP="00EE1DD5">
      <w:pPr>
        <w:pStyle w:val="NoSpacing"/>
        <w:numPr>
          <w:ilvl w:val="0"/>
          <w:numId w:val="10"/>
        </w:numPr>
        <w:ind w:left="360"/>
        <w:jc w:val="both"/>
        <w:rPr>
          <w:rFonts w:asciiTheme="minorHAnsi" w:eastAsia="Cambria" w:hAnsiTheme="minorHAnsi" w:cstheme="minorHAnsi"/>
          <w:color w:val="000000" w:themeColor="text1"/>
        </w:rPr>
      </w:pPr>
      <w:bookmarkStart w:id="1" w:name="_Hlk17034190"/>
      <w:r w:rsidRPr="0068028D">
        <w:rPr>
          <w:rFonts w:asciiTheme="minorHAnsi" w:eastAsia="Cambria" w:hAnsiTheme="minorHAnsi" w:cstheme="minorHAnsi"/>
          <w:color w:val="000000" w:themeColor="text1"/>
        </w:rPr>
        <w:t xml:space="preserve">Followed </w:t>
      </w:r>
      <w:r w:rsidRPr="0068028D">
        <w:rPr>
          <w:rFonts w:asciiTheme="minorHAnsi" w:eastAsia="Cambria" w:hAnsiTheme="minorHAnsi" w:cstheme="minorHAnsi"/>
          <w:b/>
          <w:color w:val="000000" w:themeColor="text1"/>
        </w:rPr>
        <w:t>Agile Methodology</w:t>
      </w:r>
      <w:r w:rsidRPr="0068028D">
        <w:rPr>
          <w:rFonts w:asciiTheme="minorHAnsi" w:eastAsia="Cambria" w:hAnsiTheme="minorHAnsi" w:cstheme="minorHAnsi"/>
          <w:color w:val="000000" w:themeColor="text1"/>
        </w:rPr>
        <w:t xml:space="preserve"> to analyze, define, and document the application which will support functional and business requirements.</w:t>
      </w:r>
    </w:p>
    <w:p w14:paraId="1729F990" w14:textId="77777777" w:rsidR="0068028D" w:rsidRPr="00AD61FA" w:rsidRDefault="0068028D" w:rsidP="00EE1DD5">
      <w:pPr>
        <w:pStyle w:val="NoSpacing"/>
        <w:numPr>
          <w:ilvl w:val="0"/>
          <w:numId w:val="10"/>
        </w:numPr>
        <w:ind w:left="360"/>
        <w:jc w:val="both"/>
        <w:rPr>
          <w:rFonts w:asciiTheme="minorHAnsi" w:eastAsia="Cambria" w:hAnsiTheme="minorHAnsi" w:cstheme="minorHAnsi"/>
          <w:color w:val="000000" w:themeColor="text1"/>
        </w:rPr>
      </w:pPr>
      <w:r w:rsidRPr="0068028D">
        <w:rPr>
          <w:rFonts w:cs="Calibri"/>
          <w:color w:val="000000" w:themeColor="text1"/>
        </w:rPr>
        <w:t xml:space="preserve">Created </w:t>
      </w:r>
      <w:r w:rsidRPr="0068028D">
        <w:rPr>
          <w:rFonts w:cs="Calibri"/>
          <w:b/>
          <w:bCs/>
          <w:color w:val="000000" w:themeColor="text1"/>
          <w:lang w:val="pt-PT"/>
        </w:rPr>
        <w:t>Angular</w:t>
      </w:r>
      <w:r w:rsidRPr="0068028D">
        <w:rPr>
          <w:rFonts w:cs="Calibri"/>
          <w:color w:val="000000" w:themeColor="text1"/>
        </w:rPr>
        <w:t xml:space="preserve"> service and integration with </w:t>
      </w:r>
      <w:r w:rsidRPr="0068028D">
        <w:rPr>
          <w:rFonts w:cs="Calibri"/>
          <w:b/>
          <w:bCs/>
          <w:color w:val="000000" w:themeColor="text1"/>
        </w:rPr>
        <w:t>RESTful APIs</w:t>
      </w:r>
      <w:r w:rsidRPr="0068028D">
        <w:rPr>
          <w:rFonts w:cs="Calibri"/>
          <w:color w:val="000000" w:themeColor="text1"/>
        </w:rPr>
        <w:t xml:space="preserve">. Used </w:t>
      </w:r>
      <w:r w:rsidRPr="0068028D">
        <w:rPr>
          <w:rFonts w:cs="Calibri"/>
          <w:b/>
          <w:bCs/>
          <w:color w:val="000000" w:themeColor="text1"/>
          <w:lang w:val="pt-PT"/>
        </w:rPr>
        <w:t>Angular</w:t>
      </w:r>
      <w:r w:rsidRPr="0068028D">
        <w:rPr>
          <w:rFonts w:cs="Calibri"/>
          <w:color w:val="000000" w:themeColor="text1"/>
        </w:rPr>
        <w:t> Http Client to send GET/POST request to fetch data from server and built </w:t>
      </w:r>
      <w:r w:rsidRPr="0068028D">
        <w:rPr>
          <w:rFonts w:cs="Calibri"/>
          <w:b/>
          <w:bCs/>
          <w:color w:val="000000" w:themeColor="text1"/>
          <w:lang w:val="pt-PT"/>
        </w:rPr>
        <w:t>Angular 8</w:t>
      </w:r>
      <w:r w:rsidRPr="0068028D">
        <w:rPr>
          <w:rFonts w:cs="Calibri"/>
          <w:color w:val="000000" w:themeColor="text1"/>
        </w:rPr>
        <w:t> components, </w:t>
      </w:r>
      <w:r w:rsidRPr="0068028D">
        <w:rPr>
          <w:rFonts w:cs="Calibri"/>
          <w:b/>
          <w:bCs/>
          <w:color w:val="000000" w:themeColor="text1"/>
        </w:rPr>
        <w:t>UI</w:t>
      </w:r>
      <w:r w:rsidRPr="0068028D">
        <w:rPr>
          <w:rFonts w:cs="Calibri"/>
          <w:color w:val="000000" w:themeColor="text1"/>
        </w:rPr>
        <w:t> services to consume rest services using Component based architecture provided by </w:t>
      </w:r>
      <w:r w:rsidRPr="0068028D">
        <w:rPr>
          <w:rFonts w:cs="Calibri"/>
          <w:b/>
          <w:bCs/>
          <w:color w:val="000000" w:themeColor="text1"/>
          <w:lang w:val="pt-PT"/>
        </w:rPr>
        <w:t>Angular 8.</w:t>
      </w:r>
    </w:p>
    <w:p w14:paraId="4057C662" w14:textId="77777777" w:rsidR="00AD61FA" w:rsidRPr="00AD61FA" w:rsidRDefault="00BD3347" w:rsidP="00EE1DD5">
      <w:pPr>
        <w:pStyle w:val="ListParagraph"/>
        <w:numPr>
          <w:ilvl w:val="0"/>
          <w:numId w:val="17"/>
        </w:numPr>
        <w:pBdr>
          <w:top w:val="nil"/>
          <w:left w:val="nil"/>
          <w:bottom w:val="nil"/>
          <w:right w:val="nil"/>
          <w:between w:val="nil"/>
          <w:bar w:val="nil"/>
        </w:pBdr>
        <w:shd w:val="clear" w:color="auto" w:fill="FFFFFF"/>
        <w:spacing w:after="0" w:line="240" w:lineRule="auto"/>
        <w:ind w:left="288"/>
        <w:contextualSpacing w:val="0"/>
        <w:jc w:val="both"/>
        <w:rPr>
          <w:rFonts w:cs="Calibri"/>
          <w:color w:val="000000" w:themeColor="text1"/>
        </w:rPr>
      </w:pPr>
      <w:r w:rsidRPr="0068028D">
        <w:rPr>
          <w:rFonts w:asciiTheme="minorHAnsi" w:eastAsia="Cambria" w:hAnsiTheme="minorHAnsi" w:cstheme="minorHAnsi"/>
          <w:color w:val="000000" w:themeColor="text1"/>
        </w:rPr>
        <w:t xml:space="preserve">Actively participated in the daily </w:t>
      </w:r>
      <w:r w:rsidRPr="0068028D">
        <w:rPr>
          <w:rFonts w:asciiTheme="minorHAnsi" w:eastAsia="Cambria" w:hAnsiTheme="minorHAnsi" w:cstheme="minorHAnsi"/>
          <w:b/>
          <w:color w:val="000000" w:themeColor="text1"/>
        </w:rPr>
        <w:t xml:space="preserve">scrum </w:t>
      </w:r>
      <w:r w:rsidRPr="0068028D">
        <w:rPr>
          <w:rFonts w:asciiTheme="minorHAnsi" w:eastAsia="Cambria" w:hAnsiTheme="minorHAnsi" w:cstheme="minorHAnsi"/>
          <w:color w:val="000000" w:themeColor="text1"/>
        </w:rPr>
        <w:t>meetings to produce quality deliverables within time information and helped clearing ambiguity in requirements document.</w:t>
      </w:r>
      <w:r w:rsidR="00AD61FA" w:rsidRPr="00AD61FA">
        <w:rPr>
          <w:rFonts w:cs="Calibri"/>
          <w:color w:val="000000" w:themeColor="text1"/>
          <w:shd w:val="clear" w:color="auto" w:fill="FFFFFF"/>
        </w:rPr>
        <w:t xml:space="preserve"> </w:t>
      </w:r>
    </w:p>
    <w:p w14:paraId="02626982" w14:textId="77777777" w:rsidR="00BD3347" w:rsidRPr="00AD61FA" w:rsidRDefault="00AD61FA" w:rsidP="00EE1DD5">
      <w:pPr>
        <w:pStyle w:val="ListParagraph"/>
        <w:numPr>
          <w:ilvl w:val="0"/>
          <w:numId w:val="17"/>
        </w:numPr>
        <w:pBdr>
          <w:top w:val="nil"/>
          <w:left w:val="nil"/>
          <w:bottom w:val="nil"/>
          <w:right w:val="nil"/>
          <w:between w:val="nil"/>
          <w:bar w:val="nil"/>
        </w:pBdr>
        <w:shd w:val="clear" w:color="auto" w:fill="FFFFFF"/>
        <w:spacing w:after="0" w:line="240" w:lineRule="auto"/>
        <w:ind w:left="288"/>
        <w:contextualSpacing w:val="0"/>
        <w:jc w:val="both"/>
        <w:rPr>
          <w:rFonts w:cs="Calibri"/>
          <w:color w:val="000000" w:themeColor="text1"/>
        </w:rPr>
      </w:pPr>
      <w:r w:rsidRPr="005E3920">
        <w:rPr>
          <w:rFonts w:cs="Calibri"/>
          <w:color w:val="000000" w:themeColor="text1"/>
          <w:shd w:val="clear" w:color="auto" w:fill="FFFFFF"/>
        </w:rPr>
        <w:t>Implemented various features of </w:t>
      </w:r>
      <w:r w:rsidRPr="005E3920">
        <w:rPr>
          <w:rFonts w:cs="Calibri"/>
          <w:b/>
          <w:bCs/>
          <w:color w:val="000000" w:themeColor="text1"/>
          <w:shd w:val="clear" w:color="auto" w:fill="FFFFFF"/>
        </w:rPr>
        <w:t>Spring framework</w:t>
      </w:r>
      <w:r w:rsidRPr="005E3920">
        <w:rPr>
          <w:rFonts w:cs="Calibri"/>
          <w:color w:val="000000" w:themeColor="text1"/>
          <w:shd w:val="clear" w:color="auto" w:fill="FFFFFF"/>
        </w:rPr>
        <w:t xml:space="preserve"> such as </w:t>
      </w:r>
      <w:r w:rsidRPr="005E3920">
        <w:rPr>
          <w:rFonts w:cs="Calibri"/>
          <w:b/>
          <w:bCs/>
          <w:color w:val="000000" w:themeColor="text1"/>
          <w:shd w:val="clear" w:color="auto" w:fill="FFFFFF"/>
        </w:rPr>
        <w:t>Dependency Injection, IOC, Annotations</w:t>
      </w:r>
      <w:r w:rsidRPr="005E3920">
        <w:rPr>
          <w:rFonts w:cs="Calibri"/>
          <w:color w:val="000000" w:themeColor="text1"/>
          <w:shd w:val="clear" w:color="auto" w:fill="FFFFFF"/>
        </w:rPr>
        <w:t>, </w:t>
      </w:r>
      <w:r w:rsidRPr="005E3920">
        <w:rPr>
          <w:rFonts w:cs="Calibri"/>
          <w:b/>
          <w:bCs/>
          <w:color w:val="000000" w:themeColor="text1"/>
          <w:shd w:val="clear" w:color="auto" w:fill="FFFFFF"/>
        </w:rPr>
        <w:t>Spring Security</w:t>
      </w:r>
      <w:r w:rsidRPr="005E3920">
        <w:rPr>
          <w:rFonts w:cs="Calibri"/>
          <w:color w:val="000000" w:themeColor="text1"/>
          <w:shd w:val="clear" w:color="auto" w:fill="FFFFFF"/>
        </w:rPr>
        <w:t xml:space="preserve"> and </w:t>
      </w:r>
      <w:r w:rsidRPr="005E3920">
        <w:rPr>
          <w:rFonts w:cs="Calibri"/>
          <w:b/>
          <w:bCs/>
          <w:color w:val="000000" w:themeColor="text1"/>
          <w:shd w:val="clear" w:color="auto" w:fill="FFFFFF"/>
        </w:rPr>
        <w:t>Spring integration</w:t>
      </w:r>
      <w:r w:rsidRPr="005E3920">
        <w:rPr>
          <w:rFonts w:cs="Calibri"/>
          <w:color w:val="000000" w:themeColor="text1"/>
          <w:shd w:val="clear" w:color="auto" w:fill="FFFFFF"/>
        </w:rPr>
        <w:t xml:space="preserve"> with </w:t>
      </w:r>
      <w:r w:rsidRPr="005E3920">
        <w:rPr>
          <w:rFonts w:cs="Calibri"/>
          <w:b/>
          <w:bCs/>
          <w:color w:val="000000" w:themeColor="text1"/>
          <w:shd w:val="clear" w:color="auto" w:fill="FFFFFF"/>
        </w:rPr>
        <w:t>Angular 8</w:t>
      </w:r>
      <w:r w:rsidRPr="005E3920">
        <w:rPr>
          <w:rFonts w:cs="Calibri"/>
          <w:color w:val="000000" w:themeColor="text1"/>
        </w:rPr>
        <w:t>.</w:t>
      </w:r>
    </w:p>
    <w:p w14:paraId="147653C8" w14:textId="77777777" w:rsidR="00BD3347" w:rsidRPr="0068028D" w:rsidRDefault="00BD3347" w:rsidP="00EE1DD5">
      <w:pPr>
        <w:pStyle w:val="NoSpacing"/>
        <w:numPr>
          <w:ilvl w:val="0"/>
          <w:numId w:val="10"/>
        </w:numPr>
        <w:ind w:left="360"/>
        <w:jc w:val="both"/>
        <w:rPr>
          <w:rFonts w:asciiTheme="minorHAnsi" w:eastAsia="Cambria" w:hAnsiTheme="minorHAnsi" w:cstheme="minorHAnsi"/>
          <w:color w:val="000000" w:themeColor="text1"/>
        </w:rPr>
      </w:pPr>
      <w:r w:rsidRPr="0068028D">
        <w:rPr>
          <w:rFonts w:asciiTheme="minorHAnsi" w:eastAsia="Cambria" w:hAnsiTheme="minorHAnsi" w:cstheme="minorHAnsi"/>
          <w:color w:val="000000" w:themeColor="text1"/>
        </w:rPr>
        <w:t xml:space="preserve">Used advanced java 8 features like </w:t>
      </w:r>
      <w:r w:rsidRPr="0068028D">
        <w:rPr>
          <w:rFonts w:asciiTheme="minorHAnsi" w:eastAsia="Cambria" w:hAnsiTheme="minorHAnsi" w:cstheme="minorHAnsi"/>
          <w:b/>
          <w:color w:val="000000" w:themeColor="text1"/>
        </w:rPr>
        <w:t>Lambda expressions</w:t>
      </w:r>
      <w:r w:rsidRPr="0068028D">
        <w:rPr>
          <w:rFonts w:asciiTheme="minorHAnsi" w:eastAsia="Cambria" w:hAnsiTheme="minorHAnsi" w:cstheme="minorHAnsi"/>
          <w:color w:val="000000" w:themeColor="text1"/>
        </w:rPr>
        <w:t xml:space="preserve"> for array operations, </w:t>
      </w:r>
      <w:r w:rsidRPr="0068028D">
        <w:rPr>
          <w:rFonts w:asciiTheme="minorHAnsi" w:eastAsia="Cambria" w:hAnsiTheme="minorHAnsi" w:cstheme="minorHAnsi"/>
          <w:b/>
          <w:color w:val="000000" w:themeColor="text1"/>
        </w:rPr>
        <w:t>Streams</w:t>
      </w:r>
      <w:r w:rsidRPr="0068028D">
        <w:rPr>
          <w:rFonts w:asciiTheme="minorHAnsi" w:eastAsia="Cambria" w:hAnsiTheme="minorHAnsi" w:cstheme="minorHAnsi"/>
          <w:color w:val="000000" w:themeColor="text1"/>
        </w:rPr>
        <w:t xml:space="preserve">, </w:t>
      </w:r>
      <w:r w:rsidRPr="0068028D">
        <w:rPr>
          <w:rFonts w:asciiTheme="minorHAnsi" w:eastAsia="Cambria" w:hAnsiTheme="minorHAnsi" w:cstheme="minorHAnsi"/>
          <w:b/>
          <w:bCs/>
          <w:color w:val="000000" w:themeColor="text1"/>
        </w:rPr>
        <w:t>Method reference</w:t>
      </w:r>
      <w:r w:rsidRPr="0068028D">
        <w:rPr>
          <w:rFonts w:asciiTheme="minorHAnsi" w:eastAsia="Cambria" w:hAnsiTheme="minorHAnsi" w:cstheme="minorHAnsi"/>
          <w:color w:val="000000" w:themeColor="text1"/>
        </w:rPr>
        <w:t xml:space="preserve">, </w:t>
      </w:r>
      <w:r w:rsidRPr="0068028D">
        <w:rPr>
          <w:rFonts w:asciiTheme="minorHAnsi" w:eastAsia="Cambria" w:hAnsiTheme="minorHAnsi" w:cstheme="minorHAnsi"/>
          <w:b/>
          <w:color w:val="000000" w:themeColor="text1"/>
        </w:rPr>
        <w:t>Collections</w:t>
      </w:r>
      <w:r w:rsidRPr="0068028D">
        <w:rPr>
          <w:rFonts w:asciiTheme="minorHAnsi" w:eastAsia="Cambria" w:hAnsiTheme="minorHAnsi" w:cstheme="minorHAnsi"/>
          <w:color w:val="000000" w:themeColor="text1"/>
        </w:rPr>
        <w:t xml:space="preserve">. Enhanced </w:t>
      </w:r>
      <w:r w:rsidRPr="0068028D">
        <w:rPr>
          <w:rFonts w:asciiTheme="minorHAnsi" w:eastAsia="Cambria" w:hAnsiTheme="minorHAnsi" w:cstheme="minorHAnsi"/>
          <w:b/>
          <w:bCs/>
          <w:color w:val="000000" w:themeColor="text1"/>
        </w:rPr>
        <w:t>concurrency</w:t>
      </w:r>
      <w:r w:rsidRPr="0068028D">
        <w:rPr>
          <w:rFonts w:asciiTheme="minorHAnsi" w:eastAsia="Cambria" w:hAnsiTheme="minorHAnsi" w:cstheme="minorHAnsi"/>
          <w:color w:val="000000" w:themeColor="text1"/>
        </w:rPr>
        <w:t xml:space="preserve"> methods etc. throughout the application for well-defined programming.</w:t>
      </w:r>
    </w:p>
    <w:bookmarkEnd w:id="1"/>
    <w:p w14:paraId="1A78D1F0" w14:textId="77777777" w:rsidR="00BD3347" w:rsidRPr="0068028D" w:rsidRDefault="00BD3347" w:rsidP="00EE1DD5">
      <w:pPr>
        <w:pStyle w:val="NormalWeb"/>
        <w:numPr>
          <w:ilvl w:val="0"/>
          <w:numId w:val="10"/>
        </w:numPr>
        <w:spacing w:before="0" w:beforeAutospacing="0" w:after="0" w:afterAutospacing="0"/>
        <w:ind w:left="360"/>
        <w:jc w:val="both"/>
        <w:rPr>
          <w:rFonts w:asciiTheme="minorHAnsi" w:eastAsia="Cambria" w:hAnsiTheme="minorHAnsi" w:cstheme="minorHAnsi"/>
          <w:b/>
          <w:bCs/>
          <w:color w:val="000000" w:themeColor="text1"/>
          <w:sz w:val="22"/>
          <w:szCs w:val="22"/>
        </w:rPr>
      </w:pPr>
      <w:r w:rsidRPr="0068028D">
        <w:rPr>
          <w:rFonts w:asciiTheme="minorHAnsi" w:eastAsia="Cambria" w:hAnsiTheme="minorHAnsi" w:cstheme="minorHAnsi"/>
          <w:color w:val="000000" w:themeColor="text1"/>
          <w:sz w:val="22"/>
          <w:szCs w:val="22"/>
        </w:rPr>
        <w:t xml:space="preserve">Used </w:t>
      </w:r>
      <w:r w:rsidRPr="0068028D">
        <w:rPr>
          <w:rFonts w:asciiTheme="minorHAnsi" w:eastAsia="Cambria" w:hAnsiTheme="minorHAnsi" w:cstheme="minorHAnsi"/>
          <w:b/>
          <w:color w:val="000000" w:themeColor="text1"/>
          <w:sz w:val="22"/>
          <w:szCs w:val="22"/>
        </w:rPr>
        <w:t>Spring</w:t>
      </w:r>
      <w:r w:rsidRPr="0068028D">
        <w:rPr>
          <w:rFonts w:asciiTheme="minorHAnsi" w:eastAsia="Cambria" w:hAnsiTheme="minorHAnsi" w:cstheme="minorHAnsi"/>
          <w:color w:val="000000" w:themeColor="text1"/>
          <w:sz w:val="22"/>
          <w:szCs w:val="22"/>
        </w:rPr>
        <w:t xml:space="preserve"> framework including </w:t>
      </w:r>
      <w:r w:rsidRPr="0068028D">
        <w:rPr>
          <w:rFonts w:asciiTheme="minorHAnsi" w:eastAsia="Cambria" w:hAnsiTheme="minorHAnsi" w:cstheme="minorHAnsi"/>
          <w:b/>
          <w:color w:val="000000" w:themeColor="text1"/>
          <w:sz w:val="22"/>
          <w:szCs w:val="22"/>
        </w:rPr>
        <w:t>Spring core/IOC, Spring Batch, Spring Boot, Spring Security, Spring ORM, Spring AOP modules.</w:t>
      </w:r>
    </w:p>
    <w:p w14:paraId="281AAA19" w14:textId="77777777" w:rsidR="00BD3347" w:rsidRPr="0068028D" w:rsidRDefault="00BD3347" w:rsidP="00EE1DD5">
      <w:pPr>
        <w:pStyle w:val="ListParagraph"/>
        <w:numPr>
          <w:ilvl w:val="0"/>
          <w:numId w:val="10"/>
        </w:numPr>
        <w:spacing w:after="0" w:line="240" w:lineRule="auto"/>
        <w:ind w:left="360"/>
        <w:jc w:val="both"/>
        <w:rPr>
          <w:rFonts w:asciiTheme="minorHAnsi" w:hAnsiTheme="minorHAnsi" w:cstheme="minorHAnsi"/>
          <w:color w:val="000000" w:themeColor="text1"/>
          <w:lang w:val="en-IN" w:eastAsia="en-IN"/>
        </w:rPr>
      </w:pPr>
      <w:r w:rsidRPr="0068028D">
        <w:rPr>
          <w:rFonts w:asciiTheme="minorHAnsi" w:hAnsiTheme="minorHAnsi" w:cstheme="minorHAnsi"/>
          <w:color w:val="000000" w:themeColor="text1"/>
          <w:lang w:val="en-IN" w:eastAsia="en-IN"/>
        </w:rPr>
        <w:t xml:space="preserve">Created multiple reusable components and services using Angular </w:t>
      </w:r>
      <w:r w:rsidR="00AF00B2" w:rsidRPr="0068028D">
        <w:rPr>
          <w:rFonts w:asciiTheme="minorHAnsi" w:hAnsiTheme="minorHAnsi" w:cstheme="minorHAnsi"/>
          <w:color w:val="000000" w:themeColor="text1"/>
          <w:lang w:val="en-IN" w:eastAsia="en-IN"/>
        </w:rPr>
        <w:t>8</w:t>
      </w:r>
      <w:r w:rsidRPr="0068028D">
        <w:rPr>
          <w:rFonts w:asciiTheme="minorHAnsi" w:hAnsiTheme="minorHAnsi" w:cstheme="minorHAnsi"/>
          <w:color w:val="000000" w:themeColor="text1"/>
          <w:lang w:val="en-IN" w:eastAsia="en-IN"/>
        </w:rPr>
        <w:t xml:space="preserve"> built-in and custom directives.</w:t>
      </w:r>
    </w:p>
    <w:p w14:paraId="21FC469E" w14:textId="77777777" w:rsidR="00BD3347" w:rsidRPr="0068028D" w:rsidRDefault="00BD3347" w:rsidP="00EE1DD5">
      <w:pPr>
        <w:pStyle w:val="NormalWeb"/>
        <w:numPr>
          <w:ilvl w:val="0"/>
          <w:numId w:val="10"/>
        </w:numPr>
        <w:spacing w:before="0" w:beforeAutospacing="0" w:after="0" w:afterAutospacing="0"/>
        <w:ind w:left="360"/>
        <w:jc w:val="both"/>
        <w:rPr>
          <w:rFonts w:asciiTheme="minorHAnsi" w:eastAsia="Cambria" w:hAnsiTheme="minorHAnsi" w:cstheme="minorHAnsi"/>
          <w:b/>
          <w:bCs/>
          <w:color w:val="000000" w:themeColor="text1"/>
          <w:sz w:val="22"/>
          <w:szCs w:val="22"/>
        </w:rPr>
      </w:pPr>
      <w:r w:rsidRPr="0068028D">
        <w:rPr>
          <w:rFonts w:asciiTheme="minorHAnsi" w:hAnsiTheme="minorHAnsi" w:cstheme="minorHAnsi"/>
          <w:color w:val="000000" w:themeColor="text1"/>
          <w:sz w:val="22"/>
          <w:szCs w:val="22"/>
        </w:rPr>
        <w:t xml:space="preserve">Used Angular </w:t>
      </w:r>
      <w:r w:rsidR="00EB61F5" w:rsidRPr="0068028D">
        <w:rPr>
          <w:rFonts w:asciiTheme="minorHAnsi" w:hAnsiTheme="minorHAnsi" w:cstheme="minorHAnsi"/>
          <w:color w:val="000000" w:themeColor="text1"/>
          <w:sz w:val="22"/>
          <w:szCs w:val="22"/>
        </w:rPr>
        <w:t>8</w:t>
      </w:r>
      <w:r w:rsidRPr="0068028D">
        <w:rPr>
          <w:rFonts w:asciiTheme="minorHAnsi" w:hAnsiTheme="minorHAnsi" w:cstheme="minorHAnsi"/>
          <w:color w:val="000000" w:themeColor="text1"/>
          <w:sz w:val="22"/>
          <w:szCs w:val="22"/>
        </w:rPr>
        <w:t xml:space="preserve"> and Node.JS to structure JavaScript code in an MVC (Model, View, and Controller</w:t>
      </w:r>
      <w:r w:rsidR="00915349" w:rsidRPr="0068028D">
        <w:rPr>
          <w:rFonts w:asciiTheme="minorHAnsi" w:hAnsiTheme="minorHAnsi" w:cstheme="minorHAnsi"/>
          <w:color w:val="000000" w:themeColor="text1"/>
          <w:sz w:val="22"/>
          <w:szCs w:val="22"/>
        </w:rPr>
        <w:t>)</w:t>
      </w:r>
      <w:r w:rsidRPr="0068028D">
        <w:rPr>
          <w:rFonts w:asciiTheme="minorHAnsi" w:hAnsiTheme="minorHAnsi" w:cstheme="minorHAnsi"/>
          <w:color w:val="000000" w:themeColor="text1"/>
          <w:sz w:val="22"/>
          <w:szCs w:val="22"/>
        </w:rPr>
        <w:t>.</w:t>
      </w:r>
    </w:p>
    <w:p w14:paraId="662DE474" w14:textId="77777777" w:rsidR="00BD3347" w:rsidRPr="0068028D" w:rsidRDefault="00BD3347" w:rsidP="00EE1DD5">
      <w:pPr>
        <w:pStyle w:val="msonormalcxspmiddlecxspmiddlecxspmiddle"/>
        <w:numPr>
          <w:ilvl w:val="0"/>
          <w:numId w:val="10"/>
        </w:numPr>
        <w:tabs>
          <w:tab w:val="left" w:pos="2520"/>
        </w:tabs>
        <w:spacing w:before="0" w:beforeAutospacing="0" w:after="0" w:afterAutospacing="0"/>
        <w:ind w:left="360" w:right="90"/>
        <w:jc w:val="both"/>
        <w:rPr>
          <w:rFonts w:asciiTheme="minorHAnsi" w:hAnsiTheme="minorHAnsi" w:cstheme="minorHAnsi"/>
          <w:bCs/>
          <w:color w:val="000000" w:themeColor="text1"/>
          <w:sz w:val="22"/>
          <w:szCs w:val="22"/>
        </w:rPr>
      </w:pPr>
      <w:bookmarkStart w:id="2" w:name="OLE_LINK26"/>
      <w:r w:rsidRPr="0068028D">
        <w:rPr>
          <w:rFonts w:asciiTheme="minorHAnsi" w:hAnsiTheme="minorHAnsi" w:cstheme="minorHAnsi"/>
          <w:color w:val="000000" w:themeColor="text1"/>
          <w:sz w:val="22"/>
          <w:szCs w:val="22"/>
        </w:rPr>
        <w:t xml:space="preserve">Used </w:t>
      </w:r>
      <w:r w:rsidRPr="0068028D">
        <w:rPr>
          <w:rFonts w:asciiTheme="minorHAnsi" w:hAnsiTheme="minorHAnsi" w:cstheme="minorHAnsi"/>
          <w:b/>
          <w:color w:val="000000" w:themeColor="text1"/>
          <w:sz w:val="22"/>
          <w:szCs w:val="22"/>
        </w:rPr>
        <w:t>Annotations</w:t>
      </w:r>
      <w:r w:rsidRPr="0068028D">
        <w:rPr>
          <w:rFonts w:asciiTheme="minorHAnsi" w:hAnsiTheme="minorHAnsi" w:cstheme="minorHAnsi"/>
          <w:color w:val="000000" w:themeColor="text1"/>
          <w:sz w:val="22"/>
          <w:szCs w:val="22"/>
        </w:rPr>
        <w:t xml:space="preserve"> for Dependency Injection for </w:t>
      </w:r>
      <w:r w:rsidRPr="0068028D">
        <w:rPr>
          <w:rFonts w:asciiTheme="minorHAnsi" w:hAnsiTheme="minorHAnsi" w:cstheme="minorHAnsi"/>
          <w:b/>
          <w:color w:val="000000" w:themeColor="text1"/>
          <w:sz w:val="22"/>
          <w:szCs w:val="22"/>
        </w:rPr>
        <w:t>REST API</w:t>
      </w:r>
      <w:r w:rsidRPr="0068028D">
        <w:rPr>
          <w:rFonts w:asciiTheme="minorHAnsi" w:hAnsiTheme="minorHAnsi" w:cstheme="minorHAnsi"/>
          <w:color w:val="000000" w:themeColor="text1"/>
          <w:sz w:val="22"/>
          <w:szCs w:val="22"/>
        </w:rPr>
        <w:t xml:space="preserve"> s and </w:t>
      </w:r>
      <w:r w:rsidRPr="0068028D">
        <w:rPr>
          <w:rFonts w:asciiTheme="minorHAnsi" w:hAnsiTheme="minorHAnsi" w:cstheme="minorHAnsi"/>
          <w:b/>
          <w:bCs/>
          <w:color w:val="000000" w:themeColor="text1"/>
          <w:sz w:val="22"/>
          <w:szCs w:val="22"/>
        </w:rPr>
        <w:t xml:space="preserve">Spring Boot </w:t>
      </w:r>
      <w:r w:rsidRPr="0068028D">
        <w:rPr>
          <w:rFonts w:asciiTheme="minorHAnsi" w:hAnsiTheme="minorHAnsi" w:cstheme="minorHAnsi"/>
          <w:color w:val="000000" w:themeColor="text1"/>
          <w:sz w:val="22"/>
          <w:szCs w:val="22"/>
        </w:rPr>
        <w:t xml:space="preserve">for </w:t>
      </w:r>
      <w:r w:rsidRPr="0068028D">
        <w:rPr>
          <w:rFonts w:asciiTheme="minorHAnsi" w:hAnsiTheme="minorHAnsi" w:cstheme="minorHAnsi"/>
          <w:b/>
          <w:color w:val="000000" w:themeColor="text1"/>
          <w:sz w:val="22"/>
          <w:szCs w:val="22"/>
        </w:rPr>
        <w:t>Microservices.</w:t>
      </w:r>
    </w:p>
    <w:bookmarkEnd w:id="2"/>
    <w:p w14:paraId="09A213CE" w14:textId="77777777" w:rsidR="00BD3347" w:rsidRPr="0068028D" w:rsidRDefault="00BD3347" w:rsidP="00EE1DD5">
      <w:pPr>
        <w:pStyle w:val="ListParagraph"/>
        <w:numPr>
          <w:ilvl w:val="0"/>
          <w:numId w:val="10"/>
        </w:numPr>
        <w:spacing w:after="0" w:line="240" w:lineRule="auto"/>
        <w:ind w:left="360" w:right="90"/>
        <w:jc w:val="both"/>
        <w:rPr>
          <w:rFonts w:asciiTheme="minorHAnsi" w:hAnsiTheme="minorHAnsi" w:cstheme="minorHAnsi"/>
          <w:color w:val="000000" w:themeColor="text1"/>
        </w:rPr>
      </w:pPr>
      <w:r w:rsidRPr="0068028D">
        <w:rPr>
          <w:rFonts w:asciiTheme="minorHAnsi" w:hAnsiTheme="minorHAnsi" w:cstheme="minorHAnsi"/>
          <w:color w:val="000000" w:themeColor="text1"/>
        </w:rPr>
        <w:t xml:space="preserve">Implementing or exposing the </w:t>
      </w:r>
      <w:r w:rsidRPr="0068028D">
        <w:rPr>
          <w:rFonts w:asciiTheme="minorHAnsi" w:hAnsiTheme="minorHAnsi" w:cstheme="minorHAnsi"/>
          <w:b/>
          <w:color w:val="000000" w:themeColor="text1"/>
        </w:rPr>
        <w:t xml:space="preserve">Microservice </w:t>
      </w:r>
      <w:r w:rsidRPr="0068028D">
        <w:rPr>
          <w:rFonts w:asciiTheme="minorHAnsi" w:hAnsiTheme="minorHAnsi" w:cstheme="minorHAnsi"/>
          <w:color w:val="000000" w:themeColor="text1"/>
        </w:rPr>
        <w:t xml:space="preserve">architecture with </w:t>
      </w:r>
      <w:r w:rsidRPr="0068028D">
        <w:rPr>
          <w:rFonts w:asciiTheme="minorHAnsi" w:hAnsiTheme="minorHAnsi" w:cstheme="minorHAnsi"/>
          <w:b/>
          <w:color w:val="000000" w:themeColor="text1"/>
        </w:rPr>
        <w:t>Spring Boot</w:t>
      </w:r>
      <w:r w:rsidRPr="0068028D">
        <w:rPr>
          <w:rFonts w:asciiTheme="minorHAnsi" w:hAnsiTheme="minorHAnsi" w:cstheme="minorHAnsi"/>
          <w:color w:val="000000" w:themeColor="text1"/>
        </w:rPr>
        <w:t xml:space="preserve"> based services interacting through a combination of </w:t>
      </w:r>
      <w:r w:rsidRPr="0068028D">
        <w:rPr>
          <w:rFonts w:asciiTheme="minorHAnsi" w:hAnsiTheme="minorHAnsi" w:cstheme="minorHAnsi"/>
          <w:b/>
          <w:color w:val="000000" w:themeColor="text1"/>
        </w:rPr>
        <w:t>REST</w:t>
      </w:r>
      <w:r w:rsidRPr="0068028D">
        <w:rPr>
          <w:rFonts w:asciiTheme="minorHAnsi" w:hAnsiTheme="minorHAnsi" w:cstheme="minorHAnsi"/>
          <w:color w:val="000000" w:themeColor="text1"/>
        </w:rPr>
        <w:t xml:space="preserve"> and </w:t>
      </w:r>
      <w:r w:rsidRPr="0068028D">
        <w:rPr>
          <w:rFonts w:asciiTheme="minorHAnsi" w:hAnsiTheme="minorHAnsi" w:cstheme="minorHAnsi"/>
          <w:b/>
          <w:color w:val="000000" w:themeColor="text1"/>
        </w:rPr>
        <w:t>Apache Kafka</w:t>
      </w:r>
      <w:r w:rsidRPr="0068028D">
        <w:rPr>
          <w:rFonts w:asciiTheme="minorHAnsi" w:hAnsiTheme="minorHAnsi" w:cstheme="minorHAnsi"/>
          <w:color w:val="000000" w:themeColor="text1"/>
        </w:rPr>
        <w:t xml:space="preserve"> message brokers.</w:t>
      </w:r>
    </w:p>
    <w:p w14:paraId="29DE7B43" w14:textId="77777777" w:rsidR="00BD3347" w:rsidRPr="0068028D" w:rsidRDefault="00BD3347" w:rsidP="00EE1DD5">
      <w:pPr>
        <w:numPr>
          <w:ilvl w:val="0"/>
          <w:numId w:val="10"/>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Theme="minorHAnsi" w:eastAsia="Calibri" w:hAnsiTheme="minorHAnsi" w:cstheme="minorHAnsi"/>
          <w:b/>
          <w:color w:val="000000" w:themeColor="text1"/>
          <w:sz w:val="22"/>
          <w:szCs w:val="22"/>
        </w:rPr>
      </w:pPr>
      <w:r w:rsidRPr="0068028D">
        <w:rPr>
          <w:rFonts w:asciiTheme="minorHAnsi" w:eastAsia="Calibri" w:hAnsiTheme="minorHAnsi" w:cstheme="minorHAnsi"/>
          <w:color w:val="000000" w:themeColor="text1"/>
          <w:sz w:val="22"/>
          <w:szCs w:val="22"/>
        </w:rPr>
        <w:t>Implemented</w:t>
      </w:r>
      <w:r w:rsidR="00CC49E1" w:rsidRPr="0068028D">
        <w:rPr>
          <w:rFonts w:asciiTheme="minorHAnsi" w:eastAsia="Calibri" w:hAnsiTheme="minorHAnsi" w:cstheme="minorHAnsi"/>
          <w:color w:val="000000" w:themeColor="text1"/>
          <w:sz w:val="22"/>
          <w:szCs w:val="22"/>
        </w:rPr>
        <w:t xml:space="preserve"> </w:t>
      </w:r>
      <w:r w:rsidR="00956684" w:rsidRPr="0068028D">
        <w:rPr>
          <w:rFonts w:asciiTheme="minorHAnsi" w:eastAsia="Calibri" w:hAnsiTheme="minorHAnsi" w:cstheme="minorHAnsi"/>
          <w:b/>
          <w:color w:val="000000" w:themeColor="text1"/>
          <w:sz w:val="22"/>
          <w:szCs w:val="22"/>
        </w:rPr>
        <w:t>M</w:t>
      </w:r>
      <w:r w:rsidRPr="0068028D">
        <w:rPr>
          <w:rFonts w:asciiTheme="minorHAnsi" w:eastAsia="Calibri" w:hAnsiTheme="minorHAnsi" w:cstheme="minorHAnsi"/>
          <w:b/>
          <w:color w:val="000000" w:themeColor="text1"/>
          <w:sz w:val="22"/>
          <w:szCs w:val="22"/>
        </w:rPr>
        <w:t xml:space="preserve">icroservice architecture </w:t>
      </w:r>
      <w:r w:rsidRPr="0068028D">
        <w:rPr>
          <w:rFonts w:asciiTheme="minorHAnsi" w:eastAsia="Calibri" w:hAnsiTheme="minorHAnsi" w:cstheme="minorHAnsi"/>
          <w:color w:val="000000" w:themeColor="text1"/>
          <w:sz w:val="22"/>
          <w:szCs w:val="22"/>
        </w:rPr>
        <w:t>using</w:t>
      </w:r>
      <w:r w:rsidRPr="0068028D">
        <w:rPr>
          <w:rFonts w:asciiTheme="minorHAnsi" w:eastAsia="Calibri" w:hAnsiTheme="minorHAnsi" w:cstheme="minorHAnsi"/>
          <w:b/>
          <w:color w:val="000000" w:themeColor="text1"/>
          <w:sz w:val="22"/>
          <w:szCs w:val="22"/>
        </w:rPr>
        <w:t xml:space="preserve"> Spring boot </w:t>
      </w:r>
      <w:r w:rsidRPr="0068028D">
        <w:rPr>
          <w:rFonts w:asciiTheme="minorHAnsi" w:eastAsia="Calibri" w:hAnsiTheme="minorHAnsi" w:cstheme="minorHAnsi"/>
          <w:color w:val="000000" w:themeColor="text1"/>
          <w:sz w:val="22"/>
          <w:szCs w:val="22"/>
        </w:rPr>
        <w:t>and</w:t>
      </w:r>
      <w:r w:rsidRPr="0068028D">
        <w:rPr>
          <w:rFonts w:asciiTheme="minorHAnsi" w:eastAsia="Calibri" w:hAnsiTheme="minorHAnsi" w:cstheme="minorHAnsi"/>
          <w:b/>
          <w:color w:val="000000" w:themeColor="text1"/>
          <w:sz w:val="22"/>
          <w:szCs w:val="22"/>
        </w:rPr>
        <w:t xml:space="preserve"> Spring REST </w:t>
      </w:r>
      <w:r w:rsidRPr="0068028D">
        <w:rPr>
          <w:rFonts w:asciiTheme="minorHAnsi" w:eastAsia="Calibri" w:hAnsiTheme="minorHAnsi" w:cstheme="minorHAnsi"/>
          <w:color w:val="000000" w:themeColor="text1"/>
          <w:sz w:val="22"/>
          <w:szCs w:val="22"/>
        </w:rPr>
        <w:t>to create</w:t>
      </w:r>
      <w:r w:rsidRPr="0068028D">
        <w:rPr>
          <w:rFonts w:asciiTheme="minorHAnsi" w:eastAsia="Calibri" w:hAnsiTheme="minorHAnsi" w:cstheme="minorHAnsi"/>
          <w:b/>
          <w:color w:val="000000" w:themeColor="text1"/>
          <w:sz w:val="22"/>
          <w:szCs w:val="22"/>
        </w:rPr>
        <w:t xml:space="preserve"> REST endpoints </w:t>
      </w:r>
      <w:r w:rsidRPr="0068028D">
        <w:rPr>
          <w:rFonts w:asciiTheme="minorHAnsi" w:eastAsia="Calibri" w:hAnsiTheme="minorHAnsi" w:cstheme="minorHAnsi"/>
          <w:color w:val="000000" w:themeColor="text1"/>
          <w:sz w:val="22"/>
          <w:szCs w:val="22"/>
        </w:rPr>
        <w:t>and integrated</w:t>
      </w:r>
      <w:r w:rsidRPr="0068028D">
        <w:rPr>
          <w:rFonts w:asciiTheme="minorHAnsi" w:eastAsia="Calibri" w:hAnsiTheme="minorHAnsi" w:cstheme="minorHAnsi"/>
          <w:b/>
          <w:color w:val="000000" w:themeColor="text1"/>
          <w:sz w:val="22"/>
          <w:szCs w:val="22"/>
        </w:rPr>
        <w:t xml:space="preserve"> Swagger </w:t>
      </w:r>
      <w:r w:rsidRPr="0068028D">
        <w:rPr>
          <w:rFonts w:asciiTheme="minorHAnsi" w:eastAsia="Calibri" w:hAnsiTheme="minorHAnsi" w:cstheme="minorHAnsi"/>
          <w:color w:val="000000" w:themeColor="text1"/>
          <w:sz w:val="22"/>
          <w:szCs w:val="22"/>
        </w:rPr>
        <w:t>to get dynamic documentation.</w:t>
      </w:r>
    </w:p>
    <w:p w14:paraId="572B805F" w14:textId="77777777" w:rsidR="00BD3347" w:rsidRPr="0068028D" w:rsidRDefault="00887414" w:rsidP="00EE1DD5">
      <w:pPr>
        <w:pStyle w:val="NoSpacing"/>
        <w:numPr>
          <w:ilvl w:val="0"/>
          <w:numId w:val="10"/>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asciiTheme="minorHAnsi" w:hAnsiTheme="minorHAnsi" w:cstheme="minorHAnsi"/>
          <w:color w:val="000000" w:themeColor="text1"/>
        </w:rPr>
      </w:pPr>
      <w:r w:rsidRPr="0068028D">
        <w:rPr>
          <w:rFonts w:asciiTheme="minorHAnsi" w:hAnsiTheme="minorHAnsi" w:cstheme="minorHAnsi"/>
          <w:color w:val="000000" w:themeColor="text1"/>
        </w:rPr>
        <w:t xml:space="preserve">  </w:t>
      </w:r>
      <w:r w:rsidR="00BD3347" w:rsidRPr="0068028D">
        <w:rPr>
          <w:rFonts w:asciiTheme="minorHAnsi" w:hAnsiTheme="minorHAnsi" w:cstheme="minorHAnsi"/>
          <w:color w:val="000000" w:themeColor="text1"/>
        </w:rPr>
        <w:t>Used</w:t>
      </w:r>
      <w:r w:rsidR="00BD3347" w:rsidRPr="0068028D">
        <w:rPr>
          <w:rFonts w:asciiTheme="minorHAnsi" w:hAnsiTheme="minorHAnsi" w:cstheme="minorHAnsi"/>
          <w:b/>
          <w:bCs/>
          <w:color w:val="000000" w:themeColor="text1"/>
        </w:rPr>
        <w:t xml:space="preserve"> Spring Framework AOP Module </w:t>
      </w:r>
      <w:r w:rsidR="00BD3347" w:rsidRPr="0068028D">
        <w:rPr>
          <w:rFonts w:asciiTheme="minorHAnsi" w:hAnsiTheme="minorHAnsi" w:cstheme="minorHAnsi"/>
          <w:bCs/>
          <w:color w:val="000000" w:themeColor="text1"/>
        </w:rPr>
        <w:t xml:space="preserve">to implement </w:t>
      </w:r>
      <w:r w:rsidR="00BD3347" w:rsidRPr="0068028D">
        <w:rPr>
          <w:rFonts w:asciiTheme="minorHAnsi" w:hAnsiTheme="minorHAnsi" w:cstheme="minorHAnsi"/>
          <w:b/>
          <w:bCs/>
          <w:color w:val="000000" w:themeColor="text1"/>
        </w:rPr>
        <w:t>logging</w:t>
      </w:r>
      <w:r w:rsidR="00BD3347" w:rsidRPr="0068028D">
        <w:rPr>
          <w:rFonts w:asciiTheme="minorHAnsi" w:hAnsiTheme="minorHAnsi" w:cstheme="minorHAnsi"/>
          <w:bCs/>
          <w:color w:val="000000" w:themeColor="text1"/>
        </w:rPr>
        <w:t xml:space="preserve"> in the application for the application status.</w:t>
      </w:r>
    </w:p>
    <w:p w14:paraId="3AE89DD8" w14:textId="77777777" w:rsidR="00BD3347" w:rsidRPr="0068028D" w:rsidRDefault="00BD3347" w:rsidP="00EE1DD5">
      <w:pPr>
        <w:pStyle w:val="NoSpacing"/>
        <w:numPr>
          <w:ilvl w:val="0"/>
          <w:numId w:val="10"/>
        </w:numPr>
        <w:ind w:left="360"/>
        <w:jc w:val="both"/>
        <w:rPr>
          <w:rFonts w:asciiTheme="minorHAnsi" w:eastAsia="Cambria" w:hAnsiTheme="minorHAnsi" w:cstheme="minorHAnsi"/>
          <w:color w:val="000000" w:themeColor="text1"/>
        </w:rPr>
      </w:pPr>
      <w:r w:rsidRPr="0068028D">
        <w:rPr>
          <w:rFonts w:asciiTheme="minorHAnsi" w:eastAsia="Cambria" w:hAnsiTheme="minorHAnsi" w:cstheme="minorHAnsi"/>
          <w:color w:val="000000" w:themeColor="text1"/>
        </w:rPr>
        <w:t xml:space="preserve">Involved in setting up </w:t>
      </w:r>
      <w:r w:rsidRPr="0068028D">
        <w:rPr>
          <w:rFonts w:asciiTheme="minorHAnsi" w:eastAsia="Cambria" w:hAnsiTheme="minorHAnsi" w:cstheme="minorHAnsi"/>
          <w:b/>
          <w:color w:val="000000" w:themeColor="text1"/>
        </w:rPr>
        <w:t>Spring security</w:t>
      </w:r>
      <w:r w:rsidRPr="0068028D">
        <w:rPr>
          <w:rFonts w:asciiTheme="minorHAnsi" w:eastAsia="Cambria" w:hAnsiTheme="minorHAnsi" w:cstheme="minorHAnsi"/>
          <w:color w:val="000000" w:themeColor="text1"/>
        </w:rPr>
        <w:t xml:space="preserve"> in securing the app based on user roles.</w:t>
      </w:r>
    </w:p>
    <w:p w14:paraId="08FC3F70" w14:textId="77777777" w:rsidR="00BD3347" w:rsidRPr="0068028D" w:rsidRDefault="00BD3347" w:rsidP="00EE1DD5">
      <w:pPr>
        <w:pStyle w:val="NormalWeb"/>
        <w:numPr>
          <w:ilvl w:val="0"/>
          <w:numId w:val="10"/>
        </w:numPr>
        <w:spacing w:before="0" w:beforeAutospacing="0" w:after="0" w:afterAutospacing="0"/>
        <w:ind w:left="360"/>
        <w:jc w:val="both"/>
        <w:rPr>
          <w:rFonts w:asciiTheme="minorHAnsi" w:eastAsia="Cambria" w:hAnsiTheme="minorHAnsi" w:cstheme="minorHAnsi"/>
          <w:color w:val="000000" w:themeColor="text1"/>
          <w:sz w:val="22"/>
          <w:szCs w:val="22"/>
        </w:rPr>
      </w:pPr>
      <w:r w:rsidRPr="0068028D">
        <w:rPr>
          <w:rFonts w:asciiTheme="minorHAnsi" w:eastAsia="Cambria" w:hAnsiTheme="minorHAnsi" w:cstheme="minorHAnsi"/>
          <w:color w:val="000000" w:themeColor="text1"/>
          <w:sz w:val="22"/>
          <w:szCs w:val="22"/>
        </w:rPr>
        <w:t xml:space="preserve">Used </w:t>
      </w:r>
      <w:r w:rsidRPr="0068028D">
        <w:rPr>
          <w:rFonts w:asciiTheme="minorHAnsi" w:eastAsia="Cambria" w:hAnsiTheme="minorHAnsi" w:cstheme="minorHAnsi"/>
          <w:b/>
          <w:bCs/>
          <w:color w:val="000000" w:themeColor="text1"/>
          <w:sz w:val="22"/>
          <w:szCs w:val="22"/>
        </w:rPr>
        <w:t xml:space="preserve">Spring IOC (inversion of control) </w:t>
      </w:r>
      <w:r w:rsidRPr="0068028D">
        <w:rPr>
          <w:rFonts w:asciiTheme="minorHAnsi" w:eastAsia="Cambria" w:hAnsiTheme="minorHAnsi" w:cstheme="minorHAnsi"/>
          <w:bCs/>
          <w:color w:val="000000" w:themeColor="text1"/>
          <w:sz w:val="22"/>
          <w:szCs w:val="22"/>
        </w:rPr>
        <w:t xml:space="preserve">to </w:t>
      </w:r>
      <w:r w:rsidRPr="0068028D">
        <w:rPr>
          <w:rFonts w:asciiTheme="minorHAnsi" w:eastAsia="Cambria" w:hAnsiTheme="minorHAnsi" w:cstheme="minorHAnsi"/>
          <w:color w:val="000000" w:themeColor="text1"/>
          <w:sz w:val="22"/>
          <w:szCs w:val="22"/>
        </w:rPr>
        <w:t>remove the object dependencies across the application.</w:t>
      </w:r>
    </w:p>
    <w:p w14:paraId="501A689B" w14:textId="77777777" w:rsidR="00BD3347" w:rsidRPr="0068028D" w:rsidRDefault="00BD3347" w:rsidP="00EE1DD5">
      <w:pPr>
        <w:pStyle w:val="NormalWeb"/>
        <w:numPr>
          <w:ilvl w:val="0"/>
          <w:numId w:val="10"/>
        </w:numPr>
        <w:spacing w:before="0" w:beforeAutospacing="0" w:after="0" w:afterAutospacing="0"/>
        <w:ind w:left="360"/>
        <w:jc w:val="both"/>
        <w:rPr>
          <w:rFonts w:asciiTheme="minorHAnsi" w:eastAsia="Cambria" w:hAnsiTheme="minorHAnsi" w:cstheme="minorHAnsi"/>
          <w:color w:val="000000" w:themeColor="text1"/>
          <w:sz w:val="22"/>
          <w:szCs w:val="22"/>
        </w:rPr>
      </w:pPr>
      <w:r w:rsidRPr="0068028D">
        <w:rPr>
          <w:rFonts w:asciiTheme="minorHAnsi" w:eastAsiaTheme="minorHAnsi" w:hAnsiTheme="minorHAnsi" w:cstheme="minorHAnsi"/>
          <w:color w:val="000000" w:themeColor="text1"/>
          <w:sz w:val="22"/>
          <w:szCs w:val="22"/>
        </w:rPr>
        <w:t>Implemented the Spring-Security and Transaction Management (Spring-TX) in the Application</w:t>
      </w:r>
      <w:r w:rsidRPr="0068028D">
        <w:rPr>
          <w:rFonts w:asciiTheme="minorHAnsi" w:eastAsia="Cambria" w:hAnsiTheme="minorHAnsi" w:cstheme="minorHAnsi"/>
          <w:color w:val="000000" w:themeColor="text1"/>
          <w:sz w:val="22"/>
          <w:szCs w:val="22"/>
        </w:rPr>
        <w:t>.</w:t>
      </w:r>
    </w:p>
    <w:p w14:paraId="202BCFA3" w14:textId="77777777" w:rsidR="00BD3347" w:rsidRPr="0068028D" w:rsidRDefault="00BD3347" w:rsidP="00EE1DD5">
      <w:pPr>
        <w:pStyle w:val="NormalWeb"/>
        <w:numPr>
          <w:ilvl w:val="0"/>
          <w:numId w:val="10"/>
        </w:numPr>
        <w:spacing w:before="0" w:beforeAutospacing="0" w:after="0" w:afterAutospacing="0"/>
        <w:ind w:left="360"/>
        <w:jc w:val="both"/>
        <w:rPr>
          <w:rFonts w:asciiTheme="minorHAnsi" w:eastAsia="Cambria" w:hAnsiTheme="minorHAnsi" w:cstheme="minorHAnsi"/>
          <w:bCs/>
          <w:color w:val="000000" w:themeColor="text1"/>
          <w:sz w:val="22"/>
          <w:szCs w:val="22"/>
        </w:rPr>
      </w:pPr>
      <w:r w:rsidRPr="0068028D">
        <w:rPr>
          <w:rFonts w:asciiTheme="minorHAnsi" w:eastAsia="Cambria" w:hAnsiTheme="minorHAnsi" w:cstheme="minorHAnsi"/>
          <w:bCs/>
          <w:color w:val="000000" w:themeColor="text1"/>
          <w:sz w:val="22"/>
          <w:szCs w:val="22"/>
        </w:rPr>
        <w:t>Implemented the application using </w:t>
      </w:r>
      <w:r w:rsidRPr="0068028D">
        <w:rPr>
          <w:rFonts w:asciiTheme="minorHAnsi" w:eastAsia="Cambria" w:hAnsiTheme="minorHAnsi" w:cstheme="minorHAnsi"/>
          <w:b/>
          <w:bCs/>
          <w:color w:val="000000" w:themeColor="text1"/>
          <w:sz w:val="22"/>
          <w:szCs w:val="22"/>
        </w:rPr>
        <w:t>Spring</w:t>
      </w:r>
      <w:r w:rsidRPr="0068028D">
        <w:rPr>
          <w:rFonts w:asciiTheme="minorHAnsi" w:eastAsia="Cambria" w:hAnsiTheme="minorHAnsi" w:cstheme="minorHAnsi"/>
          <w:bCs/>
          <w:color w:val="000000" w:themeColor="text1"/>
          <w:sz w:val="22"/>
          <w:szCs w:val="22"/>
        </w:rPr>
        <w:t> </w:t>
      </w:r>
      <w:r w:rsidRPr="0068028D">
        <w:rPr>
          <w:rFonts w:asciiTheme="minorHAnsi" w:eastAsia="Cambria" w:hAnsiTheme="minorHAnsi" w:cstheme="minorHAnsi"/>
          <w:b/>
          <w:bCs/>
          <w:color w:val="000000" w:themeColor="text1"/>
          <w:sz w:val="22"/>
          <w:szCs w:val="22"/>
        </w:rPr>
        <w:t>Boot</w:t>
      </w:r>
      <w:r w:rsidRPr="0068028D">
        <w:rPr>
          <w:rFonts w:asciiTheme="minorHAnsi" w:eastAsia="Cambria" w:hAnsiTheme="minorHAnsi" w:cstheme="minorHAnsi"/>
          <w:bCs/>
          <w:color w:val="000000" w:themeColor="text1"/>
          <w:sz w:val="22"/>
          <w:szCs w:val="22"/>
        </w:rPr>
        <w:t> Framework and handled the security using Spring Security.</w:t>
      </w:r>
    </w:p>
    <w:p w14:paraId="4BC96513" w14:textId="77777777" w:rsidR="00BD3347" w:rsidRPr="0068028D" w:rsidRDefault="00BD3347" w:rsidP="00EE1DD5">
      <w:pPr>
        <w:pStyle w:val="NormalWeb"/>
        <w:numPr>
          <w:ilvl w:val="0"/>
          <w:numId w:val="10"/>
        </w:numPr>
        <w:spacing w:before="0" w:beforeAutospacing="0" w:after="0" w:afterAutospacing="0"/>
        <w:ind w:left="360"/>
        <w:jc w:val="both"/>
        <w:rPr>
          <w:rFonts w:asciiTheme="minorHAnsi" w:eastAsia="Cambria" w:hAnsiTheme="minorHAnsi" w:cstheme="minorHAnsi"/>
          <w:bCs/>
          <w:color w:val="000000" w:themeColor="text1"/>
          <w:sz w:val="22"/>
          <w:szCs w:val="22"/>
        </w:rPr>
      </w:pPr>
      <w:r w:rsidRPr="0068028D">
        <w:rPr>
          <w:rFonts w:asciiTheme="minorHAnsi" w:eastAsia="Cambria" w:hAnsiTheme="minorHAnsi" w:cstheme="minorHAnsi"/>
          <w:bCs/>
          <w:color w:val="000000" w:themeColor="text1"/>
          <w:sz w:val="22"/>
          <w:szCs w:val="22"/>
        </w:rPr>
        <w:t xml:space="preserve">Create RFP (Request for Proposal) micro service to provide RESTful API utilizing </w:t>
      </w:r>
      <w:r w:rsidRPr="0068028D">
        <w:rPr>
          <w:rFonts w:asciiTheme="minorHAnsi" w:eastAsia="Cambria" w:hAnsiTheme="minorHAnsi" w:cstheme="minorHAnsi"/>
          <w:b/>
          <w:bCs/>
          <w:color w:val="000000" w:themeColor="text1"/>
          <w:sz w:val="22"/>
          <w:szCs w:val="22"/>
        </w:rPr>
        <w:t>Spring</w:t>
      </w:r>
      <w:r w:rsidRPr="0068028D">
        <w:rPr>
          <w:rFonts w:asciiTheme="minorHAnsi" w:eastAsia="Cambria" w:hAnsiTheme="minorHAnsi" w:cstheme="minorHAnsi"/>
          <w:bCs/>
          <w:color w:val="000000" w:themeColor="text1"/>
          <w:sz w:val="22"/>
          <w:szCs w:val="22"/>
        </w:rPr>
        <w:t> </w:t>
      </w:r>
      <w:r w:rsidRPr="0068028D">
        <w:rPr>
          <w:rFonts w:asciiTheme="minorHAnsi" w:eastAsia="Cambria" w:hAnsiTheme="minorHAnsi" w:cstheme="minorHAnsi"/>
          <w:b/>
          <w:bCs/>
          <w:color w:val="000000" w:themeColor="text1"/>
          <w:sz w:val="22"/>
          <w:szCs w:val="22"/>
        </w:rPr>
        <w:t xml:space="preserve">Boot </w:t>
      </w:r>
      <w:r w:rsidRPr="0068028D">
        <w:rPr>
          <w:rFonts w:asciiTheme="minorHAnsi" w:eastAsia="Cambria" w:hAnsiTheme="minorHAnsi" w:cstheme="minorHAnsi"/>
          <w:bCs/>
          <w:color w:val="000000" w:themeColor="text1"/>
          <w:sz w:val="22"/>
          <w:szCs w:val="22"/>
        </w:rPr>
        <w:t>with Spring MVC.</w:t>
      </w:r>
    </w:p>
    <w:p w14:paraId="083760F9" w14:textId="77777777" w:rsidR="00BD3347" w:rsidRPr="0068028D" w:rsidRDefault="00BD3347" w:rsidP="00EE1DD5">
      <w:pPr>
        <w:pStyle w:val="ListParagraph"/>
        <w:widowControl w:val="0"/>
        <w:numPr>
          <w:ilvl w:val="0"/>
          <w:numId w:val="10"/>
        </w:numPr>
        <w:shd w:val="clear" w:color="auto" w:fill="FFFFFF"/>
        <w:spacing w:before="20" w:after="0" w:line="234" w:lineRule="atLeast"/>
        <w:ind w:left="360"/>
        <w:jc w:val="both"/>
        <w:rPr>
          <w:rFonts w:asciiTheme="minorHAnsi" w:hAnsiTheme="minorHAnsi" w:cstheme="minorHAnsi"/>
          <w:b/>
          <w:bCs/>
          <w:color w:val="000000" w:themeColor="text1"/>
        </w:rPr>
      </w:pPr>
      <w:r w:rsidRPr="0068028D">
        <w:rPr>
          <w:rFonts w:asciiTheme="minorHAnsi" w:hAnsiTheme="minorHAnsi" w:cstheme="minorHAnsi"/>
          <w:color w:val="000000" w:themeColor="text1"/>
          <w:shd w:val="clear" w:color="auto" w:fill="FFFFFF"/>
        </w:rPr>
        <w:t xml:space="preserve">Used </w:t>
      </w:r>
      <w:r w:rsidRPr="0068028D">
        <w:rPr>
          <w:rFonts w:asciiTheme="minorHAnsi" w:hAnsiTheme="minorHAnsi" w:cstheme="minorHAnsi"/>
          <w:b/>
          <w:bCs/>
          <w:color w:val="000000" w:themeColor="text1"/>
          <w:shd w:val="clear" w:color="auto" w:fill="FFFFFF"/>
        </w:rPr>
        <w:t xml:space="preserve">Apache Kafka </w:t>
      </w:r>
      <w:r w:rsidRPr="0068028D">
        <w:rPr>
          <w:rFonts w:asciiTheme="minorHAnsi" w:hAnsiTheme="minorHAnsi" w:cstheme="minorHAnsi"/>
          <w:color w:val="000000" w:themeColor="text1"/>
          <w:shd w:val="clear" w:color="auto" w:fill="FFFFFF"/>
        </w:rPr>
        <w:t>for reliable and asynchronous exchange of information between business applications.</w:t>
      </w:r>
    </w:p>
    <w:p w14:paraId="4F8FE67B" w14:textId="77777777" w:rsidR="00BD3347" w:rsidRPr="0068028D" w:rsidRDefault="00BD3347" w:rsidP="00EE1DD5">
      <w:pPr>
        <w:pStyle w:val="NoSpacing"/>
        <w:numPr>
          <w:ilvl w:val="0"/>
          <w:numId w:val="10"/>
        </w:numPr>
        <w:ind w:left="360"/>
        <w:jc w:val="both"/>
        <w:rPr>
          <w:rFonts w:asciiTheme="minorHAnsi" w:hAnsiTheme="minorHAnsi" w:cstheme="minorHAnsi"/>
          <w:color w:val="000000" w:themeColor="text1"/>
        </w:rPr>
      </w:pPr>
      <w:r w:rsidRPr="0068028D">
        <w:rPr>
          <w:rFonts w:asciiTheme="minorHAnsi" w:eastAsia="Cambria" w:hAnsiTheme="minorHAnsi" w:cstheme="minorHAnsi"/>
          <w:color w:val="000000" w:themeColor="text1"/>
        </w:rPr>
        <w:t xml:space="preserve">Build </w:t>
      </w:r>
      <w:r w:rsidRPr="0068028D">
        <w:rPr>
          <w:rFonts w:asciiTheme="minorHAnsi" w:eastAsia="Cambria" w:hAnsiTheme="minorHAnsi" w:cstheme="minorHAnsi"/>
          <w:b/>
          <w:color w:val="000000" w:themeColor="text1"/>
        </w:rPr>
        <w:t>REST/SOAP</w:t>
      </w:r>
      <w:r w:rsidRPr="0068028D">
        <w:rPr>
          <w:rFonts w:asciiTheme="minorHAnsi" w:eastAsia="Cambria" w:hAnsiTheme="minorHAnsi" w:cstheme="minorHAnsi"/>
          <w:color w:val="000000" w:themeColor="text1"/>
        </w:rPr>
        <w:t xml:space="preserve"> based Services for all user-based operations like enroll user, modifying user and authenticate user depending on risk factor of the user login.</w:t>
      </w:r>
    </w:p>
    <w:p w14:paraId="5E89D519" w14:textId="77777777" w:rsidR="00BD3347" w:rsidRPr="0068028D" w:rsidRDefault="00BD3347" w:rsidP="00EE1DD5">
      <w:pPr>
        <w:pStyle w:val="NoSpacing"/>
        <w:numPr>
          <w:ilvl w:val="0"/>
          <w:numId w:val="10"/>
        </w:numPr>
        <w:ind w:left="360"/>
        <w:jc w:val="both"/>
        <w:rPr>
          <w:rFonts w:asciiTheme="minorHAnsi" w:eastAsia="Cambria" w:hAnsiTheme="minorHAnsi" w:cstheme="minorHAnsi"/>
          <w:color w:val="000000" w:themeColor="text1"/>
        </w:rPr>
      </w:pPr>
      <w:r w:rsidRPr="0068028D">
        <w:rPr>
          <w:rFonts w:asciiTheme="minorHAnsi" w:eastAsia="Cambria" w:hAnsiTheme="minorHAnsi" w:cstheme="minorHAnsi"/>
          <w:color w:val="000000" w:themeColor="text1"/>
        </w:rPr>
        <w:t xml:space="preserve">Developed and consumed </w:t>
      </w:r>
      <w:r w:rsidRPr="0068028D">
        <w:rPr>
          <w:rFonts w:asciiTheme="minorHAnsi" w:eastAsia="Cambria" w:hAnsiTheme="minorHAnsi" w:cstheme="minorHAnsi"/>
          <w:b/>
          <w:color w:val="000000" w:themeColor="text1"/>
        </w:rPr>
        <w:t xml:space="preserve">REST </w:t>
      </w:r>
      <w:r w:rsidRPr="0068028D">
        <w:rPr>
          <w:rFonts w:asciiTheme="minorHAnsi" w:eastAsia="Cambria" w:hAnsiTheme="minorHAnsi" w:cstheme="minorHAnsi"/>
          <w:color w:val="000000" w:themeColor="text1"/>
        </w:rPr>
        <w:t>based Web services to allow communication between the applications.</w:t>
      </w:r>
    </w:p>
    <w:p w14:paraId="68C106CE" w14:textId="77777777" w:rsidR="00BD3347" w:rsidRPr="0068028D" w:rsidRDefault="00BD3347" w:rsidP="00EE1DD5">
      <w:pPr>
        <w:pStyle w:val="NoSpacing"/>
        <w:numPr>
          <w:ilvl w:val="0"/>
          <w:numId w:val="10"/>
        </w:numPr>
        <w:ind w:left="360"/>
        <w:jc w:val="both"/>
        <w:rPr>
          <w:rFonts w:asciiTheme="minorHAnsi" w:hAnsiTheme="minorHAnsi" w:cstheme="minorHAnsi"/>
          <w:color w:val="000000" w:themeColor="text1"/>
        </w:rPr>
      </w:pPr>
      <w:r w:rsidRPr="0068028D">
        <w:rPr>
          <w:rFonts w:asciiTheme="minorHAnsi" w:eastAsia="Cambria" w:hAnsiTheme="minorHAnsi" w:cstheme="minorHAnsi"/>
          <w:color w:val="000000" w:themeColor="text1"/>
        </w:rPr>
        <w:t xml:space="preserve">Designed and developed business and persistence layer components using </w:t>
      </w:r>
      <w:r w:rsidRPr="0068028D">
        <w:rPr>
          <w:rFonts w:asciiTheme="minorHAnsi" w:eastAsia="Cambria" w:hAnsiTheme="minorHAnsi" w:cstheme="minorHAnsi"/>
          <w:b/>
          <w:color w:val="000000" w:themeColor="text1"/>
        </w:rPr>
        <w:t>Spring IOC</w:t>
      </w:r>
      <w:r w:rsidRPr="0068028D">
        <w:rPr>
          <w:rFonts w:asciiTheme="minorHAnsi" w:eastAsia="Cambria" w:hAnsiTheme="minorHAnsi" w:cstheme="minorHAnsi"/>
          <w:color w:val="000000" w:themeColor="text1"/>
        </w:rPr>
        <w:t xml:space="preserve"> and </w:t>
      </w:r>
      <w:r w:rsidRPr="0068028D">
        <w:rPr>
          <w:rFonts w:asciiTheme="minorHAnsi" w:eastAsia="Cambria" w:hAnsiTheme="minorHAnsi" w:cstheme="minorHAnsi"/>
          <w:b/>
          <w:color w:val="000000" w:themeColor="text1"/>
        </w:rPr>
        <w:t>Hibernate</w:t>
      </w:r>
      <w:r w:rsidRPr="0068028D">
        <w:rPr>
          <w:rFonts w:asciiTheme="minorHAnsi" w:eastAsia="Cambria" w:hAnsiTheme="minorHAnsi" w:cstheme="minorHAnsi"/>
          <w:color w:val="000000" w:themeColor="text1"/>
        </w:rPr>
        <w:t xml:space="preserve"> and </w:t>
      </w:r>
      <w:r w:rsidRPr="0068028D">
        <w:rPr>
          <w:rFonts w:asciiTheme="minorHAnsi" w:eastAsia="Cambria" w:hAnsiTheme="minorHAnsi" w:cstheme="minorHAnsi"/>
          <w:b/>
          <w:color w:val="000000" w:themeColor="text1"/>
        </w:rPr>
        <w:t xml:space="preserve">Spring </w:t>
      </w:r>
      <w:r w:rsidRPr="0068028D">
        <w:rPr>
          <w:rFonts w:asciiTheme="minorHAnsi" w:eastAsia="Cambria" w:hAnsiTheme="minorHAnsi" w:cstheme="minorHAnsi"/>
          <w:color w:val="000000" w:themeColor="text1"/>
        </w:rPr>
        <w:t>framework</w:t>
      </w:r>
      <w:r w:rsidRPr="0068028D">
        <w:rPr>
          <w:rFonts w:asciiTheme="minorHAnsi" w:eastAsia="Cambria" w:hAnsiTheme="minorHAnsi" w:cstheme="minorHAnsi"/>
          <w:bCs/>
          <w:color w:val="000000" w:themeColor="text1"/>
        </w:rPr>
        <w:t>.</w:t>
      </w:r>
    </w:p>
    <w:p w14:paraId="502F0E29" w14:textId="77777777" w:rsidR="00BD3347" w:rsidRPr="0068028D" w:rsidRDefault="00BD3347" w:rsidP="00EE1DD5">
      <w:pPr>
        <w:pStyle w:val="NormalWeb"/>
        <w:numPr>
          <w:ilvl w:val="0"/>
          <w:numId w:val="10"/>
        </w:numPr>
        <w:spacing w:before="0" w:beforeAutospacing="0" w:after="0" w:afterAutospacing="0"/>
        <w:ind w:left="360"/>
        <w:jc w:val="both"/>
        <w:rPr>
          <w:rFonts w:asciiTheme="minorHAnsi" w:eastAsia="Cambria" w:hAnsiTheme="minorHAnsi" w:cstheme="minorHAnsi"/>
          <w:color w:val="000000" w:themeColor="text1"/>
          <w:sz w:val="22"/>
          <w:szCs w:val="22"/>
        </w:rPr>
      </w:pPr>
      <w:r w:rsidRPr="0068028D">
        <w:rPr>
          <w:rFonts w:asciiTheme="minorHAnsi" w:eastAsia="Cambria" w:hAnsiTheme="minorHAnsi" w:cstheme="minorHAnsi"/>
          <w:color w:val="000000" w:themeColor="text1"/>
          <w:sz w:val="22"/>
          <w:szCs w:val="22"/>
        </w:rPr>
        <w:lastRenderedPageBreak/>
        <w:t xml:space="preserve">Used </w:t>
      </w:r>
      <w:r w:rsidRPr="0068028D">
        <w:rPr>
          <w:rFonts w:asciiTheme="minorHAnsi" w:eastAsia="Cambria" w:hAnsiTheme="minorHAnsi" w:cstheme="minorHAnsi"/>
          <w:b/>
          <w:color w:val="000000" w:themeColor="text1"/>
          <w:sz w:val="22"/>
          <w:szCs w:val="22"/>
        </w:rPr>
        <w:t xml:space="preserve">Hibernate </w:t>
      </w:r>
      <w:r w:rsidRPr="0068028D">
        <w:rPr>
          <w:rFonts w:asciiTheme="minorHAnsi" w:eastAsia="Cambria" w:hAnsiTheme="minorHAnsi" w:cstheme="minorHAnsi"/>
          <w:color w:val="000000" w:themeColor="text1"/>
          <w:sz w:val="22"/>
          <w:szCs w:val="22"/>
        </w:rPr>
        <w:t xml:space="preserve">as </w:t>
      </w:r>
      <w:r w:rsidRPr="0068028D">
        <w:rPr>
          <w:rFonts w:asciiTheme="minorHAnsi" w:eastAsia="Cambria" w:hAnsiTheme="minorHAnsi" w:cstheme="minorHAnsi"/>
          <w:b/>
          <w:color w:val="000000" w:themeColor="text1"/>
          <w:sz w:val="22"/>
          <w:szCs w:val="22"/>
        </w:rPr>
        <w:t>ORM</w:t>
      </w:r>
      <w:r w:rsidRPr="0068028D">
        <w:rPr>
          <w:rFonts w:asciiTheme="minorHAnsi" w:eastAsia="Cambria" w:hAnsiTheme="minorHAnsi" w:cstheme="minorHAnsi"/>
          <w:color w:val="000000" w:themeColor="text1"/>
          <w:sz w:val="22"/>
          <w:szCs w:val="22"/>
        </w:rPr>
        <w:t xml:space="preserve"> tool for data persistence and retrieval of data like information of current customer enrolment etc.</w:t>
      </w:r>
    </w:p>
    <w:p w14:paraId="383F285E" w14:textId="77777777" w:rsidR="00BD3347" w:rsidRPr="0068028D" w:rsidRDefault="00BD3347" w:rsidP="00EE1DD5">
      <w:pPr>
        <w:pStyle w:val="ListParagraph"/>
        <w:numPr>
          <w:ilvl w:val="0"/>
          <w:numId w:val="10"/>
        </w:numPr>
        <w:spacing w:after="0" w:line="240" w:lineRule="auto"/>
        <w:ind w:left="360" w:right="90"/>
        <w:jc w:val="both"/>
        <w:rPr>
          <w:rFonts w:asciiTheme="minorHAnsi" w:hAnsiTheme="minorHAnsi" w:cstheme="minorHAnsi"/>
          <w:b/>
          <w:color w:val="000000" w:themeColor="text1"/>
        </w:rPr>
      </w:pPr>
      <w:r w:rsidRPr="0068028D">
        <w:rPr>
          <w:rStyle w:val="Strong"/>
          <w:rFonts w:asciiTheme="minorHAnsi" w:hAnsiTheme="minorHAnsi" w:cstheme="minorHAnsi"/>
          <w:color w:val="000000" w:themeColor="text1"/>
        </w:rPr>
        <w:t>Experienced HQL, Named Parameters, Named Queries and Interfaces such as Expression, Query and Criteria for implementation of Hibernate template and extensively used Hibernate Cache.</w:t>
      </w:r>
    </w:p>
    <w:p w14:paraId="69FC6015" w14:textId="77777777" w:rsidR="00BD3347" w:rsidRPr="0068028D" w:rsidRDefault="00BD3347" w:rsidP="00EE1DD5">
      <w:pPr>
        <w:pStyle w:val="NoSpacing"/>
        <w:numPr>
          <w:ilvl w:val="0"/>
          <w:numId w:val="10"/>
        </w:numPr>
        <w:ind w:left="360"/>
        <w:jc w:val="both"/>
        <w:rPr>
          <w:rFonts w:asciiTheme="minorHAnsi" w:eastAsia="Cambria" w:hAnsiTheme="minorHAnsi" w:cstheme="minorHAnsi"/>
          <w:color w:val="000000" w:themeColor="text1"/>
        </w:rPr>
      </w:pPr>
      <w:r w:rsidRPr="0068028D">
        <w:rPr>
          <w:rFonts w:asciiTheme="minorHAnsi" w:eastAsia="Cambria" w:hAnsiTheme="minorHAnsi" w:cstheme="minorHAnsi"/>
          <w:color w:val="000000" w:themeColor="text1"/>
        </w:rPr>
        <w:t xml:space="preserve">Wrote complex </w:t>
      </w:r>
      <w:r w:rsidRPr="0068028D">
        <w:rPr>
          <w:rFonts w:asciiTheme="minorHAnsi" w:eastAsia="Cambria" w:hAnsiTheme="minorHAnsi" w:cstheme="minorHAnsi"/>
          <w:b/>
          <w:color w:val="000000" w:themeColor="text1"/>
        </w:rPr>
        <w:t xml:space="preserve">SQL </w:t>
      </w:r>
      <w:r w:rsidRPr="0068028D">
        <w:rPr>
          <w:rFonts w:asciiTheme="minorHAnsi" w:eastAsia="Cambria" w:hAnsiTheme="minorHAnsi" w:cstheme="minorHAnsi"/>
          <w:color w:val="000000" w:themeColor="text1"/>
        </w:rPr>
        <w:t xml:space="preserve">queries, Stored Procedures using </w:t>
      </w:r>
      <w:r w:rsidRPr="0068028D">
        <w:rPr>
          <w:rFonts w:asciiTheme="minorHAnsi" w:eastAsia="Cambria" w:hAnsiTheme="minorHAnsi" w:cstheme="minorHAnsi"/>
          <w:b/>
          <w:color w:val="000000" w:themeColor="text1"/>
        </w:rPr>
        <w:t xml:space="preserve">SQL developer </w:t>
      </w:r>
      <w:r w:rsidRPr="0068028D">
        <w:rPr>
          <w:rFonts w:asciiTheme="minorHAnsi" w:eastAsia="Cambria" w:hAnsiTheme="minorHAnsi" w:cstheme="minorHAnsi"/>
          <w:color w:val="000000" w:themeColor="text1"/>
        </w:rPr>
        <w:t>&amp;</w:t>
      </w:r>
      <w:r w:rsidRPr="0068028D">
        <w:rPr>
          <w:rFonts w:asciiTheme="minorHAnsi" w:eastAsia="Cambria" w:hAnsiTheme="minorHAnsi" w:cstheme="minorHAnsi"/>
          <w:b/>
          <w:color w:val="000000" w:themeColor="text1"/>
        </w:rPr>
        <w:t>TOAD</w:t>
      </w:r>
      <w:r w:rsidRPr="0068028D">
        <w:rPr>
          <w:rFonts w:asciiTheme="minorHAnsi" w:eastAsia="Cambria" w:hAnsiTheme="minorHAnsi" w:cstheme="minorHAnsi"/>
          <w:color w:val="000000" w:themeColor="text1"/>
        </w:rPr>
        <w:t xml:space="preserve">, executed on </w:t>
      </w:r>
      <w:r w:rsidRPr="0068028D">
        <w:rPr>
          <w:rFonts w:asciiTheme="minorHAnsi" w:eastAsia="Cambria" w:hAnsiTheme="minorHAnsi" w:cstheme="minorHAnsi"/>
          <w:b/>
          <w:color w:val="000000" w:themeColor="text1"/>
        </w:rPr>
        <w:t>Oracle</w:t>
      </w:r>
      <w:r w:rsidRPr="0068028D">
        <w:rPr>
          <w:rFonts w:asciiTheme="minorHAnsi" w:eastAsia="Cambria" w:hAnsiTheme="minorHAnsi" w:cstheme="minorHAnsi"/>
          <w:color w:val="000000" w:themeColor="text1"/>
        </w:rPr>
        <w:t xml:space="preserve"> DB.</w:t>
      </w:r>
    </w:p>
    <w:p w14:paraId="11FEFFD7" w14:textId="77777777" w:rsidR="00BD3347" w:rsidRPr="0068028D" w:rsidRDefault="00BD3347" w:rsidP="00EE1DD5">
      <w:pPr>
        <w:pStyle w:val="ListParagraph"/>
        <w:numPr>
          <w:ilvl w:val="0"/>
          <w:numId w:val="10"/>
        </w:numPr>
        <w:spacing w:after="0" w:line="240" w:lineRule="auto"/>
        <w:ind w:left="360" w:right="90"/>
        <w:jc w:val="both"/>
        <w:rPr>
          <w:rFonts w:asciiTheme="minorHAnsi" w:hAnsiTheme="minorHAnsi" w:cstheme="minorHAnsi"/>
          <w:color w:val="000000" w:themeColor="text1"/>
        </w:rPr>
      </w:pPr>
      <w:r w:rsidRPr="0068028D">
        <w:rPr>
          <w:rFonts w:asciiTheme="minorHAnsi" w:hAnsiTheme="minorHAnsi" w:cstheme="minorHAnsi"/>
          <w:color w:val="000000" w:themeColor="text1"/>
        </w:rPr>
        <w:t xml:space="preserve">Deployed </w:t>
      </w:r>
      <w:r w:rsidRPr="0068028D">
        <w:rPr>
          <w:rFonts w:asciiTheme="minorHAnsi" w:hAnsiTheme="minorHAnsi" w:cstheme="minorHAnsi"/>
          <w:b/>
          <w:color w:val="000000" w:themeColor="text1"/>
        </w:rPr>
        <w:t>Spring Boot</w:t>
      </w:r>
      <w:r w:rsidRPr="0068028D">
        <w:rPr>
          <w:rFonts w:asciiTheme="minorHAnsi" w:hAnsiTheme="minorHAnsi" w:cstheme="minorHAnsi"/>
          <w:color w:val="000000" w:themeColor="text1"/>
        </w:rPr>
        <w:t xml:space="preserve"> based microservices into </w:t>
      </w:r>
      <w:r w:rsidRPr="0068028D">
        <w:rPr>
          <w:rFonts w:asciiTheme="minorHAnsi" w:hAnsiTheme="minorHAnsi" w:cstheme="minorHAnsi"/>
          <w:b/>
          <w:color w:val="000000" w:themeColor="text1"/>
        </w:rPr>
        <w:t>Docker container</w:t>
      </w:r>
      <w:r w:rsidRPr="0068028D">
        <w:rPr>
          <w:rFonts w:asciiTheme="minorHAnsi" w:hAnsiTheme="minorHAnsi" w:cstheme="minorHAnsi"/>
          <w:color w:val="000000" w:themeColor="text1"/>
        </w:rPr>
        <w:t xml:space="preserve"> using </w:t>
      </w:r>
      <w:r w:rsidRPr="0068028D">
        <w:rPr>
          <w:rFonts w:asciiTheme="minorHAnsi" w:hAnsiTheme="minorHAnsi" w:cstheme="minorHAnsi"/>
          <w:b/>
          <w:color w:val="000000" w:themeColor="text1"/>
        </w:rPr>
        <w:t>Amazon EC2</w:t>
      </w:r>
      <w:r w:rsidRPr="0068028D">
        <w:rPr>
          <w:rFonts w:asciiTheme="minorHAnsi" w:hAnsiTheme="minorHAnsi" w:cstheme="minorHAnsi"/>
          <w:color w:val="000000" w:themeColor="text1"/>
        </w:rPr>
        <w:t xml:space="preserve"> container services.</w:t>
      </w:r>
    </w:p>
    <w:p w14:paraId="7EA99865" w14:textId="77777777" w:rsidR="00BD3347" w:rsidRPr="0068028D" w:rsidRDefault="00BD3347" w:rsidP="00EE1DD5">
      <w:pPr>
        <w:pStyle w:val="ListParagraph"/>
        <w:numPr>
          <w:ilvl w:val="0"/>
          <w:numId w:val="10"/>
        </w:numPr>
        <w:tabs>
          <w:tab w:val="left" w:pos="8640"/>
        </w:tabs>
        <w:spacing w:after="0" w:line="240" w:lineRule="auto"/>
        <w:ind w:left="360" w:right="90"/>
        <w:jc w:val="both"/>
        <w:rPr>
          <w:rFonts w:asciiTheme="minorHAnsi" w:hAnsiTheme="minorHAnsi" w:cstheme="minorHAnsi"/>
          <w:color w:val="000000" w:themeColor="text1"/>
        </w:rPr>
      </w:pPr>
      <w:r w:rsidRPr="0068028D">
        <w:rPr>
          <w:rFonts w:asciiTheme="minorHAnsi" w:hAnsiTheme="minorHAnsi" w:cstheme="minorHAnsi"/>
          <w:color w:val="000000" w:themeColor="text1"/>
        </w:rPr>
        <w:t xml:space="preserve">Used </w:t>
      </w:r>
      <w:r w:rsidRPr="0068028D">
        <w:rPr>
          <w:rFonts w:asciiTheme="minorHAnsi" w:hAnsiTheme="minorHAnsi" w:cstheme="minorHAnsi"/>
          <w:b/>
          <w:bCs/>
          <w:color w:val="000000" w:themeColor="text1"/>
        </w:rPr>
        <w:t>Amazon Web Services (AWS)</w:t>
      </w:r>
      <w:r w:rsidRPr="0068028D">
        <w:rPr>
          <w:rFonts w:asciiTheme="minorHAnsi" w:hAnsiTheme="minorHAnsi" w:cstheme="minorHAnsi"/>
          <w:color w:val="000000" w:themeColor="text1"/>
        </w:rPr>
        <w:t xml:space="preserve"> like </w:t>
      </w:r>
      <w:r w:rsidRPr="0068028D">
        <w:rPr>
          <w:rFonts w:asciiTheme="minorHAnsi" w:hAnsiTheme="minorHAnsi" w:cstheme="minorHAnsi"/>
          <w:b/>
          <w:bCs/>
          <w:color w:val="000000" w:themeColor="text1"/>
        </w:rPr>
        <w:t>EC2, S3, cloud watch and Elastic Bean Stalk</w:t>
      </w:r>
      <w:r w:rsidRPr="0068028D">
        <w:rPr>
          <w:rFonts w:asciiTheme="minorHAnsi" w:hAnsiTheme="minorHAnsi" w:cstheme="minorHAnsi"/>
          <w:color w:val="000000" w:themeColor="text1"/>
        </w:rPr>
        <w:t xml:space="preserve"> for code deployment</w:t>
      </w:r>
    </w:p>
    <w:p w14:paraId="4B484ADC" w14:textId="77777777" w:rsidR="00E2582E" w:rsidRPr="0068028D" w:rsidRDefault="00BD3347" w:rsidP="00EE1DD5">
      <w:pPr>
        <w:pStyle w:val="guru"/>
        <w:numPr>
          <w:ilvl w:val="0"/>
          <w:numId w:val="10"/>
        </w:numPr>
        <w:ind w:left="360"/>
        <w:rPr>
          <w:b/>
          <w:color w:val="000000" w:themeColor="text1"/>
        </w:rPr>
      </w:pPr>
      <w:r w:rsidRPr="0068028D">
        <w:rPr>
          <w:rStyle w:val="Strong"/>
          <w:color w:val="000000" w:themeColor="text1"/>
        </w:rPr>
        <w:t>Experience with building Docker Images and running them on Docker container.</w:t>
      </w:r>
    </w:p>
    <w:p w14:paraId="2F6CB09E" w14:textId="77777777" w:rsidR="00BD3347" w:rsidRPr="0068028D" w:rsidRDefault="00BD3347" w:rsidP="00EE1DD5">
      <w:pPr>
        <w:pStyle w:val="NormalWeb"/>
        <w:numPr>
          <w:ilvl w:val="0"/>
          <w:numId w:val="10"/>
        </w:numPr>
        <w:spacing w:before="0" w:beforeAutospacing="0" w:after="0" w:afterAutospacing="0"/>
        <w:ind w:left="360"/>
        <w:jc w:val="both"/>
        <w:rPr>
          <w:rFonts w:asciiTheme="minorHAnsi" w:eastAsia="Cambria" w:hAnsiTheme="minorHAnsi" w:cstheme="minorHAnsi"/>
          <w:color w:val="000000" w:themeColor="text1"/>
          <w:sz w:val="22"/>
          <w:szCs w:val="22"/>
        </w:rPr>
      </w:pPr>
      <w:r w:rsidRPr="0068028D">
        <w:rPr>
          <w:rFonts w:asciiTheme="minorHAnsi" w:eastAsia="Cambria" w:hAnsiTheme="minorHAnsi" w:cstheme="minorHAnsi"/>
          <w:color w:val="000000" w:themeColor="text1"/>
          <w:sz w:val="22"/>
          <w:szCs w:val="22"/>
        </w:rPr>
        <w:t>Performed the technical design reviews and code reviews.</w:t>
      </w:r>
    </w:p>
    <w:p w14:paraId="77C056F1" w14:textId="77777777" w:rsidR="00286543" w:rsidRPr="0068028D" w:rsidRDefault="00BD3347" w:rsidP="00EE1DD5">
      <w:pPr>
        <w:pStyle w:val="guru"/>
        <w:numPr>
          <w:ilvl w:val="0"/>
          <w:numId w:val="10"/>
        </w:numPr>
        <w:ind w:left="360"/>
        <w:rPr>
          <w:color w:val="000000" w:themeColor="text1"/>
        </w:rPr>
      </w:pPr>
      <w:r w:rsidRPr="0068028D">
        <w:rPr>
          <w:color w:val="000000" w:themeColor="text1"/>
        </w:rPr>
        <w:t xml:space="preserve">Developed </w:t>
      </w:r>
      <w:r w:rsidRPr="0068028D">
        <w:rPr>
          <w:b/>
          <w:color w:val="000000" w:themeColor="text1"/>
        </w:rPr>
        <w:t xml:space="preserve">unit testing </w:t>
      </w:r>
      <w:r w:rsidRPr="0068028D">
        <w:rPr>
          <w:color w:val="000000" w:themeColor="text1"/>
        </w:rPr>
        <w:t xml:space="preserve">framework using </w:t>
      </w:r>
      <w:r w:rsidRPr="0068028D">
        <w:rPr>
          <w:b/>
          <w:color w:val="000000" w:themeColor="text1"/>
        </w:rPr>
        <w:t>JUnit</w:t>
      </w:r>
      <w:r w:rsidRPr="0068028D">
        <w:rPr>
          <w:color w:val="000000" w:themeColor="text1"/>
        </w:rPr>
        <w:t xml:space="preserve"> test cases for continuous integration testing and used </w:t>
      </w:r>
      <w:proofErr w:type="spellStart"/>
      <w:r w:rsidRPr="0068028D">
        <w:rPr>
          <w:b/>
          <w:color w:val="000000" w:themeColor="text1"/>
        </w:rPr>
        <w:t>JTest</w:t>
      </w:r>
      <w:proofErr w:type="spellEnd"/>
      <w:r w:rsidRPr="0068028D">
        <w:rPr>
          <w:color w:val="000000" w:themeColor="text1"/>
        </w:rPr>
        <w:t xml:space="preserve"> Tool for performance testing.</w:t>
      </w:r>
    </w:p>
    <w:p w14:paraId="28D44893" w14:textId="77777777" w:rsidR="00A57885" w:rsidRPr="0068028D" w:rsidRDefault="00286543" w:rsidP="00EE1DD5">
      <w:pPr>
        <w:pStyle w:val="guru"/>
        <w:numPr>
          <w:ilvl w:val="0"/>
          <w:numId w:val="10"/>
        </w:numPr>
        <w:ind w:left="360"/>
        <w:rPr>
          <w:color w:val="000000" w:themeColor="text1"/>
        </w:rPr>
      </w:pPr>
      <w:r w:rsidRPr="0068028D">
        <w:t xml:space="preserve">Created the </w:t>
      </w:r>
      <w:r w:rsidRPr="0068028D">
        <w:rPr>
          <w:b/>
        </w:rPr>
        <w:t>Docker</w:t>
      </w:r>
      <w:r w:rsidRPr="0068028D">
        <w:t xml:space="preserve"> containers and </w:t>
      </w:r>
      <w:r w:rsidRPr="0068028D">
        <w:rPr>
          <w:b/>
        </w:rPr>
        <w:t>Docker</w:t>
      </w:r>
      <w:r w:rsidRPr="0068028D">
        <w:t xml:space="preserve"> consoles for managing the application life cycle.</w:t>
      </w:r>
    </w:p>
    <w:p w14:paraId="72F0EDF7" w14:textId="77777777" w:rsidR="00286543" w:rsidRPr="0068028D" w:rsidRDefault="00286543" w:rsidP="00EE1DD5">
      <w:pPr>
        <w:pStyle w:val="guru"/>
        <w:numPr>
          <w:ilvl w:val="0"/>
          <w:numId w:val="10"/>
        </w:numPr>
        <w:ind w:left="360"/>
        <w:rPr>
          <w:color w:val="000000" w:themeColor="text1"/>
        </w:rPr>
      </w:pPr>
      <w:r w:rsidRPr="0068028D">
        <w:t xml:space="preserve">Containerized Microservices by creating </w:t>
      </w:r>
      <w:r w:rsidRPr="0068028D">
        <w:rPr>
          <w:b/>
        </w:rPr>
        <w:t>Docker images</w:t>
      </w:r>
      <w:r w:rsidRPr="0068028D">
        <w:t xml:space="preserve"> from </w:t>
      </w:r>
      <w:r w:rsidRPr="0068028D">
        <w:rPr>
          <w:b/>
        </w:rPr>
        <w:t>Docker file</w:t>
      </w:r>
      <w:r w:rsidRPr="0068028D">
        <w:t xml:space="preserve"> collaborated with development support team to set up a continuous deployment environment using </w:t>
      </w:r>
      <w:r w:rsidRPr="0068028D">
        <w:rPr>
          <w:b/>
        </w:rPr>
        <w:t>Docker</w:t>
      </w:r>
      <w:r w:rsidRPr="0068028D">
        <w:t>.</w:t>
      </w:r>
    </w:p>
    <w:p w14:paraId="1FE61046" w14:textId="77777777" w:rsidR="00BD3347" w:rsidRPr="0068028D" w:rsidRDefault="00BD3347" w:rsidP="00EE1DD5">
      <w:pPr>
        <w:pStyle w:val="ListParagraph"/>
        <w:numPr>
          <w:ilvl w:val="0"/>
          <w:numId w:val="10"/>
        </w:numPr>
        <w:shd w:val="clear" w:color="auto" w:fill="FFFFFF"/>
        <w:spacing w:after="0" w:line="240" w:lineRule="auto"/>
        <w:ind w:left="360" w:right="90"/>
        <w:jc w:val="both"/>
        <w:rPr>
          <w:rStyle w:val="apple-style-span"/>
          <w:rFonts w:asciiTheme="minorHAnsi" w:hAnsiTheme="minorHAnsi" w:cstheme="minorHAnsi"/>
          <w:color w:val="000000" w:themeColor="text1"/>
        </w:rPr>
      </w:pPr>
      <w:r w:rsidRPr="0068028D">
        <w:rPr>
          <w:rFonts w:asciiTheme="minorHAnsi" w:hAnsiTheme="minorHAnsi" w:cstheme="minorHAnsi"/>
          <w:color w:val="000000" w:themeColor="text1"/>
        </w:rPr>
        <w:t xml:space="preserve">Used </w:t>
      </w:r>
      <w:r w:rsidRPr="0068028D">
        <w:rPr>
          <w:rFonts w:asciiTheme="minorHAnsi" w:hAnsiTheme="minorHAnsi" w:cstheme="minorHAnsi"/>
          <w:b/>
          <w:color w:val="000000" w:themeColor="text1"/>
        </w:rPr>
        <w:t>JIRA</w:t>
      </w:r>
      <w:r w:rsidRPr="0068028D">
        <w:rPr>
          <w:rFonts w:asciiTheme="minorHAnsi" w:hAnsiTheme="minorHAnsi" w:cstheme="minorHAnsi"/>
          <w:color w:val="000000" w:themeColor="text1"/>
        </w:rPr>
        <w:t xml:space="preserve"> to assign, track, report and audit the issues in the application.</w:t>
      </w:r>
    </w:p>
    <w:p w14:paraId="580B0480" w14:textId="77777777" w:rsidR="00BD3347" w:rsidRPr="0068028D" w:rsidRDefault="00BD3347" w:rsidP="00EE1DD5">
      <w:pPr>
        <w:pStyle w:val="ListParagraph"/>
        <w:numPr>
          <w:ilvl w:val="0"/>
          <w:numId w:val="10"/>
        </w:numPr>
        <w:spacing w:after="0" w:line="240" w:lineRule="auto"/>
        <w:ind w:left="360" w:right="90"/>
        <w:jc w:val="both"/>
        <w:rPr>
          <w:rStyle w:val="Strong"/>
          <w:rFonts w:asciiTheme="minorHAnsi" w:hAnsiTheme="minorHAnsi" w:cstheme="minorHAnsi"/>
          <w:b w:val="0"/>
          <w:bCs w:val="0"/>
          <w:color w:val="000000" w:themeColor="text1"/>
        </w:rPr>
      </w:pPr>
      <w:r w:rsidRPr="0068028D">
        <w:rPr>
          <w:rFonts w:asciiTheme="minorHAnsi" w:hAnsiTheme="minorHAnsi" w:cstheme="minorHAnsi"/>
          <w:color w:val="000000" w:themeColor="text1"/>
          <w:shd w:val="clear" w:color="auto" w:fill="FFFFFF"/>
        </w:rPr>
        <w:t xml:space="preserve">Configured and administered </w:t>
      </w:r>
      <w:r w:rsidRPr="0068028D">
        <w:rPr>
          <w:rFonts w:asciiTheme="minorHAnsi" w:hAnsiTheme="minorHAnsi" w:cstheme="minorHAnsi"/>
          <w:b/>
          <w:color w:val="000000" w:themeColor="text1"/>
          <w:shd w:val="clear" w:color="auto" w:fill="FFFFFF"/>
        </w:rPr>
        <w:t xml:space="preserve">Jenkins </w:t>
      </w:r>
      <w:r w:rsidRPr="0068028D">
        <w:rPr>
          <w:rFonts w:asciiTheme="minorHAnsi" w:hAnsiTheme="minorHAnsi" w:cstheme="minorHAnsi"/>
          <w:color w:val="000000" w:themeColor="text1"/>
          <w:shd w:val="clear" w:color="auto" w:fill="FFFFFF"/>
        </w:rPr>
        <w:t>for</w:t>
      </w:r>
      <w:r w:rsidRPr="0068028D">
        <w:rPr>
          <w:rFonts w:asciiTheme="minorHAnsi" w:hAnsiTheme="minorHAnsi" w:cstheme="minorHAnsi"/>
          <w:b/>
          <w:color w:val="000000" w:themeColor="text1"/>
          <w:shd w:val="clear" w:color="auto" w:fill="FFFFFF"/>
        </w:rPr>
        <w:t xml:space="preserve"> CI/CD </w:t>
      </w:r>
      <w:r w:rsidRPr="0068028D">
        <w:rPr>
          <w:rFonts w:asciiTheme="minorHAnsi" w:hAnsiTheme="minorHAnsi" w:cstheme="minorHAnsi"/>
          <w:color w:val="000000" w:themeColor="text1"/>
          <w:shd w:val="clear" w:color="auto" w:fill="FFFFFF"/>
        </w:rPr>
        <w:t xml:space="preserve">into </w:t>
      </w:r>
      <w:r w:rsidRPr="0068028D">
        <w:rPr>
          <w:rFonts w:asciiTheme="minorHAnsi" w:hAnsiTheme="minorHAnsi" w:cstheme="minorHAnsi"/>
          <w:b/>
          <w:color w:val="000000" w:themeColor="text1"/>
          <w:shd w:val="clear" w:color="auto" w:fill="FFFFFF"/>
        </w:rPr>
        <w:t>Tomcat</w:t>
      </w:r>
      <w:r w:rsidRPr="0068028D">
        <w:rPr>
          <w:rFonts w:asciiTheme="minorHAnsi" w:hAnsiTheme="minorHAnsi" w:cstheme="minorHAnsi"/>
          <w:color w:val="000000" w:themeColor="text1"/>
          <w:shd w:val="clear" w:color="auto" w:fill="FFFFFF"/>
        </w:rPr>
        <w:t xml:space="preserve"> Application Server.</w:t>
      </w:r>
    </w:p>
    <w:p w14:paraId="39B88FBF" w14:textId="77777777" w:rsidR="00BD3347" w:rsidRPr="0068028D" w:rsidRDefault="00BD3347" w:rsidP="00EE1DD5">
      <w:pPr>
        <w:pStyle w:val="ListParagraph"/>
        <w:numPr>
          <w:ilvl w:val="0"/>
          <w:numId w:val="10"/>
        </w:numPr>
        <w:spacing w:after="0" w:line="240" w:lineRule="auto"/>
        <w:ind w:left="360" w:right="90"/>
        <w:jc w:val="both"/>
        <w:rPr>
          <w:rStyle w:val="Strong"/>
          <w:rFonts w:asciiTheme="minorHAnsi" w:hAnsiTheme="minorHAnsi" w:cstheme="minorHAnsi"/>
          <w:b w:val="0"/>
          <w:bCs w:val="0"/>
          <w:color w:val="000000" w:themeColor="text1"/>
        </w:rPr>
      </w:pPr>
      <w:r w:rsidRPr="0068028D">
        <w:rPr>
          <w:rStyle w:val="Strong"/>
          <w:rFonts w:asciiTheme="minorHAnsi" w:hAnsiTheme="minorHAnsi" w:cstheme="minorHAnsi"/>
          <w:color w:val="000000" w:themeColor="text1"/>
        </w:rPr>
        <w:t>Used STS for development and debugging Spring Boot applications and used GIT for version control.</w:t>
      </w:r>
    </w:p>
    <w:p w14:paraId="786F65C7" w14:textId="77777777" w:rsidR="00BD3347" w:rsidRPr="0068028D" w:rsidRDefault="00BD3347" w:rsidP="00C871BB">
      <w:pPr>
        <w:pStyle w:val="ListParagraph"/>
        <w:spacing w:after="0" w:line="240" w:lineRule="auto"/>
        <w:ind w:left="360" w:right="90"/>
        <w:jc w:val="both"/>
        <w:rPr>
          <w:rFonts w:asciiTheme="minorHAnsi" w:hAnsiTheme="minorHAnsi" w:cstheme="minorHAnsi"/>
          <w:b/>
          <w:bCs/>
          <w:color w:val="000000" w:themeColor="text1"/>
        </w:rPr>
      </w:pPr>
    </w:p>
    <w:p w14:paraId="64A089DD" w14:textId="5F432FBA" w:rsidR="00BD3347" w:rsidRDefault="00BD3347" w:rsidP="00C871BB">
      <w:pPr>
        <w:shd w:val="clear" w:color="auto" w:fill="FFFFFF"/>
        <w:ind w:right="270"/>
        <w:jc w:val="both"/>
        <w:rPr>
          <w:rFonts w:asciiTheme="minorHAnsi" w:hAnsiTheme="minorHAnsi" w:cstheme="minorHAnsi"/>
          <w:b/>
          <w:color w:val="000000" w:themeColor="text1"/>
          <w:sz w:val="22"/>
          <w:szCs w:val="22"/>
          <w:shd w:val="clear" w:color="auto" w:fill="FFFFFF"/>
        </w:rPr>
      </w:pPr>
      <w:r w:rsidRPr="0068028D">
        <w:rPr>
          <w:rFonts w:asciiTheme="minorHAnsi" w:hAnsiTheme="minorHAnsi" w:cstheme="minorHAnsi"/>
          <w:b/>
          <w:bCs/>
          <w:color w:val="000000" w:themeColor="text1"/>
          <w:sz w:val="22"/>
          <w:szCs w:val="22"/>
        </w:rPr>
        <w:t>Environment</w:t>
      </w:r>
      <w:r w:rsidRPr="0068028D">
        <w:rPr>
          <w:rFonts w:asciiTheme="minorHAnsi" w:hAnsiTheme="minorHAnsi" w:cstheme="minorHAnsi"/>
          <w:bCs/>
          <w:color w:val="000000" w:themeColor="text1"/>
          <w:sz w:val="22"/>
          <w:szCs w:val="22"/>
        </w:rPr>
        <w:t xml:space="preserve">: </w:t>
      </w:r>
      <w:r w:rsidRPr="0068028D">
        <w:rPr>
          <w:rFonts w:asciiTheme="minorHAnsi" w:hAnsiTheme="minorHAnsi" w:cstheme="minorHAnsi"/>
          <w:b/>
          <w:bCs/>
          <w:color w:val="000000" w:themeColor="text1"/>
          <w:sz w:val="22"/>
          <w:szCs w:val="22"/>
        </w:rPr>
        <w:t>Java8/J2EE, Spring Boot,</w:t>
      </w:r>
      <w:r w:rsidR="001E0DB2">
        <w:rPr>
          <w:rFonts w:asciiTheme="minorHAnsi" w:hAnsiTheme="minorHAnsi" w:cstheme="minorHAnsi"/>
          <w:b/>
          <w:bCs/>
          <w:color w:val="000000" w:themeColor="text1"/>
          <w:sz w:val="22"/>
          <w:szCs w:val="22"/>
        </w:rPr>
        <w:t xml:space="preserve"> Angular 8,</w:t>
      </w:r>
      <w:r w:rsidRPr="0068028D">
        <w:rPr>
          <w:rFonts w:asciiTheme="minorHAnsi" w:hAnsiTheme="minorHAnsi" w:cstheme="minorHAnsi"/>
          <w:b/>
          <w:bCs/>
          <w:color w:val="000000" w:themeColor="text1"/>
          <w:sz w:val="22"/>
          <w:szCs w:val="22"/>
        </w:rPr>
        <w:t xml:space="preserve"> Spring Security, Eureka, Docker, Hibernate </w:t>
      </w:r>
      <w:proofErr w:type="gramStart"/>
      <w:r w:rsidRPr="0068028D">
        <w:rPr>
          <w:rFonts w:asciiTheme="minorHAnsi" w:hAnsiTheme="minorHAnsi" w:cstheme="minorHAnsi"/>
          <w:b/>
          <w:bCs/>
          <w:color w:val="000000" w:themeColor="text1"/>
          <w:sz w:val="22"/>
          <w:szCs w:val="22"/>
        </w:rPr>
        <w:t>4.x,Microservices</w:t>
      </w:r>
      <w:proofErr w:type="gramEnd"/>
      <w:r w:rsidRPr="0068028D">
        <w:rPr>
          <w:rFonts w:asciiTheme="minorHAnsi" w:hAnsiTheme="minorHAnsi" w:cstheme="minorHAnsi"/>
          <w:b/>
          <w:bCs/>
          <w:color w:val="000000" w:themeColor="text1"/>
          <w:sz w:val="22"/>
          <w:szCs w:val="22"/>
        </w:rPr>
        <w:t xml:space="preserve">, </w:t>
      </w:r>
      <w:proofErr w:type="spellStart"/>
      <w:r w:rsidRPr="0068028D">
        <w:rPr>
          <w:rFonts w:asciiTheme="minorHAnsi" w:hAnsiTheme="minorHAnsi" w:cstheme="minorHAnsi"/>
          <w:b/>
          <w:bCs/>
          <w:color w:val="000000" w:themeColor="text1"/>
          <w:sz w:val="22"/>
          <w:szCs w:val="22"/>
        </w:rPr>
        <w:t>Hystrix</w:t>
      </w:r>
      <w:proofErr w:type="spellEnd"/>
      <w:r w:rsidRPr="0068028D">
        <w:rPr>
          <w:rFonts w:asciiTheme="minorHAnsi" w:hAnsiTheme="minorHAnsi" w:cstheme="minorHAnsi"/>
          <w:b/>
          <w:bCs/>
          <w:color w:val="000000" w:themeColor="text1"/>
          <w:sz w:val="22"/>
          <w:szCs w:val="22"/>
        </w:rPr>
        <w:t xml:space="preserve"> Dashboard, </w:t>
      </w:r>
      <w:bookmarkStart w:id="3" w:name="OLE_LINK24"/>
      <w:r w:rsidRPr="0068028D">
        <w:rPr>
          <w:rFonts w:asciiTheme="minorHAnsi" w:hAnsiTheme="minorHAnsi" w:cstheme="minorHAnsi"/>
          <w:b/>
          <w:bCs/>
          <w:color w:val="000000" w:themeColor="text1"/>
          <w:sz w:val="22"/>
          <w:szCs w:val="22"/>
        </w:rPr>
        <w:t>Oracle 12</w:t>
      </w:r>
      <w:bookmarkEnd w:id="3"/>
      <w:r w:rsidRPr="0068028D">
        <w:rPr>
          <w:rFonts w:asciiTheme="minorHAnsi" w:hAnsiTheme="minorHAnsi" w:cstheme="minorHAnsi"/>
          <w:b/>
          <w:bCs/>
          <w:color w:val="000000" w:themeColor="text1"/>
          <w:sz w:val="22"/>
          <w:szCs w:val="22"/>
        </w:rPr>
        <w:t xml:space="preserve">c, REST, Kafka, AWS IAM, Git, JIRA, </w:t>
      </w:r>
      <w:r w:rsidRPr="0068028D">
        <w:rPr>
          <w:rFonts w:asciiTheme="minorHAnsi" w:eastAsia="Cambria" w:hAnsiTheme="minorHAnsi" w:cstheme="minorHAnsi"/>
          <w:b/>
          <w:color w:val="000000" w:themeColor="text1"/>
          <w:sz w:val="22"/>
          <w:szCs w:val="22"/>
        </w:rPr>
        <w:t xml:space="preserve">Agile, Swagger, </w:t>
      </w:r>
      <w:r w:rsidRPr="0068028D">
        <w:rPr>
          <w:rFonts w:asciiTheme="minorHAnsi" w:hAnsiTheme="minorHAnsi" w:cstheme="minorHAnsi"/>
          <w:b/>
          <w:bCs/>
          <w:color w:val="000000" w:themeColor="text1"/>
          <w:sz w:val="22"/>
          <w:szCs w:val="22"/>
        </w:rPr>
        <w:t xml:space="preserve">STS, </w:t>
      </w:r>
      <w:r w:rsidRPr="0068028D">
        <w:rPr>
          <w:rFonts w:asciiTheme="minorHAnsi" w:eastAsia="Cambria" w:hAnsiTheme="minorHAnsi" w:cstheme="minorHAnsi"/>
          <w:b/>
          <w:color w:val="000000" w:themeColor="text1"/>
          <w:sz w:val="22"/>
          <w:szCs w:val="22"/>
        </w:rPr>
        <w:t>Junit</w:t>
      </w:r>
      <w:r w:rsidRPr="0068028D">
        <w:rPr>
          <w:rFonts w:asciiTheme="minorHAnsi" w:hAnsiTheme="minorHAnsi" w:cstheme="minorHAnsi"/>
          <w:b/>
          <w:bCs/>
          <w:color w:val="000000" w:themeColor="text1"/>
          <w:sz w:val="22"/>
          <w:szCs w:val="22"/>
        </w:rPr>
        <w:t xml:space="preserve">, Maven, Selenium, Jenkins, </w:t>
      </w:r>
      <w:r w:rsidRPr="0068028D">
        <w:rPr>
          <w:rFonts w:asciiTheme="minorHAnsi" w:hAnsiTheme="minorHAnsi" w:cstheme="minorHAnsi"/>
          <w:b/>
          <w:color w:val="000000" w:themeColor="text1"/>
          <w:sz w:val="22"/>
          <w:szCs w:val="22"/>
          <w:shd w:val="clear" w:color="auto" w:fill="FFFFFF"/>
        </w:rPr>
        <w:t>Tomcat.</w:t>
      </w:r>
    </w:p>
    <w:p w14:paraId="2F8AD10E" w14:textId="77777777" w:rsidR="00BE0F75" w:rsidRPr="0068028D" w:rsidRDefault="00BE0F75" w:rsidP="00C871BB">
      <w:pPr>
        <w:shd w:val="clear" w:color="auto" w:fill="FFFFFF"/>
        <w:ind w:right="270"/>
        <w:jc w:val="both"/>
        <w:rPr>
          <w:rFonts w:asciiTheme="minorHAnsi" w:hAnsiTheme="minorHAnsi" w:cstheme="minorHAnsi"/>
          <w:b/>
          <w:color w:val="000000" w:themeColor="text1"/>
          <w:sz w:val="22"/>
          <w:szCs w:val="22"/>
          <w:shd w:val="clear" w:color="auto" w:fill="FFFFFF"/>
        </w:rPr>
      </w:pPr>
    </w:p>
    <w:p w14:paraId="36388E0A" w14:textId="7906F29C" w:rsidR="00D43CC9" w:rsidRPr="0068028D" w:rsidRDefault="00D43CC9" w:rsidP="00C871BB">
      <w:pPr>
        <w:pBdr>
          <w:top w:val="single" w:sz="4" w:space="1" w:color="auto"/>
          <w:left w:val="single" w:sz="4" w:space="4" w:color="auto"/>
          <w:bottom w:val="single" w:sz="4" w:space="0" w:color="auto"/>
          <w:right w:val="single" w:sz="4" w:space="4" w:color="auto"/>
        </w:pBdr>
        <w:shd w:val="clear" w:color="auto" w:fill="D9D9D9" w:themeFill="background1" w:themeFillShade="D9"/>
        <w:spacing w:line="276" w:lineRule="auto"/>
        <w:jc w:val="both"/>
        <w:rPr>
          <w:rFonts w:asciiTheme="minorHAnsi" w:hAnsiTheme="minorHAnsi" w:cstheme="minorHAnsi"/>
          <w:b/>
          <w:sz w:val="22"/>
          <w:szCs w:val="22"/>
        </w:rPr>
      </w:pPr>
      <w:r w:rsidRPr="0068028D">
        <w:rPr>
          <w:rFonts w:asciiTheme="minorHAnsi" w:hAnsiTheme="minorHAnsi" w:cstheme="minorHAnsi"/>
          <w:b/>
          <w:sz w:val="22"/>
          <w:szCs w:val="22"/>
        </w:rPr>
        <w:t xml:space="preserve">Client: </w:t>
      </w:r>
      <w:r w:rsidR="004304D2">
        <w:rPr>
          <w:rFonts w:asciiTheme="minorHAnsi" w:hAnsiTheme="minorHAnsi" w:cstheme="minorHAnsi"/>
          <w:b/>
          <w:sz w:val="22"/>
          <w:szCs w:val="22"/>
        </w:rPr>
        <w:t>Experian</w:t>
      </w:r>
      <w:r w:rsidR="004304D2">
        <w:rPr>
          <w:rFonts w:asciiTheme="minorHAnsi" w:hAnsiTheme="minorHAnsi" w:cstheme="minorHAnsi"/>
          <w:b/>
          <w:sz w:val="22"/>
          <w:szCs w:val="22"/>
        </w:rPr>
        <w:tab/>
      </w:r>
      <w:r w:rsidR="004304D2">
        <w:rPr>
          <w:rFonts w:asciiTheme="minorHAnsi" w:hAnsiTheme="minorHAnsi" w:cstheme="minorHAnsi"/>
          <w:b/>
          <w:sz w:val="22"/>
          <w:szCs w:val="22"/>
        </w:rPr>
        <w:tab/>
      </w:r>
      <w:r w:rsidR="004304D2">
        <w:rPr>
          <w:rFonts w:asciiTheme="minorHAnsi" w:hAnsiTheme="minorHAnsi" w:cstheme="minorHAnsi"/>
          <w:b/>
          <w:sz w:val="22"/>
          <w:szCs w:val="22"/>
        </w:rPr>
        <w:tab/>
      </w:r>
      <w:r w:rsidR="004304D2">
        <w:rPr>
          <w:rFonts w:asciiTheme="minorHAnsi" w:hAnsiTheme="minorHAnsi" w:cstheme="minorHAnsi"/>
          <w:b/>
          <w:sz w:val="22"/>
          <w:szCs w:val="22"/>
        </w:rPr>
        <w:tab/>
      </w:r>
      <w:r w:rsidR="004304D2">
        <w:rPr>
          <w:rFonts w:asciiTheme="minorHAnsi" w:hAnsiTheme="minorHAnsi" w:cstheme="minorHAnsi"/>
          <w:b/>
          <w:sz w:val="22"/>
          <w:szCs w:val="22"/>
        </w:rPr>
        <w:tab/>
      </w:r>
      <w:r w:rsidR="004304D2">
        <w:rPr>
          <w:rFonts w:asciiTheme="minorHAnsi" w:hAnsiTheme="minorHAnsi" w:cstheme="minorHAnsi"/>
          <w:b/>
          <w:sz w:val="22"/>
          <w:szCs w:val="22"/>
        </w:rPr>
        <w:tab/>
      </w:r>
      <w:r w:rsidRPr="0068028D">
        <w:rPr>
          <w:rFonts w:asciiTheme="minorHAnsi" w:hAnsiTheme="minorHAnsi" w:cstheme="minorHAnsi"/>
          <w:b/>
          <w:sz w:val="22"/>
          <w:szCs w:val="22"/>
        </w:rPr>
        <w:tab/>
      </w:r>
      <w:r w:rsidRPr="0068028D">
        <w:rPr>
          <w:rFonts w:asciiTheme="minorHAnsi" w:hAnsiTheme="minorHAnsi" w:cstheme="minorHAnsi"/>
          <w:b/>
          <w:sz w:val="22"/>
          <w:szCs w:val="22"/>
        </w:rPr>
        <w:tab/>
      </w:r>
      <w:r w:rsidRPr="0068028D">
        <w:rPr>
          <w:rFonts w:asciiTheme="minorHAnsi" w:hAnsiTheme="minorHAnsi" w:cstheme="minorHAnsi"/>
          <w:b/>
          <w:sz w:val="22"/>
          <w:szCs w:val="22"/>
        </w:rPr>
        <w:tab/>
      </w:r>
      <w:r w:rsidRPr="0068028D">
        <w:rPr>
          <w:rFonts w:asciiTheme="minorHAnsi" w:hAnsiTheme="minorHAnsi" w:cstheme="minorHAnsi"/>
          <w:b/>
          <w:sz w:val="22"/>
          <w:szCs w:val="22"/>
        </w:rPr>
        <w:tab/>
      </w:r>
      <w:r w:rsidRPr="0068028D">
        <w:rPr>
          <w:rFonts w:asciiTheme="minorHAnsi" w:hAnsiTheme="minorHAnsi" w:cstheme="minorHAnsi"/>
          <w:b/>
          <w:sz w:val="22"/>
          <w:szCs w:val="22"/>
        </w:rPr>
        <w:tab/>
        <w:t xml:space="preserve"> </w:t>
      </w:r>
      <w:r w:rsidR="004304D2">
        <w:rPr>
          <w:rFonts w:asciiTheme="minorHAnsi" w:hAnsiTheme="minorHAnsi" w:cstheme="minorHAnsi"/>
          <w:b/>
          <w:sz w:val="22"/>
          <w:szCs w:val="22"/>
        </w:rPr>
        <w:t>Feb</w:t>
      </w:r>
      <w:r w:rsidRPr="0068028D">
        <w:rPr>
          <w:rFonts w:asciiTheme="minorHAnsi" w:hAnsiTheme="minorHAnsi" w:cstheme="minorHAnsi"/>
          <w:b/>
          <w:sz w:val="22"/>
          <w:szCs w:val="22"/>
        </w:rPr>
        <w:t xml:space="preserve"> 201</w:t>
      </w:r>
      <w:r w:rsidR="004304D2">
        <w:rPr>
          <w:rFonts w:asciiTheme="minorHAnsi" w:hAnsiTheme="minorHAnsi" w:cstheme="minorHAnsi"/>
          <w:b/>
          <w:sz w:val="22"/>
          <w:szCs w:val="22"/>
        </w:rPr>
        <w:t>8</w:t>
      </w:r>
      <w:r w:rsidRPr="0068028D">
        <w:rPr>
          <w:rFonts w:asciiTheme="minorHAnsi" w:hAnsiTheme="minorHAnsi" w:cstheme="minorHAnsi"/>
          <w:b/>
          <w:sz w:val="22"/>
          <w:szCs w:val="22"/>
        </w:rPr>
        <w:t xml:space="preserve"> – </w:t>
      </w:r>
      <w:r w:rsidR="004304D2">
        <w:rPr>
          <w:rFonts w:asciiTheme="minorHAnsi" w:hAnsiTheme="minorHAnsi" w:cstheme="minorHAnsi"/>
          <w:b/>
          <w:sz w:val="22"/>
          <w:szCs w:val="22"/>
        </w:rPr>
        <w:t>Mar</w:t>
      </w:r>
      <w:r w:rsidRPr="0068028D">
        <w:rPr>
          <w:rFonts w:asciiTheme="minorHAnsi" w:hAnsiTheme="minorHAnsi" w:cstheme="minorHAnsi"/>
          <w:b/>
          <w:sz w:val="22"/>
          <w:szCs w:val="22"/>
        </w:rPr>
        <w:t xml:space="preserve"> 201</w:t>
      </w:r>
      <w:r w:rsidR="004304D2">
        <w:rPr>
          <w:rFonts w:asciiTheme="minorHAnsi" w:hAnsiTheme="minorHAnsi" w:cstheme="minorHAnsi"/>
          <w:b/>
          <w:sz w:val="22"/>
          <w:szCs w:val="22"/>
        </w:rPr>
        <w:t>9</w:t>
      </w:r>
    </w:p>
    <w:p w14:paraId="32ADEA4E" w14:textId="77777777" w:rsidR="002E774C" w:rsidRPr="0068028D" w:rsidRDefault="00D43CC9" w:rsidP="00C871BB">
      <w:pPr>
        <w:pBdr>
          <w:top w:val="single" w:sz="4" w:space="1" w:color="auto"/>
          <w:left w:val="single" w:sz="4" w:space="4" w:color="auto"/>
          <w:bottom w:val="single" w:sz="4" w:space="0" w:color="auto"/>
          <w:right w:val="single" w:sz="4" w:space="4" w:color="auto"/>
        </w:pBdr>
        <w:shd w:val="clear" w:color="auto" w:fill="D9D9D9" w:themeFill="background1" w:themeFillShade="D9"/>
        <w:spacing w:line="276" w:lineRule="auto"/>
        <w:jc w:val="both"/>
        <w:rPr>
          <w:rFonts w:asciiTheme="minorHAnsi" w:hAnsiTheme="minorHAnsi" w:cstheme="minorHAnsi"/>
          <w:b/>
          <w:sz w:val="22"/>
          <w:szCs w:val="22"/>
        </w:rPr>
      </w:pPr>
      <w:r w:rsidRPr="0068028D">
        <w:rPr>
          <w:rFonts w:asciiTheme="minorHAnsi" w:hAnsiTheme="minorHAnsi" w:cstheme="minorHAnsi"/>
          <w:b/>
          <w:sz w:val="22"/>
          <w:szCs w:val="22"/>
        </w:rPr>
        <w:t>Role: Sr. Full Stack Java Developer</w:t>
      </w:r>
    </w:p>
    <w:p w14:paraId="55026F8D" w14:textId="77777777" w:rsidR="002E774C" w:rsidRPr="0068028D" w:rsidRDefault="002E774C" w:rsidP="00C871BB">
      <w:pPr>
        <w:jc w:val="both"/>
        <w:rPr>
          <w:rFonts w:asciiTheme="minorHAnsi" w:eastAsia="Calibri" w:hAnsiTheme="minorHAnsi" w:cstheme="minorHAnsi"/>
          <w:b/>
          <w:color w:val="000000"/>
          <w:sz w:val="22"/>
          <w:szCs w:val="22"/>
        </w:rPr>
      </w:pPr>
    </w:p>
    <w:p w14:paraId="597E5D6C" w14:textId="77777777" w:rsidR="002E774C" w:rsidRPr="0068028D" w:rsidRDefault="002E774C" w:rsidP="00C871BB">
      <w:pPr>
        <w:tabs>
          <w:tab w:val="left" w:pos="3510"/>
        </w:tabs>
        <w:jc w:val="both"/>
        <w:rPr>
          <w:rFonts w:asciiTheme="minorHAnsi" w:eastAsia="Calibri" w:hAnsiTheme="minorHAnsi" w:cstheme="minorHAnsi"/>
          <w:color w:val="000000"/>
          <w:sz w:val="22"/>
          <w:szCs w:val="22"/>
        </w:rPr>
      </w:pPr>
      <w:r w:rsidRPr="0068028D">
        <w:rPr>
          <w:rFonts w:asciiTheme="minorHAnsi" w:eastAsia="Calibri" w:hAnsiTheme="minorHAnsi" w:cstheme="minorHAnsi"/>
          <w:b/>
          <w:color w:val="000000"/>
          <w:sz w:val="22"/>
          <w:szCs w:val="22"/>
        </w:rPr>
        <w:t>Description</w:t>
      </w:r>
      <w:r w:rsidRPr="0068028D">
        <w:rPr>
          <w:rFonts w:asciiTheme="minorHAnsi" w:hAnsiTheme="minorHAnsi" w:cstheme="minorHAnsi"/>
          <w:b/>
          <w:color w:val="000000"/>
          <w:sz w:val="22"/>
          <w:szCs w:val="22"/>
        </w:rPr>
        <w:t xml:space="preserve">: </w:t>
      </w:r>
      <w:r w:rsidRPr="0068028D">
        <w:rPr>
          <w:rFonts w:asciiTheme="minorHAnsi" w:hAnsiTheme="minorHAnsi" w:cstheme="minorHAnsi"/>
          <w:color w:val="000000"/>
          <w:sz w:val="22"/>
          <w:szCs w:val="22"/>
        </w:rPr>
        <w:t>Rave offers customized mobile phone services and associated services. It helps communities connect and mobilize during critical events. Thousands of police and fire departments, 911 agencies, emergency medical services, schools and businesses and millions of people trust Rave to make their communities safer. Presently we are focusing on safety applications and now claims over 1,400 higher education institutions now use their emergency notification system and/or mobile safety apps.</w:t>
      </w:r>
    </w:p>
    <w:p w14:paraId="5FD2D2F9" w14:textId="77777777" w:rsidR="002E774C" w:rsidRPr="0068028D" w:rsidRDefault="002E774C" w:rsidP="00C871BB">
      <w:pPr>
        <w:tabs>
          <w:tab w:val="left" w:pos="3510"/>
        </w:tabs>
        <w:jc w:val="both"/>
        <w:rPr>
          <w:rFonts w:asciiTheme="minorHAnsi" w:eastAsia="Calibri" w:hAnsiTheme="minorHAnsi" w:cstheme="minorHAnsi"/>
          <w:color w:val="000000"/>
          <w:sz w:val="22"/>
          <w:szCs w:val="22"/>
        </w:rPr>
      </w:pPr>
    </w:p>
    <w:p w14:paraId="35F47306" w14:textId="77777777" w:rsidR="002E774C" w:rsidRPr="0068028D" w:rsidRDefault="002E774C" w:rsidP="00C871BB">
      <w:pPr>
        <w:tabs>
          <w:tab w:val="left" w:pos="3510"/>
        </w:tabs>
        <w:jc w:val="both"/>
        <w:rPr>
          <w:rFonts w:asciiTheme="minorHAnsi" w:eastAsia="Calibri" w:hAnsiTheme="minorHAnsi" w:cstheme="minorHAnsi"/>
          <w:b/>
          <w:color w:val="000000"/>
          <w:sz w:val="22"/>
          <w:szCs w:val="22"/>
          <w:u w:val="single"/>
        </w:rPr>
      </w:pPr>
      <w:r w:rsidRPr="0068028D">
        <w:rPr>
          <w:rFonts w:asciiTheme="minorHAnsi" w:eastAsia="Calibri" w:hAnsiTheme="minorHAnsi" w:cstheme="minorHAnsi"/>
          <w:b/>
          <w:color w:val="000000"/>
          <w:sz w:val="22"/>
          <w:szCs w:val="22"/>
          <w:u w:val="single"/>
        </w:rPr>
        <w:t xml:space="preserve">Responsibilities: </w:t>
      </w:r>
    </w:p>
    <w:p w14:paraId="7DED7B7A" w14:textId="77777777" w:rsidR="002E774C" w:rsidRPr="0068028D" w:rsidRDefault="002E774C" w:rsidP="00C871BB">
      <w:pPr>
        <w:tabs>
          <w:tab w:val="left" w:pos="3510"/>
        </w:tabs>
        <w:jc w:val="both"/>
        <w:rPr>
          <w:rFonts w:asciiTheme="minorHAnsi" w:eastAsia="Calibri" w:hAnsiTheme="minorHAnsi" w:cstheme="minorHAnsi"/>
          <w:b/>
          <w:color w:val="000000"/>
          <w:sz w:val="22"/>
          <w:szCs w:val="22"/>
          <w:u w:val="single"/>
        </w:rPr>
      </w:pPr>
    </w:p>
    <w:p w14:paraId="1AA6F068" w14:textId="77777777" w:rsidR="002E774C" w:rsidRPr="0068028D" w:rsidRDefault="002E774C" w:rsidP="00EE1DD5">
      <w:pPr>
        <w:numPr>
          <w:ilvl w:val="0"/>
          <w:numId w:val="14"/>
        </w:numPr>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Working as a full stack developer responsible for Web, middle tier, and Databases in the development of web application.</w:t>
      </w:r>
    </w:p>
    <w:p w14:paraId="11618DA4" w14:textId="77777777" w:rsidR="002E774C" w:rsidRPr="0068028D" w:rsidRDefault="002E774C" w:rsidP="00EE1DD5">
      <w:pPr>
        <w:numPr>
          <w:ilvl w:val="0"/>
          <w:numId w:val="14"/>
        </w:numPr>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Implemented various </w:t>
      </w:r>
      <w:r w:rsidRPr="0068028D">
        <w:rPr>
          <w:rFonts w:asciiTheme="minorHAnsi" w:eastAsia="Calibri" w:hAnsiTheme="minorHAnsi" w:cstheme="minorHAnsi"/>
          <w:b/>
          <w:color w:val="000000"/>
          <w:sz w:val="22"/>
          <w:szCs w:val="22"/>
        </w:rPr>
        <w:t>J2EE design patterns</w:t>
      </w:r>
      <w:r w:rsidRPr="0068028D">
        <w:rPr>
          <w:rFonts w:asciiTheme="minorHAnsi" w:eastAsia="Calibri" w:hAnsiTheme="minorHAnsi" w:cstheme="minorHAnsi"/>
          <w:color w:val="000000"/>
          <w:sz w:val="22"/>
          <w:szCs w:val="22"/>
        </w:rPr>
        <w:t xml:space="preserve"> like </w:t>
      </w:r>
      <w:r w:rsidRPr="0068028D">
        <w:rPr>
          <w:rFonts w:asciiTheme="minorHAnsi" w:eastAsia="Calibri" w:hAnsiTheme="minorHAnsi" w:cstheme="minorHAnsi"/>
          <w:b/>
          <w:color w:val="000000"/>
          <w:sz w:val="22"/>
          <w:szCs w:val="22"/>
        </w:rPr>
        <w:t>Singleton, Factory, Builder</w:t>
      </w:r>
      <w:r w:rsidRPr="0068028D">
        <w:rPr>
          <w:rFonts w:asciiTheme="minorHAnsi" w:eastAsia="Calibri" w:hAnsiTheme="minorHAnsi" w:cstheme="minorHAnsi"/>
          <w:color w:val="000000"/>
          <w:sz w:val="22"/>
          <w:szCs w:val="22"/>
        </w:rPr>
        <w:t xml:space="preserve"> etc.</w:t>
      </w:r>
    </w:p>
    <w:p w14:paraId="66838778" w14:textId="77777777" w:rsidR="002E774C" w:rsidRPr="0068028D" w:rsidRDefault="002E774C" w:rsidP="00EE1DD5">
      <w:pPr>
        <w:numPr>
          <w:ilvl w:val="0"/>
          <w:numId w:val="14"/>
        </w:numPr>
        <w:ind w:left="360" w:hanging="360"/>
        <w:jc w:val="both"/>
        <w:rPr>
          <w:rFonts w:asciiTheme="minorHAnsi" w:eastAsia="Calibri" w:hAnsiTheme="minorHAnsi" w:cstheme="minorHAnsi"/>
          <w:b/>
          <w:bCs/>
          <w:color w:val="000000"/>
          <w:sz w:val="22"/>
          <w:szCs w:val="22"/>
        </w:rPr>
      </w:pPr>
      <w:r w:rsidRPr="0068028D">
        <w:rPr>
          <w:rFonts w:asciiTheme="minorHAnsi" w:eastAsia="Calibri" w:hAnsiTheme="minorHAnsi" w:cstheme="minorHAnsi"/>
          <w:color w:val="000000"/>
          <w:sz w:val="22"/>
          <w:szCs w:val="22"/>
        </w:rPr>
        <w:t xml:space="preserve">Worked in </w:t>
      </w:r>
      <w:r w:rsidRPr="0068028D">
        <w:rPr>
          <w:rFonts w:asciiTheme="minorHAnsi" w:eastAsia="Calibri" w:hAnsiTheme="minorHAnsi" w:cstheme="minorHAnsi"/>
          <w:b/>
          <w:bCs/>
          <w:color w:val="000000"/>
          <w:sz w:val="22"/>
          <w:szCs w:val="22"/>
        </w:rPr>
        <w:t>Agile</w:t>
      </w:r>
      <w:r w:rsidRPr="0068028D">
        <w:rPr>
          <w:rFonts w:asciiTheme="minorHAnsi" w:eastAsia="Calibri" w:hAnsiTheme="minorHAnsi" w:cstheme="minorHAnsi"/>
          <w:color w:val="000000"/>
          <w:sz w:val="22"/>
          <w:szCs w:val="22"/>
        </w:rPr>
        <w:t xml:space="preserve"> framework as an individual contributor Responsibilities include - Interaction with Business team in story grooming, reviewing story/acceptance criteria.</w:t>
      </w:r>
    </w:p>
    <w:p w14:paraId="5EF0FDF4" w14:textId="77777777" w:rsidR="002E774C" w:rsidRPr="0068028D" w:rsidRDefault="002E774C" w:rsidP="00EE1DD5">
      <w:pPr>
        <w:numPr>
          <w:ilvl w:val="0"/>
          <w:numId w:val="14"/>
        </w:numPr>
        <w:ind w:left="360" w:hanging="360"/>
        <w:jc w:val="both"/>
        <w:rPr>
          <w:rFonts w:asciiTheme="minorHAnsi" w:eastAsia="Calibri" w:hAnsiTheme="minorHAnsi" w:cstheme="minorHAnsi"/>
          <w:b/>
          <w:bCs/>
          <w:color w:val="000000"/>
          <w:sz w:val="22"/>
          <w:szCs w:val="22"/>
        </w:rPr>
      </w:pPr>
      <w:r w:rsidRPr="0068028D">
        <w:rPr>
          <w:rFonts w:asciiTheme="minorHAnsi" w:eastAsia="Calibri" w:hAnsiTheme="minorHAnsi" w:cstheme="minorHAnsi"/>
          <w:color w:val="000000"/>
          <w:sz w:val="22"/>
          <w:szCs w:val="22"/>
          <w:shd w:val="clear" w:color="auto" w:fill="FFFFFF"/>
        </w:rPr>
        <w:t xml:space="preserve">Responsible for creating efficient design and developing User Interaction screens using </w:t>
      </w:r>
      <w:r w:rsidRPr="0068028D">
        <w:rPr>
          <w:rFonts w:asciiTheme="minorHAnsi" w:eastAsia="Calibri" w:hAnsiTheme="minorHAnsi" w:cstheme="minorHAnsi"/>
          <w:b/>
          <w:bCs/>
          <w:color w:val="000000"/>
          <w:sz w:val="22"/>
          <w:szCs w:val="22"/>
          <w:shd w:val="clear" w:color="auto" w:fill="FFFFFF"/>
        </w:rPr>
        <w:t>HTML5, CSS3, JavaScript, Bootstrap, AJAX, Vue.js and JSON.</w:t>
      </w:r>
    </w:p>
    <w:p w14:paraId="5E4B610A" w14:textId="77777777" w:rsidR="002E774C" w:rsidRPr="0068028D" w:rsidRDefault="002E774C" w:rsidP="00EE1DD5">
      <w:pPr>
        <w:numPr>
          <w:ilvl w:val="0"/>
          <w:numId w:val="14"/>
        </w:numPr>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Used </w:t>
      </w:r>
      <w:r w:rsidRPr="0068028D">
        <w:rPr>
          <w:rFonts w:asciiTheme="minorHAnsi" w:eastAsia="Calibri" w:hAnsiTheme="minorHAnsi" w:cstheme="minorHAnsi"/>
          <w:b/>
          <w:color w:val="000000"/>
          <w:sz w:val="22"/>
          <w:szCs w:val="22"/>
        </w:rPr>
        <w:t xml:space="preserve">Angular </w:t>
      </w:r>
      <w:r w:rsidR="0068028D">
        <w:rPr>
          <w:rFonts w:asciiTheme="minorHAnsi" w:eastAsia="Calibri" w:hAnsiTheme="minorHAnsi" w:cstheme="minorHAnsi"/>
          <w:b/>
          <w:color w:val="000000"/>
          <w:sz w:val="22"/>
          <w:szCs w:val="22"/>
        </w:rPr>
        <w:t xml:space="preserve">4 </w:t>
      </w:r>
      <w:r w:rsidRPr="0068028D">
        <w:rPr>
          <w:rFonts w:asciiTheme="minorHAnsi" w:eastAsia="Calibri" w:hAnsiTheme="minorHAnsi" w:cstheme="minorHAnsi"/>
          <w:color w:val="000000"/>
          <w:sz w:val="22"/>
          <w:szCs w:val="22"/>
        </w:rPr>
        <w:t>for the logical implementation part at client side for all the application.</w:t>
      </w:r>
    </w:p>
    <w:p w14:paraId="0CD6AFF3" w14:textId="77777777" w:rsidR="002E774C" w:rsidRPr="0068028D" w:rsidRDefault="002E774C" w:rsidP="00EE1DD5">
      <w:pPr>
        <w:numPr>
          <w:ilvl w:val="0"/>
          <w:numId w:val="14"/>
        </w:numPr>
        <w:ind w:left="360" w:hanging="360"/>
        <w:jc w:val="both"/>
        <w:rPr>
          <w:rFonts w:asciiTheme="minorHAnsi" w:eastAsia="Calibri" w:hAnsiTheme="minorHAnsi" w:cstheme="minorHAnsi"/>
          <w:bCs/>
          <w:color w:val="000000"/>
          <w:sz w:val="22"/>
          <w:szCs w:val="22"/>
        </w:rPr>
      </w:pPr>
      <w:r w:rsidRPr="0068028D">
        <w:rPr>
          <w:rFonts w:asciiTheme="minorHAnsi" w:hAnsiTheme="minorHAnsi" w:cstheme="minorHAnsi"/>
          <w:color w:val="000000"/>
          <w:sz w:val="22"/>
          <w:szCs w:val="22"/>
        </w:rPr>
        <w:t xml:space="preserve">Enhanced application performance by </w:t>
      </w:r>
      <w:r w:rsidRPr="0068028D">
        <w:rPr>
          <w:rFonts w:asciiTheme="minorHAnsi" w:hAnsiTheme="minorHAnsi" w:cstheme="minorHAnsi"/>
          <w:b/>
          <w:bCs/>
          <w:color w:val="000000"/>
          <w:sz w:val="22"/>
          <w:szCs w:val="22"/>
        </w:rPr>
        <w:t xml:space="preserve">Angular </w:t>
      </w:r>
      <w:r w:rsidR="0068028D">
        <w:rPr>
          <w:rFonts w:asciiTheme="minorHAnsi" w:hAnsiTheme="minorHAnsi" w:cstheme="minorHAnsi"/>
          <w:b/>
          <w:bCs/>
          <w:color w:val="000000"/>
          <w:sz w:val="22"/>
          <w:szCs w:val="22"/>
        </w:rPr>
        <w:t>4</w:t>
      </w:r>
      <w:r w:rsidRPr="0068028D">
        <w:rPr>
          <w:rFonts w:asciiTheme="minorHAnsi" w:hAnsiTheme="minorHAnsi" w:cstheme="minorHAnsi"/>
          <w:color w:val="000000"/>
          <w:sz w:val="22"/>
          <w:szCs w:val="22"/>
        </w:rPr>
        <w:t xml:space="preserve"> Component based development in view of future Angular framework transitions.</w:t>
      </w:r>
    </w:p>
    <w:p w14:paraId="2328C5A9" w14:textId="77777777" w:rsidR="002E774C" w:rsidRPr="0068028D" w:rsidRDefault="002E774C" w:rsidP="00EE1DD5">
      <w:pPr>
        <w:numPr>
          <w:ilvl w:val="0"/>
          <w:numId w:val="14"/>
        </w:numPr>
        <w:ind w:left="360" w:hanging="360"/>
        <w:jc w:val="both"/>
        <w:rPr>
          <w:rFonts w:asciiTheme="minorHAnsi" w:eastAsia="Calibri" w:hAnsiTheme="minorHAnsi" w:cstheme="minorHAnsi"/>
          <w:bCs/>
          <w:color w:val="000000"/>
          <w:sz w:val="22"/>
          <w:szCs w:val="22"/>
        </w:rPr>
      </w:pPr>
      <w:r w:rsidRPr="0068028D">
        <w:rPr>
          <w:rFonts w:asciiTheme="minorHAnsi" w:eastAsia="Calibri" w:hAnsiTheme="minorHAnsi" w:cstheme="minorHAnsi"/>
          <w:bCs/>
          <w:color w:val="000000"/>
          <w:sz w:val="22"/>
          <w:szCs w:val="22"/>
        </w:rPr>
        <w:t xml:space="preserve">Extensively used </w:t>
      </w:r>
      <w:r w:rsidRPr="0068028D">
        <w:rPr>
          <w:rFonts w:asciiTheme="minorHAnsi" w:eastAsia="Calibri" w:hAnsiTheme="minorHAnsi" w:cstheme="minorHAnsi"/>
          <w:b/>
          <w:color w:val="000000"/>
          <w:sz w:val="22"/>
          <w:szCs w:val="22"/>
        </w:rPr>
        <w:t>Java 8</w:t>
      </w:r>
      <w:r w:rsidRPr="0068028D">
        <w:rPr>
          <w:rFonts w:asciiTheme="minorHAnsi" w:eastAsia="Calibri" w:hAnsiTheme="minorHAnsi" w:cstheme="minorHAnsi"/>
          <w:bCs/>
          <w:color w:val="000000"/>
          <w:sz w:val="22"/>
          <w:szCs w:val="22"/>
        </w:rPr>
        <w:t xml:space="preserve"> features such as lambda expressions, Parallel operations on collections, multithreading and for effective sorting mechanisms. </w:t>
      </w:r>
    </w:p>
    <w:p w14:paraId="6E33A9B3" w14:textId="77777777" w:rsidR="002E774C" w:rsidRPr="0068028D" w:rsidRDefault="002E774C" w:rsidP="00EE1DD5">
      <w:pPr>
        <w:numPr>
          <w:ilvl w:val="0"/>
          <w:numId w:val="14"/>
        </w:numPr>
        <w:ind w:left="360" w:hanging="360"/>
        <w:jc w:val="both"/>
        <w:rPr>
          <w:rFonts w:asciiTheme="minorHAnsi" w:eastAsia="Calibri" w:hAnsiTheme="minorHAnsi" w:cstheme="minorHAnsi"/>
          <w:bCs/>
          <w:color w:val="000000"/>
          <w:sz w:val="22"/>
          <w:szCs w:val="22"/>
        </w:rPr>
      </w:pPr>
      <w:r w:rsidRPr="0068028D">
        <w:rPr>
          <w:rFonts w:asciiTheme="minorHAnsi" w:eastAsia="Calibri" w:hAnsiTheme="minorHAnsi" w:cstheme="minorHAnsi"/>
          <w:bCs/>
          <w:color w:val="000000"/>
          <w:sz w:val="22"/>
          <w:szCs w:val="22"/>
        </w:rPr>
        <w:t xml:space="preserve">Used Streams and Lambda expressions available as part of </w:t>
      </w:r>
      <w:r w:rsidRPr="0068028D">
        <w:rPr>
          <w:rFonts w:asciiTheme="minorHAnsi" w:eastAsia="Calibri" w:hAnsiTheme="minorHAnsi" w:cstheme="minorHAnsi"/>
          <w:b/>
          <w:color w:val="000000"/>
          <w:sz w:val="22"/>
          <w:szCs w:val="22"/>
        </w:rPr>
        <w:t>Java 8</w:t>
      </w:r>
      <w:r w:rsidRPr="0068028D">
        <w:rPr>
          <w:rFonts w:asciiTheme="minorHAnsi" w:eastAsia="Calibri" w:hAnsiTheme="minorHAnsi" w:cstheme="minorHAnsi"/>
          <w:bCs/>
          <w:color w:val="000000"/>
          <w:sz w:val="22"/>
          <w:szCs w:val="22"/>
        </w:rPr>
        <w:t xml:space="preserve"> to store and process the data</w:t>
      </w:r>
      <w:r w:rsidRPr="0068028D">
        <w:rPr>
          <w:rFonts w:asciiTheme="minorHAnsi" w:hAnsiTheme="minorHAnsi" w:cstheme="minorHAnsi"/>
          <w:color w:val="000000"/>
          <w:sz w:val="22"/>
          <w:szCs w:val="22"/>
        </w:rPr>
        <w:t xml:space="preserve">. </w:t>
      </w:r>
    </w:p>
    <w:p w14:paraId="4F0238E7" w14:textId="77777777" w:rsidR="002E774C" w:rsidRPr="0068028D" w:rsidRDefault="002E774C" w:rsidP="00EE1DD5">
      <w:pPr>
        <w:numPr>
          <w:ilvl w:val="0"/>
          <w:numId w:val="14"/>
        </w:numPr>
        <w:spacing w:line="276" w:lineRule="auto"/>
        <w:ind w:left="360" w:hanging="360"/>
        <w:jc w:val="both"/>
        <w:rPr>
          <w:rFonts w:asciiTheme="minorHAnsi" w:eastAsia="Calibri" w:hAnsiTheme="minorHAnsi" w:cstheme="minorHAnsi"/>
          <w:color w:val="000000"/>
          <w:sz w:val="22"/>
          <w:szCs w:val="22"/>
        </w:rPr>
      </w:pPr>
      <w:r w:rsidRPr="0068028D">
        <w:rPr>
          <w:rFonts w:asciiTheme="minorHAnsi" w:hAnsiTheme="minorHAnsi" w:cstheme="minorHAnsi"/>
          <w:color w:val="000000"/>
          <w:sz w:val="22"/>
          <w:szCs w:val="22"/>
        </w:rPr>
        <w:t xml:space="preserve">Developed server-side application to interact with database using </w:t>
      </w:r>
      <w:r w:rsidRPr="0068028D">
        <w:rPr>
          <w:rFonts w:asciiTheme="minorHAnsi" w:hAnsiTheme="minorHAnsi" w:cstheme="minorHAnsi"/>
          <w:b/>
          <w:bCs/>
          <w:color w:val="000000"/>
          <w:sz w:val="22"/>
          <w:szCs w:val="22"/>
        </w:rPr>
        <w:t>Spring Boot</w:t>
      </w:r>
      <w:r w:rsidRPr="0068028D">
        <w:rPr>
          <w:rFonts w:asciiTheme="minorHAnsi" w:hAnsiTheme="minorHAnsi" w:cstheme="minorHAnsi"/>
          <w:color w:val="000000"/>
          <w:sz w:val="22"/>
          <w:szCs w:val="22"/>
        </w:rPr>
        <w:t xml:space="preserve"> and </w:t>
      </w:r>
      <w:r w:rsidRPr="0068028D">
        <w:rPr>
          <w:rFonts w:asciiTheme="minorHAnsi" w:hAnsiTheme="minorHAnsi" w:cstheme="minorHAnsi"/>
          <w:b/>
          <w:bCs/>
          <w:color w:val="000000"/>
          <w:sz w:val="22"/>
          <w:szCs w:val="22"/>
        </w:rPr>
        <w:t>Hibernate.</w:t>
      </w:r>
    </w:p>
    <w:p w14:paraId="234DDFF2" w14:textId="77777777" w:rsidR="002E774C" w:rsidRPr="0068028D" w:rsidRDefault="002E774C" w:rsidP="00EE1DD5">
      <w:pPr>
        <w:numPr>
          <w:ilvl w:val="0"/>
          <w:numId w:val="14"/>
        </w:numPr>
        <w:spacing w:line="276"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bCs/>
          <w:color w:val="000000"/>
          <w:sz w:val="22"/>
          <w:szCs w:val="22"/>
        </w:rPr>
        <w:t xml:space="preserve">Responsible for developing the sequential and conditional batch jobs using the </w:t>
      </w:r>
      <w:r w:rsidRPr="0068028D">
        <w:rPr>
          <w:rFonts w:asciiTheme="minorHAnsi" w:eastAsia="Calibri" w:hAnsiTheme="minorHAnsi" w:cstheme="minorHAnsi"/>
          <w:b/>
          <w:color w:val="000000"/>
          <w:sz w:val="22"/>
          <w:szCs w:val="22"/>
        </w:rPr>
        <w:t>Spring batch</w:t>
      </w:r>
      <w:r w:rsidRPr="0068028D">
        <w:rPr>
          <w:rFonts w:asciiTheme="minorHAnsi" w:eastAsia="Calibri" w:hAnsiTheme="minorHAnsi" w:cstheme="minorHAnsi"/>
          <w:bCs/>
          <w:color w:val="000000"/>
          <w:sz w:val="22"/>
          <w:szCs w:val="22"/>
        </w:rPr>
        <w:t xml:space="preserve"> framework. </w:t>
      </w:r>
      <w:r w:rsidRPr="0068028D">
        <w:rPr>
          <w:rFonts w:asciiTheme="minorHAnsi" w:hAnsiTheme="minorHAnsi" w:cstheme="minorHAnsi"/>
          <w:color w:val="000000"/>
          <w:sz w:val="22"/>
          <w:szCs w:val="22"/>
        </w:rPr>
        <w:t>Excellent knowledge on Spring Core such as Dependency Injection, Annotations and XML based Configurations.</w:t>
      </w:r>
    </w:p>
    <w:p w14:paraId="7D94FB36" w14:textId="77777777" w:rsidR="002E774C" w:rsidRPr="0068028D" w:rsidRDefault="002E774C" w:rsidP="00EE1DD5">
      <w:pPr>
        <w:numPr>
          <w:ilvl w:val="0"/>
          <w:numId w:val="14"/>
        </w:numPr>
        <w:ind w:left="360" w:hanging="360"/>
        <w:jc w:val="both"/>
        <w:rPr>
          <w:rFonts w:asciiTheme="minorHAnsi" w:eastAsia="Calibri" w:hAnsiTheme="minorHAnsi" w:cstheme="minorHAnsi"/>
          <w:b/>
          <w:color w:val="000000"/>
          <w:sz w:val="22"/>
          <w:szCs w:val="22"/>
        </w:rPr>
      </w:pPr>
      <w:r w:rsidRPr="0068028D">
        <w:rPr>
          <w:rFonts w:asciiTheme="minorHAnsi" w:eastAsia="Calibri" w:hAnsiTheme="minorHAnsi" w:cstheme="minorHAnsi"/>
          <w:color w:val="000000"/>
          <w:sz w:val="22"/>
          <w:szCs w:val="22"/>
        </w:rPr>
        <w:lastRenderedPageBreak/>
        <w:t xml:space="preserve">Implemented and developed </w:t>
      </w:r>
      <w:r w:rsidRPr="0068028D">
        <w:rPr>
          <w:rFonts w:asciiTheme="minorHAnsi" w:eastAsia="Calibri" w:hAnsiTheme="minorHAnsi" w:cstheme="minorHAnsi"/>
          <w:b/>
          <w:color w:val="000000"/>
          <w:sz w:val="22"/>
          <w:szCs w:val="22"/>
        </w:rPr>
        <w:t>Hibernate configuration</w:t>
      </w:r>
      <w:r w:rsidRPr="0068028D">
        <w:rPr>
          <w:rFonts w:asciiTheme="minorHAnsi" w:eastAsia="Calibri" w:hAnsiTheme="minorHAnsi" w:cstheme="minorHAnsi"/>
          <w:color w:val="000000"/>
          <w:sz w:val="22"/>
          <w:szCs w:val="22"/>
        </w:rPr>
        <w:t xml:space="preserve"> and </w:t>
      </w:r>
      <w:r w:rsidRPr="0068028D">
        <w:rPr>
          <w:rFonts w:asciiTheme="minorHAnsi" w:eastAsia="Calibri" w:hAnsiTheme="minorHAnsi" w:cstheme="minorHAnsi"/>
          <w:b/>
          <w:color w:val="000000"/>
          <w:sz w:val="22"/>
          <w:szCs w:val="22"/>
        </w:rPr>
        <w:t>session-per-request design pattern</w:t>
      </w:r>
      <w:r w:rsidRPr="0068028D">
        <w:rPr>
          <w:rFonts w:asciiTheme="minorHAnsi" w:eastAsia="Calibri" w:hAnsiTheme="minorHAnsi" w:cstheme="minorHAnsi"/>
          <w:color w:val="000000"/>
          <w:sz w:val="22"/>
          <w:szCs w:val="22"/>
        </w:rPr>
        <w:t xml:space="preserve"> for making </w:t>
      </w:r>
      <w:r w:rsidRPr="0068028D">
        <w:rPr>
          <w:rFonts w:asciiTheme="minorHAnsi" w:eastAsia="Calibri" w:hAnsiTheme="minorHAnsi" w:cstheme="minorHAnsi"/>
          <w:b/>
          <w:color w:val="000000"/>
          <w:sz w:val="22"/>
          <w:szCs w:val="22"/>
        </w:rPr>
        <w:t>database connectivity</w:t>
      </w:r>
      <w:r w:rsidRPr="0068028D">
        <w:rPr>
          <w:rFonts w:asciiTheme="minorHAnsi" w:eastAsia="Calibri" w:hAnsiTheme="minorHAnsi" w:cstheme="minorHAnsi"/>
          <w:color w:val="000000"/>
          <w:sz w:val="22"/>
          <w:szCs w:val="22"/>
        </w:rPr>
        <w:t xml:space="preserve"> and accessing the </w:t>
      </w:r>
      <w:r w:rsidRPr="0068028D">
        <w:rPr>
          <w:rFonts w:asciiTheme="minorHAnsi" w:eastAsia="Calibri" w:hAnsiTheme="minorHAnsi" w:cstheme="minorHAnsi"/>
          <w:b/>
          <w:color w:val="000000"/>
          <w:sz w:val="22"/>
          <w:szCs w:val="22"/>
        </w:rPr>
        <w:t>session</w:t>
      </w:r>
      <w:r w:rsidRPr="0068028D">
        <w:rPr>
          <w:rFonts w:asciiTheme="minorHAnsi" w:eastAsia="Calibri" w:hAnsiTheme="minorHAnsi" w:cstheme="minorHAnsi"/>
          <w:color w:val="000000"/>
          <w:sz w:val="22"/>
          <w:szCs w:val="22"/>
        </w:rPr>
        <w:t xml:space="preserve"> for </w:t>
      </w:r>
      <w:r w:rsidRPr="0068028D">
        <w:rPr>
          <w:rFonts w:asciiTheme="minorHAnsi" w:eastAsia="Calibri" w:hAnsiTheme="minorHAnsi" w:cstheme="minorHAnsi"/>
          <w:b/>
          <w:color w:val="000000"/>
          <w:sz w:val="22"/>
          <w:szCs w:val="22"/>
        </w:rPr>
        <w:t>database transactions</w:t>
      </w:r>
      <w:r w:rsidRPr="0068028D">
        <w:rPr>
          <w:rFonts w:asciiTheme="minorHAnsi" w:eastAsia="Calibri" w:hAnsiTheme="minorHAnsi" w:cstheme="minorHAnsi"/>
          <w:color w:val="000000"/>
          <w:sz w:val="22"/>
          <w:szCs w:val="22"/>
        </w:rPr>
        <w:t>.</w:t>
      </w:r>
    </w:p>
    <w:p w14:paraId="57763E94" w14:textId="77777777" w:rsidR="002E774C" w:rsidRPr="0068028D" w:rsidRDefault="002E774C" w:rsidP="00EE1DD5">
      <w:pPr>
        <w:numPr>
          <w:ilvl w:val="0"/>
          <w:numId w:val="14"/>
        </w:numPr>
        <w:tabs>
          <w:tab w:val="left" w:pos="360"/>
        </w:tabs>
        <w:autoSpaceDE w:val="0"/>
        <w:autoSpaceDN w:val="0"/>
        <w:adjustRightInd w:val="0"/>
        <w:ind w:left="360" w:hanging="360"/>
        <w:jc w:val="both"/>
        <w:rPr>
          <w:rFonts w:asciiTheme="minorHAnsi" w:hAnsiTheme="minorHAnsi" w:cstheme="minorHAnsi"/>
          <w:color w:val="000000"/>
          <w:sz w:val="22"/>
          <w:szCs w:val="22"/>
        </w:rPr>
      </w:pPr>
      <w:r w:rsidRPr="0068028D">
        <w:rPr>
          <w:rFonts w:asciiTheme="minorHAnsi" w:hAnsiTheme="minorHAnsi" w:cstheme="minorHAnsi"/>
          <w:color w:val="000000"/>
          <w:sz w:val="22"/>
          <w:szCs w:val="22"/>
          <w:highlight w:val="white"/>
        </w:rPr>
        <w:t xml:space="preserve">Hands on experience in developing several </w:t>
      </w:r>
      <w:r w:rsidRPr="0068028D">
        <w:rPr>
          <w:rFonts w:asciiTheme="minorHAnsi" w:hAnsiTheme="minorHAnsi" w:cstheme="minorHAnsi"/>
          <w:b/>
          <w:bCs/>
          <w:color w:val="000000"/>
          <w:sz w:val="22"/>
          <w:szCs w:val="22"/>
          <w:highlight w:val="white"/>
        </w:rPr>
        <w:t xml:space="preserve">Microservices </w:t>
      </w:r>
      <w:r w:rsidRPr="0068028D">
        <w:rPr>
          <w:rFonts w:asciiTheme="minorHAnsi" w:hAnsiTheme="minorHAnsi" w:cstheme="minorHAnsi"/>
          <w:color w:val="000000"/>
          <w:sz w:val="22"/>
          <w:szCs w:val="22"/>
          <w:highlight w:val="white"/>
        </w:rPr>
        <w:t xml:space="preserve">using </w:t>
      </w:r>
      <w:r w:rsidRPr="0068028D">
        <w:rPr>
          <w:rFonts w:asciiTheme="minorHAnsi" w:hAnsiTheme="minorHAnsi" w:cstheme="minorHAnsi"/>
          <w:b/>
          <w:bCs/>
          <w:color w:val="000000"/>
          <w:sz w:val="22"/>
          <w:szCs w:val="22"/>
          <w:highlight w:val="white"/>
        </w:rPr>
        <w:t xml:space="preserve">Spring boot, jersey, swagger </w:t>
      </w:r>
      <w:r w:rsidRPr="0068028D">
        <w:rPr>
          <w:rFonts w:asciiTheme="minorHAnsi" w:hAnsiTheme="minorHAnsi" w:cstheme="minorHAnsi"/>
          <w:color w:val="000000"/>
          <w:sz w:val="22"/>
          <w:szCs w:val="22"/>
          <w:highlight w:val="white"/>
        </w:rPr>
        <w:t xml:space="preserve">to communicate through </w:t>
      </w:r>
      <w:r w:rsidRPr="0068028D">
        <w:rPr>
          <w:rFonts w:asciiTheme="minorHAnsi" w:hAnsiTheme="minorHAnsi" w:cstheme="minorHAnsi"/>
          <w:b/>
          <w:bCs/>
          <w:color w:val="000000"/>
          <w:sz w:val="22"/>
          <w:szCs w:val="22"/>
          <w:highlight w:val="white"/>
        </w:rPr>
        <w:t>HTTP</w:t>
      </w:r>
      <w:r w:rsidRPr="0068028D">
        <w:rPr>
          <w:rFonts w:asciiTheme="minorHAnsi" w:hAnsiTheme="minorHAnsi" w:cstheme="minorHAnsi"/>
          <w:color w:val="000000"/>
          <w:sz w:val="22"/>
          <w:szCs w:val="22"/>
          <w:highlight w:val="white"/>
        </w:rPr>
        <w:t xml:space="preserve"> protocol for implementing </w:t>
      </w:r>
      <w:r w:rsidRPr="0068028D">
        <w:rPr>
          <w:rFonts w:asciiTheme="minorHAnsi" w:hAnsiTheme="minorHAnsi" w:cstheme="minorHAnsi"/>
          <w:b/>
          <w:bCs/>
          <w:color w:val="000000"/>
          <w:sz w:val="22"/>
          <w:szCs w:val="22"/>
          <w:highlight w:val="white"/>
        </w:rPr>
        <w:t xml:space="preserve">SOA </w:t>
      </w:r>
      <w:r w:rsidRPr="0068028D">
        <w:rPr>
          <w:rFonts w:asciiTheme="minorHAnsi" w:hAnsiTheme="minorHAnsi" w:cstheme="minorHAnsi"/>
          <w:color w:val="000000"/>
          <w:sz w:val="22"/>
          <w:szCs w:val="22"/>
          <w:highlight w:val="white"/>
        </w:rPr>
        <w:t>approach and web services.</w:t>
      </w:r>
    </w:p>
    <w:p w14:paraId="6E4B8642" w14:textId="77777777" w:rsidR="002E774C" w:rsidRPr="0068028D" w:rsidRDefault="002E774C" w:rsidP="00EE1DD5">
      <w:pPr>
        <w:numPr>
          <w:ilvl w:val="0"/>
          <w:numId w:val="14"/>
        </w:numPr>
        <w:tabs>
          <w:tab w:val="left" w:pos="360"/>
        </w:tabs>
        <w:autoSpaceDE w:val="0"/>
        <w:autoSpaceDN w:val="0"/>
        <w:adjustRightInd w:val="0"/>
        <w:ind w:left="360" w:hanging="360"/>
        <w:jc w:val="both"/>
        <w:rPr>
          <w:rFonts w:asciiTheme="minorHAnsi" w:hAnsiTheme="minorHAnsi" w:cstheme="minorHAnsi"/>
          <w:color w:val="000000"/>
          <w:sz w:val="22"/>
          <w:szCs w:val="22"/>
        </w:rPr>
      </w:pPr>
      <w:r w:rsidRPr="0068028D">
        <w:rPr>
          <w:rFonts w:asciiTheme="minorHAnsi" w:hAnsiTheme="minorHAnsi" w:cstheme="minorHAnsi"/>
          <w:color w:val="000000"/>
          <w:sz w:val="22"/>
          <w:szCs w:val="22"/>
        </w:rPr>
        <w:t xml:space="preserve">Implemented </w:t>
      </w:r>
      <w:r w:rsidRPr="0068028D">
        <w:rPr>
          <w:rFonts w:asciiTheme="minorHAnsi" w:hAnsiTheme="minorHAnsi" w:cstheme="minorHAnsi"/>
          <w:b/>
          <w:bCs/>
          <w:color w:val="000000"/>
          <w:sz w:val="22"/>
          <w:szCs w:val="22"/>
        </w:rPr>
        <w:t>REST Microservices</w:t>
      </w:r>
      <w:r w:rsidRPr="0068028D">
        <w:rPr>
          <w:rFonts w:asciiTheme="minorHAnsi" w:hAnsiTheme="minorHAnsi" w:cstheme="minorHAnsi"/>
          <w:color w:val="000000"/>
          <w:sz w:val="22"/>
          <w:szCs w:val="22"/>
        </w:rPr>
        <w:t xml:space="preserve"> using spring boot. Generated Metrics with method level granularity and Persistence using Spring AOP and Spring Actuator. </w:t>
      </w:r>
    </w:p>
    <w:p w14:paraId="626A91A7" w14:textId="77777777" w:rsidR="002E774C" w:rsidRPr="0068028D" w:rsidRDefault="002E774C" w:rsidP="00EE1DD5">
      <w:pPr>
        <w:numPr>
          <w:ilvl w:val="0"/>
          <w:numId w:val="14"/>
        </w:numPr>
        <w:tabs>
          <w:tab w:val="left" w:pos="360"/>
        </w:tabs>
        <w:autoSpaceDE w:val="0"/>
        <w:autoSpaceDN w:val="0"/>
        <w:adjustRightInd w:val="0"/>
        <w:ind w:left="360" w:hanging="360"/>
        <w:jc w:val="both"/>
        <w:rPr>
          <w:rFonts w:asciiTheme="minorHAnsi" w:hAnsiTheme="minorHAnsi" w:cstheme="minorHAnsi"/>
          <w:color w:val="000000"/>
          <w:sz w:val="22"/>
          <w:szCs w:val="22"/>
        </w:rPr>
      </w:pPr>
      <w:r w:rsidRPr="0068028D">
        <w:rPr>
          <w:rFonts w:asciiTheme="minorHAnsi" w:hAnsiTheme="minorHAnsi" w:cstheme="minorHAnsi"/>
          <w:color w:val="000000"/>
          <w:sz w:val="22"/>
          <w:szCs w:val="22"/>
        </w:rPr>
        <w:t xml:space="preserve">Designed and developed asynchronous </w:t>
      </w:r>
      <w:r w:rsidRPr="0068028D">
        <w:rPr>
          <w:rFonts w:asciiTheme="minorHAnsi" w:hAnsiTheme="minorHAnsi" w:cstheme="minorHAnsi"/>
          <w:b/>
          <w:bCs/>
          <w:color w:val="000000"/>
          <w:sz w:val="22"/>
          <w:szCs w:val="22"/>
        </w:rPr>
        <w:t>Restful Microservices</w:t>
      </w:r>
      <w:r w:rsidRPr="0068028D">
        <w:rPr>
          <w:rFonts w:asciiTheme="minorHAnsi" w:hAnsiTheme="minorHAnsi" w:cstheme="minorHAnsi"/>
          <w:color w:val="000000"/>
          <w:sz w:val="22"/>
          <w:szCs w:val="22"/>
        </w:rPr>
        <w:t xml:space="preserve"> using Spring boot, Couchbase and </w:t>
      </w:r>
      <w:proofErr w:type="spellStart"/>
      <w:r w:rsidRPr="0068028D">
        <w:rPr>
          <w:rFonts w:asciiTheme="minorHAnsi" w:hAnsiTheme="minorHAnsi" w:cstheme="minorHAnsi"/>
          <w:color w:val="000000"/>
          <w:sz w:val="22"/>
          <w:szCs w:val="22"/>
        </w:rPr>
        <w:t>RXJava</w:t>
      </w:r>
      <w:proofErr w:type="spellEnd"/>
      <w:r w:rsidRPr="0068028D">
        <w:rPr>
          <w:rFonts w:asciiTheme="minorHAnsi" w:hAnsiTheme="minorHAnsi" w:cstheme="minorHAnsi"/>
          <w:color w:val="000000"/>
          <w:sz w:val="22"/>
          <w:szCs w:val="22"/>
        </w:rPr>
        <w:t xml:space="preserve"> that are consumed by other microservices with an average response time of 30 milliseconds</w:t>
      </w:r>
    </w:p>
    <w:p w14:paraId="2D62A14A" w14:textId="77777777" w:rsidR="002E774C" w:rsidRPr="0068028D" w:rsidRDefault="002E774C" w:rsidP="00EE1DD5">
      <w:pPr>
        <w:numPr>
          <w:ilvl w:val="0"/>
          <w:numId w:val="14"/>
        </w:numPr>
        <w:ind w:left="360" w:hanging="360"/>
        <w:jc w:val="both"/>
        <w:rPr>
          <w:rFonts w:asciiTheme="minorHAnsi" w:eastAsia="Calibri" w:hAnsiTheme="minorHAnsi" w:cstheme="minorHAnsi"/>
          <w:color w:val="000000"/>
          <w:sz w:val="22"/>
          <w:szCs w:val="22"/>
        </w:rPr>
      </w:pPr>
      <w:r w:rsidRPr="0068028D">
        <w:rPr>
          <w:rFonts w:asciiTheme="minorHAnsi" w:hAnsiTheme="minorHAnsi" w:cstheme="minorHAnsi"/>
          <w:color w:val="000000"/>
          <w:sz w:val="22"/>
          <w:szCs w:val="22"/>
        </w:rPr>
        <w:t xml:space="preserve">Worked on Rest API and </w:t>
      </w:r>
      <w:r w:rsidRPr="0068028D">
        <w:rPr>
          <w:rFonts w:asciiTheme="minorHAnsi" w:hAnsiTheme="minorHAnsi" w:cstheme="minorHAnsi"/>
          <w:b/>
          <w:bCs/>
          <w:color w:val="000000"/>
          <w:sz w:val="22"/>
          <w:szCs w:val="22"/>
        </w:rPr>
        <w:t>REST/JSON</w:t>
      </w:r>
      <w:r w:rsidRPr="0068028D">
        <w:rPr>
          <w:rFonts w:asciiTheme="minorHAnsi" w:hAnsiTheme="minorHAnsi" w:cstheme="minorHAnsi"/>
          <w:color w:val="000000"/>
          <w:sz w:val="22"/>
          <w:szCs w:val="22"/>
        </w:rPr>
        <w:t xml:space="preserve"> to test the developed webservices and sent the payload data.</w:t>
      </w:r>
    </w:p>
    <w:p w14:paraId="3BD263C2" w14:textId="77777777" w:rsidR="002E774C" w:rsidRPr="0068028D" w:rsidRDefault="002E774C" w:rsidP="00EE1DD5">
      <w:pPr>
        <w:numPr>
          <w:ilvl w:val="0"/>
          <w:numId w:val="14"/>
        </w:numPr>
        <w:spacing w:line="259"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b/>
          <w:color w:val="000000"/>
          <w:sz w:val="22"/>
          <w:szCs w:val="22"/>
        </w:rPr>
        <w:t>Microservices</w:t>
      </w:r>
      <w:r w:rsidRPr="0068028D">
        <w:rPr>
          <w:rFonts w:asciiTheme="minorHAnsi" w:eastAsia="Calibri" w:hAnsiTheme="minorHAnsi" w:cstheme="minorHAnsi"/>
          <w:color w:val="000000"/>
          <w:sz w:val="22"/>
          <w:szCs w:val="22"/>
        </w:rPr>
        <w:t xml:space="preserve"> have been built using </w:t>
      </w:r>
      <w:r w:rsidRPr="0068028D">
        <w:rPr>
          <w:rFonts w:asciiTheme="minorHAnsi" w:eastAsia="Calibri" w:hAnsiTheme="minorHAnsi" w:cstheme="minorHAnsi"/>
          <w:b/>
          <w:color w:val="000000"/>
          <w:sz w:val="22"/>
          <w:szCs w:val="22"/>
        </w:rPr>
        <w:t>Spring boot</w:t>
      </w:r>
      <w:r w:rsidRPr="0068028D">
        <w:rPr>
          <w:rFonts w:asciiTheme="minorHAnsi" w:eastAsia="Calibri" w:hAnsiTheme="minorHAnsi" w:cstheme="minorHAnsi"/>
          <w:color w:val="000000"/>
          <w:sz w:val="22"/>
          <w:szCs w:val="22"/>
        </w:rPr>
        <w:t xml:space="preserve">, </w:t>
      </w:r>
      <w:r w:rsidRPr="0068028D">
        <w:rPr>
          <w:rFonts w:asciiTheme="minorHAnsi" w:eastAsia="Calibri" w:hAnsiTheme="minorHAnsi" w:cstheme="minorHAnsi"/>
          <w:b/>
          <w:color w:val="000000"/>
          <w:sz w:val="22"/>
          <w:szCs w:val="22"/>
        </w:rPr>
        <w:t>Spring security</w:t>
      </w:r>
      <w:r w:rsidRPr="0068028D">
        <w:rPr>
          <w:rFonts w:asciiTheme="minorHAnsi" w:eastAsia="Calibri" w:hAnsiTheme="minorHAnsi" w:cstheme="minorHAnsi"/>
          <w:color w:val="000000"/>
          <w:sz w:val="22"/>
          <w:szCs w:val="22"/>
        </w:rPr>
        <w:t xml:space="preserve"> and deployed to </w:t>
      </w:r>
      <w:r w:rsidRPr="0068028D">
        <w:rPr>
          <w:rFonts w:asciiTheme="minorHAnsi" w:eastAsia="Calibri" w:hAnsiTheme="minorHAnsi" w:cstheme="minorHAnsi"/>
          <w:b/>
          <w:color w:val="000000"/>
          <w:sz w:val="22"/>
          <w:szCs w:val="22"/>
        </w:rPr>
        <w:t>AWS cloud</w:t>
      </w:r>
      <w:r w:rsidRPr="0068028D">
        <w:rPr>
          <w:rFonts w:asciiTheme="minorHAnsi" w:eastAsia="Calibri" w:hAnsiTheme="minorHAnsi" w:cstheme="minorHAnsi"/>
          <w:color w:val="000000"/>
          <w:sz w:val="22"/>
          <w:szCs w:val="22"/>
        </w:rPr>
        <w:t>.</w:t>
      </w:r>
    </w:p>
    <w:p w14:paraId="1149D515" w14:textId="77777777" w:rsidR="002E774C" w:rsidRPr="0068028D" w:rsidRDefault="002E774C" w:rsidP="00EE1DD5">
      <w:pPr>
        <w:numPr>
          <w:ilvl w:val="0"/>
          <w:numId w:val="14"/>
        </w:numPr>
        <w:spacing w:line="276"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bCs/>
          <w:color w:val="000000"/>
          <w:sz w:val="22"/>
          <w:szCs w:val="22"/>
        </w:rPr>
        <w:t xml:space="preserve">Experienced with installation of </w:t>
      </w:r>
      <w:r w:rsidRPr="0068028D">
        <w:rPr>
          <w:rFonts w:asciiTheme="minorHAnsi" w:eastAsia="Calibri" w:hAnsiTheme="minorHAnsi" w:cstheme="minorHAnsi"/>
          <w:b/>
          <w:color w:val="000000"/>
          <w:sz w:val="22"/>
          <w:szCs w:val="22"/>
        </w:rPr>
        <w:t>AWS</w:t>
      </w:r>
      <w:r w:rsidRPr="0068028D">
        <w:rPr>
          <w:rFonts w:asciiTheme="minorHAnsi" w:eastAsia="Calibri" w:hAnsiTheme="minorHAnsi" w:cstheme="minorHAnsi"/>
          <w:bCs/>
          <w:color w:val="000000"/>
          <w:sz w:val="22"/>
          <w:szCs w:val="22"/>
        </w:rPr>
        <w:t xml:space="preserve"> CLI to control </w:t>
      </w:r>
      <w:r w:rsidRPr="0068028D">
        <w:rPr>
          <w:rFonts w:asciiTheme="minorHAnsi" w:eastAsia="Calibri" w:hAnsiTheme="minorHAnsi" w:cstheme="minorHAnsi"/>
          <w:b/>
          <w:color w:val="000000"/>
          <w:sz w:val="22"/>
          <w:szCs w:val="22"/>
        </w:rPr>
        <w:t>AWS</w:t>
      </w:r>
      <w:r w:rsidRPr="0068028D">
        <w:rPr>
          <w:rFonts w:asciiTheme="minorHAnsi" w:eastAsia="Calibri" w:hAnsiTheme="minorHAnsi" w:cstheme="minorHAnsi"/>
          <w:bCs/>
          <w:color w:val="000000"/>
          <w:sz w:val="22"/>
          <w:szCs w:val="22"/>
        </w:rPr>
        <w:t xml:space="preserve"> services through SHELL/BASH scripting. </w:t>
      </w:r>
    </w:p>
    <w:p w14:paraId="588044AB" w14:textId="77777777" w:rsidR="002E774C" w:rsidRPr="0068028D" w:rsidRDefault="002E774C" w:rsidP="00EE1DD5">
      <w:pPr>
        <w:numPr>
          <w:ilvl w:val="0"/>
          <w:numId w:val="14"/>
        </w:numPr>
        <w:spacing w:line="276"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Created </w:t>
      </w:r>
      <w:r w:rsidRPr="0068028D">
        <w:rPr>
          <w:rFonts w:asciiTheme="minorHAnsi" w:eastAsia="Calibri" w:hAnsiTheme="minorHAnsi" w:cstheme="minorHAnsi"/>
          <w:b/>
          <w:bCs/>
          <w:color w:val="000000"/>
          <w:sz w:val="22"/>
          <w:szCs w:val="22"/>
        </w:rPr>
        <w:t>AWS S3</w:t>
      </w:r>
      <w:r w:rsidRPr="0068028D">
        <w:rPr>
          <w:rFonts w:asciiTheme="minorHAnsi" w:eastAsia="Calibri" w:hAnsiTheme="minorHAnsi" w:cstheme="minorHAnsi"/>
          <w:color w:val="000000"/>
          <w:sz w:val="22"/>
          <w:szCs w:val="22"/>
        </w:rPr>
        <w:t xml:space="preserve"> buckets, performed folder management in each bucket, managed cloud trail logs and objects within each bucket.</w:t>
      </w:r>
    </w:p>
    <w:p w14:paraId="4BD73D3F" w14:textId="77777777" w:rsidR="002E774C" w:rsidRPr="0068028D" w:rsidRDefault="002E774C" w:rsidP="00EE1DD5">
      <w:pPr>
        <w:numPr>
          <w:ilvl w:val="0"/>
          <w:numId w:val="14"/>
        </w:numPr>
        <w:spacing w:line="276"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bCs/>
          <w:color w:val="000000"/>
          <w:sz w:val="22"/>
          <w:szCs w:val="22"/>
        </w:rPr>
        <w:t xml:space="preserve">Experienced with event-driven, scheduled </w:t>
      </w:r>
      <w:r w:rsidRPr="0068028D">
        <w:rPr>
          <w:rFonts w:asciiTheme="minorHAnsi" w:eastAsia="Calibri" w:hAnsiTheme="minorHAnsi" w:cstheme="minorHAnsi"/>
          <w:b/>
          <w:color w:val="000000"/>
          <w:sz w:val="22"/>
          <w:szCs w:val="22"/>
        </w:rPr>
        <w:t>AWS</w:t>
      </w:r>
      <w:r w:rsidRPr="0068028D">
        <w:rPr>
          <w:rFonts w:asciiTheme="minorHAnsi" w:eastAsia="Calibri" w:hAnsiTheme="minorHAnsi" w:cstheme="minorHAnsi"/>
          <w:bCs/>
          <w:color w:val="000000"/>
          <w:sz w:val="22"/>
          <w:szCs w:val="22"/>
        </w:rPr>
        <w:t xml:space="preserve"> Lambda functions to trigger various resources.</w:t>
      </w:r>
      <w:r w:rsidRPr="0068028D">
        <w:rPr>
          <w:rFonts w:asciiTheme="minorHAnsi" w:eastAsia="Calibri" w:hAnsiTheme="minorHAnsi" w:cstheme="minorHAnsi"/>
          <w:color w:val="000000"/>
          <w:sz w:val="22"/>
          <w:szCs w:val="22"/>
        </w:rPr>
        <w:t xml:space="preserve"> Involved in writing Java API for Amazon Lambda to manage some of the </w:t>
      </w:r>
      <w:r w:rsidRPr="0068028D">
        <w:rPr>
          <w:rFonts w:asciiTheme="minorHAnsi" w:eastAsia="Calibri" w:hAnsiTheme="minorHAnsi" w:cstheme="minorHAnsi"/>
          <w:b/>
          <w:bCs/>
          <w:color w:val="000000"/>
          <w:sz w:val="22"/>
          <w:szCs w:val="22"/>
        </w:rPr>
        <w:t>AWS</w:t>
      </w:r>
      <w:r w:rsidRPr="0068028D">
        <w:rPr>
          <w:rFonts w:asciiTheme="minorHAnsi" w:eastAsia="Calibri" w:hAnsiTheme="minorHAnsi" w:cstheme="minorHAnsi"/>
          <w:color w:val="000000"/>
          <w:sz w:val="22"/>
          <w:szCs w:val="22"/>
        </w:rPr>
        <w:t xml:space="preserve"> services.</w:t>
      </w:r>
    </w:p>
    <w:p w14:paraId="1B556DA9" w14:textId="77777777" w:rsidR="002E774C" w:rsidRPr="0068028D" w:rsidRDefault="002E774C" w:rsidP="00EE1DD5">
      <w:pPr>
        <w:numPr>
          <w:ilvl w:val="0"/>
          <w:numId w:val="14"/>
        </w:numPr>
        <w:spacing w:line="276"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Used </w:t>
      </w:r>
      <w:r w:rsidRPr="0068028D">
        <w:rPr>
          <w:rFonts w:asciiTheme="minorHAnsi" w:eastAsia="Calibri" w:hAnsiTheme="minorHAnsi" w:cstheme="minorHAnsi"/>
          <w:b/>
          <w:color w:val="000000"/>
          <w:sz w:val="22"/>
          <w:szCs w:val="22"/>
        </w:rPr>
        <w:t>AWS SDK </w:t>
      </w:r>
      <w:r w:rsidRPr="0068028D">
        <w:rPr>
          <w:rFonts w:asciiTheme="minorHAnsi" w:eastAsia="Calibri" w:hAnsiTheme="minorHAnsi" w:cstheme="minorHAnsi"/>
          <w:color w:val="000000"/>
          <w:sz w:val="22"/>
          <w:szCs w:val="22"/>
        </w:rPr>
        <w:t>for connection to </w:t>
      </w:r>
      <w:r w:rsidRPr="0068028D">
        <w:rPr>
          <w:rFonts w:asciiTheme="minorHAnsi" w:eastAsia="Calibri" w:hAnsiTheme="minorHAnsi" w:cstheme="minorHAnsi"/>
          <w:b/>
          <w:color w:val="000000"/>
          <w:sz w:val="22"/>
          <w:szCs w:val="22"/>
        </w:rPr>
        <w:t>Amazon S3 </w:t>
      </w:r>
      <w:r w:rsidRPr="0068028D">
        <w:rPr>
          <w:rFonts w:asciiTheme="minorHAnsi" w:eastAsia="Calibri" w:hAnsiTheme="minorHAnsi" w:cstheme="minorHAnsi"/>
          <w:color w:val="000000"/>
          <w:sz w:val="22"/>
          <w:szCs w:val="22"/>
        </w:rPr>
        <w:t>buckets as it is used as the object storage service to store and retrieve the media files related to the application.</w:t>
      </w:r>
    </w:p>
    <w:p w14:paraId="375CA2B8" w14:textId="77777777" w:rsidR="002E774C" w:rsidRPr="0068028D" w:rsidRDefault="002E774C" w:rsidP="00EE1DD5">
      <w:pPr>
        <w:numPr>
          <w:ilvl w:val="0"/>
          <w:numId w:val="14"/>
        </w:numPr>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Worked with </w:t>
      </w:r>
      <w:r w:rsidRPr="0068028D">
        <w:rPr>
          <w:rFonts w:asciiTheme="minorHAnsi" w:eastAsia="Calibri" w:hAnsiTheme="minorHAnsi" w:cstheme="minorHAnsi"/>
          <w:b/>
          <w:bCs/>
          <w:color w:val="000000"/>
          <w:sz w:val="22"/>
          <w:szCs w:val="22"/>
        </w:rPr>
        <w:t>Docker</w:t>
      </w:r>
      <w:r w:rsidRPr="0068028D">
        <w:rPr>
          <w:rFonts w:asciiTheme="minorHAnsi" w:eastAsia="Calibri" w:hAnsiTheme="minorHAnsi" w:cstheme="minorHAnsi"/>
          <w:color w:val="000000"/>
          <w:sz w:val="22"/>
          <w:szCs w:val="22"/>
        </w:rPr>
        <w:t xml:space="preserve"> container infrastructure to encapsulate the code into a file system with abstraction and automation.</w:t>
      </w:r>
    </w:p>
    <w:p w14:paraId="77DB3AC4" w14:textId="77777777" w:rsidR="002E774C" w:rsidRPr="0068028D" w:rsidRDefault="002E774C" w:rsidP="00EE1DD5">
      <w:pPr>
        <w:numPr>
          <w:ilvl w:val="0"/>
          <w:numId w:val="14"/>
        </w:numPr>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shd w:val="clear" w:color="auto" w:fill="FFFFFF"/>
        </w:rPr>
        <w:t>Configured the </w:t>
      </w:r>
      <w:r w:rsidRPr="0068028D">
        <w:rPr>
          <w:rFonts w:asciiTheme="minorHAnsi" w:eastAsia="Calibri" w:hAnsiTheme="minorHAnsi" w:cstheme="minorHAnsi"/>
          <w:b/>
          <w:color w:val="000000"/>
          <w:sz w:val="22"/>
          <w:szCs w:val="22"/>
          <w:shd w:val="clear" w:color="auto" w:fill="FFFFFF"/>
        </w:rPr>
        <w:t>Docker</w:t>
      </w:r>
      <w:r w:rsidRPr="0068028D">
        <w:rPr>
          <w:rFonts w:asciiTheme="minorHAnsi" w:eastAsia="Calibri" w:hAnsiTheme="minorHAnsi" w:cstheme="minorHAnsi"/>
          <w:color w:val="000000"/>
          <w:sz w:val="22"/>
          <w:szCs w:val="22"/>
          <w:shd w:val="clear" w:color="auto" w:fill="FFFFFF"/>
        </w:rPr>
        <w:t> Containers and creating </w:t>
      </w:r>
      <w:r w:rsidRPr="0068028D">
        <w:rPr>
          <w:rFonts w:asciiTheme="minorHAnsi" w:eastAsia="Calibri" w:hAnsiTheme="minorHAnsi" w:cstheme="minorHAnsi"/>
          <w:b/>
          <w:color w:val="000000"/>
          <w:sz w:val="22"/>
          <w:szCs w:val="22"/>
          <w:shd w:val="clear" w:color="auto" w:fill="FFFFFF"/>
        </w:rPr>
        <w:t>Dockers</w:t>
      </w:r>
      <w:r w:rsidRPr="0068028D">
        <w:rPr>
          <w:rFonts w:asciiTheme="minorHAnsi" w:eastAsia="Calibri" w:hAnsiTheme="minorHAnsi" w:cstheme="minorHAnsi"/>
          <w:color w:val="000000"/>
          <w:sz w:val="22"/>
          <w:szCs w:val="22"/>
          <w:shd w:val="clear" w:color="auto" w:fill="FFFFFF"/>
        </w:rPr>
        <w:t> files for different environments.</w:t>
      </w:r>
    </w:p>
    <w:p w14:paraId="306A6DCF" w14:textId="77777777" w:rsidR="002E774C" w:rsidRPr="0068028D" w:rsidRDefault="002E774C" w:rsidP="00EE1DD5">
      <w:pPr>
        <w:numPr>
          <w:ilvl w:val="0"/>
          <w:numId w:val="14"/>
        </w:numPr>
        <w:ind w:left="360" w:hanging="360"/>
        <w:jc w:val="both"/>
        <w:rPr>
          <w:rFonts w:asciiTheme="minorHAnsi" w:eastAsia="Calibri" w:hAnsiTheme="minorHAnsi" w:cstheme="minorHAnsi"/>
          <w:b/>
          <w:color w:val="000000"/>
          <w:sz w:val="22"/>
          <w:szCs w:val="22"/>
        </w:rPr>
      </w:pPr>
      <w:r w:rsidRPr="0068028D">
        <w:rPr>
          <w:rFonts w:asciiTheme="minorHAnsi" w:eastAsia="Calibri" w:hAnsiTheme="minorHAnsi" w:cstheme="minorHAnsi"/>
          <w:color w:val="000000"/>
          <w:sz w:val="22"/>
          <w:szCs w:val="22"/>
        </w:rPr>
        <w:t xml:space="preserve">Used </w:t>
      </w:r>
      <w:r w:rsidRPr="0068028D">
        <w:rPr>
          <w:rFonts w:asciiTheme="minorHAnsi" w:eastAsia="Calibri" w:hAnsiTheme="minorHAnsi" w:cstheme="minorHAnsi"/>
          <w:b/>
          <w:color w:val="000000"/>
          <w:sz w:val="22"/>
          <w:szCs w:val="22"/>
        </w:rPr>
        <w:t>JBOSS</w:t>
      </w:r>
      <w:r w:rsidRPr="0068028D">
        <w:rPr>
          <w:rFonts w:asciiTheme="minorHAnsi" w:eastAsia="Calibri" w:hAnsiTheme="minorHAnsi" w:cstheme="minorHAnsi"/>
          <w:color w:val="000000"/>
          <w:sz w:val="22"/>
          <w:szCs w:val="22"/>
        </w:rPr>
        <w:t xml:space="preserve"> for application deployment and </w:t>
      </w:r>
      <w:r w:rsidRPr="0068028D">
        <w:rPr>
          <w:rFonts w:asciiTheme="minorHAnsi" w:eastAsia="Calibri" w:hAnsiTheme="minorHAnsi" w:cstheme="minorHAnsi"/>
          <w:b/>
          <w:color w:val="000000"/>
          <w:sz w:val="22"/>
          <w:szCs w:val="22"/>
        </w:rPr>
        <w:t>stage testing</w:t>
      </w:r>
      <w:r w:rsidRPr="0068028D">
        <w:rPr>
          <w:rFonts w:asciiTheme="minorHAnsi" w:eastAsia="Calibri" w:hAnsiTheme="minorHAnsi" w:cstheme="minorHAnsi"/>
          <w:color w:val="000000"/>
          <w:sz w:val="22"/>
          <w:szCs w:val="22"/>
        </w:rPr>
        <w:t xml:space="preserve"> and Created </w:t>
      </w:r>
      <w:r w:rsidRPr="0068028D">
        <w:rPr>
          <w:rFonts w:asciiTheme="minorHAnsi" w:eastAsia="Calibri" w:hAnsiTheme="minorHAnsi" w:cstheme="minorHAnsi"/>
          <w:b/>
          <w:color w:val="000000"/>
          <w:sz w:val="22"/>
          <w:szCs w:val="22"/>
        </w:rPr>
        <w:t>Junit test cases</w:t>
      </w:r>
      <w:r w:rsidRPr="0068028D">
        <w:rPr>
          <w:rFonts w:asciiTheme="minorHAnsi" w:eastAsia="Calibri" w:hAnsiTheme="minorHAnsi" w:cstheme="minorHAnsi"/>
          <w:color w:val="000000"/>
          <w:sz w:val="22"/>
          <w:szCs w:val="22"/>
        </w:rPr>
        <w:t xml:space="preserve"> to test the codes and validate the release.</w:t>
      </w:r>
    </w:p>
    <w:p w14:paraId="7E037ABB" w14:textId="77777777" w:rsidR="002E774C" w:rsidRPr="0068028D" w:rsidRDefault="002E774C" w:rsidP="00EE1DD5">
      <w:pPr>
        <w:numPr>
          <w:ilvl w:val="0"/>
          <w:numId w:val="14"/>
        </w:numPr>
        <w:ind w:left="360" w:hanging="360"/>
        <w:jc w:val="both"/>
        <w:rPr>
          <w:rFonts w:asciiTheme="minorHAnsi" w:eastAsia="Calibri" w:hAnsiTheme="minorHAnsi" w:cstheme="minorHAnsi"/>
          <w:b/>
          <w:color w:val="000000"/>
          <w:sz w:val="22"/>
          <w:szCs w:val="22"/>
        </w:rPr>
      </w:pPr>
      <w:r w:rsidRPr="0068028D">
        <w:rPr>
          <w:rFonts w:asciiTheme="minorHAnsi" w:hAnsiTheme="minorHAnsi" w:cstheme="minorHAnsi"/>
          <w:color w:val="000000"/>
          <w:sz w:val="22"/>
          <w:szCs w:val="22"/>
        </w:rPr>
        <w:t>Consumed stream of records using Producer and Consumer APIs</w:t>
      </w:r>
      <w:r w:rsidRPr="0068028D">
        <w:rPr>
          <w:rFonts w:asciiTheme="minorHAnsi" w:hAnsiTheme="minorHAnsi" w:cstheme="minorHAnsi"/>
          <w:b/>
          <w:bCs/>
          <w:color w:val="000000"/>
          <w:sz w:val="22"/>
          <w:szCs w:val="22"/>
        </w:rPr>
        <w:t> </w:t>
      </w:r>
      <w:r w:rsidRPr="0068028D">
        <w:rPr>
          <w:rFonts w:asciiTheme="minorHAnsi" w:hAnsiTheme="minorHAnsi" w:cstheme="minorHAnsi"/>
          <w:color w:val="000000"/>
          <w:sz w:val="22"/>
          <w:szCs w:val="22"/>
        </w:rPr>
        <w:t>with </w:t>
      </w:r>
      <w:r w:rsidRPr="0068028D">
        <w:rPr>
          <w:rFonts w:asciiTheme="minorHAnsi" w:hAnsiTheme="minorHAnsi" w:cstheme="minorHAnsi"/>
          <w:b/>
          <w:bCs/>
          <w:color w:val="000000"/>
          <w:sz w:val="22"/>
          <w:szCs w:val="22"/>
        </w:rPr>
        <w:t xml:space="preserve">Spring </w:t>
      </w:r>
      <w:r w:rsidRPr="0068028D">
        <w:rPr>
          <w:rFonts w:asciiTheme="minorHAnsi" w:hAnsiTheme="minorHAnsi" w:cstheme="minorHAnsi"/>
          <w:color w:val="000000"/>
          <w:sz w:val="22"/>
          <w:szCs w:val="22"/>
        </w:rPr>
        <w:t>for</w:t>
      </w:r>
      <w:r w:rsidRPr="0068028D">
        <w:rPr>
          <w:rFonts w:asciiTheme="minorHAnsi" w:hAnsiTheme="minorHAnsi" w:cstheme="minorHAnsi"/>
          <w:b/>
          <w:bCs/>
          <w:color w:val="000000"/>
          <w:sz w:val="22"/>
          <w:szCs w:val="22"/>
        </w:rPr>
        <w:t xml:space="preserve"> Apache Kafka</w:t>
      </w:r>
      <w:r w:rsidRPr="0068028D">
        <w:rPr>
          <w:rFonts w:asciiTheme="minorHAnsi" w:hAnsiTheme="minorHAnsi" w:cstheme="minorHAnsi"/>
          <w:color w:val="000000"/>
          <w:sz w:val="22"/>
          <w:szCs w:val="22"/>
        </w:rPr>
        <w:t>.</w:t>
      </w:r>
    </w:p>
    <w:p w14:paraId="668864A6" w14:textId="77777777" w:rsidR="002E774C" w:rsidRPr="0068028D" w:rsidRDefault="002E774C" w:rsidP="00EE1DD5">
      <w:pPr>
        <w:numPr>
          <w:ilvl w:val="0"/>
          <w:numId w:val="14"/>
        </w:numPr>
        <w:ind w:left="360" w:hanging="360"/>
        <w:jc w:val="both"/>
        <w:rPr>
          <w:rFonts w:asciiTheme="minorHAnsi" w:eastAsia="Calibri" w:hAnsiTheme="minorHAnsi" w:cstheme="minorHAnsi"/>
          <w:b/>
          <w:color w:val="000000"/>
          <w:sz w:val="22"/>
          <w:szCs w:val="22"/>
        </w:rPr>
      </w:pPr>
      <w:r w:rsidRPr="0068028D">
        <w:rPr>
          <w:rFonts w:asciiTheme="minorHAnsi" w:eastAsia="Calibri" w:hAnsiTheme="minorHAnsi" w:cstheme="minorHAnsi"/>
          <w:color w:val="000000"/>
          <w:sz w:val="22"/>
          <w:szCs w:val="22"/>
        </w:rPr>
        <w:t xml:space="preserve">Used </w:t>
      </w:r>
      <w:r w:rsidRPr="0068028D">
        <w:rPr>
          <w:rFonts w:asciiTheme="minorHAnsi" w:eastAsia="Calibri" w:hAnsiTheme="minorHAnsi" w:cstheme="minorHAnsi"/>
          <w:b/>
          <w:bCs/>
          <w:color w:val="000000"/>
          <w:sz w:val="22"/>
          <w:szCs w:val="22"/>
        </w:rPr>
        <w:t>Spring Kafka</w:t>
      </w:r>
      <w:r w:rsidRPr="0068028D">
        <w:rPr>
          <w:rFonts w:asciiTheme="minorHAnsi" w:eastAsia="Calibri" w:hAnsiTheme="minorHAnsi" w:cstheme="minorHAnsi"/>
          <w:color w:val="000000"/>
          <w:sz w:val="22"/>
          <w:szCs w:val="22"/>
        </w:rPr>
        <w:t xml:space="preserve"> API calls to process the messages smoothly on Kafka Cluster setup.</w:t>
      </w:r>
    </w:p>
    <w:p w14:paraId="198A12F1" w14:textId="77777777" w:rsidR="002E774C" w:rsidRPr="0068028D" w:rsidRDefault="002E774C" w:rsidP="00EE1DD5">
      <w:pPr>
        <w:numPr>
          <w:ilvl w:val="0"/>
          <w:numId w:val="14"/>
        </w:numPr>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b/>
          <w:color w:val="000000"/>
          <w:sz w:val="22"/>
          <w:szCs w:val="22"/>
        </w:rPr>
        <w:t>Junit, log4j</w:t>
      </w:r>
      <w:r w:rsidRPr="0068028D">
        <w:rPr>
          <w:rFonts w:asciiTheme="minorHAnsi" w:eastAsia="Calibri" w:hAnsiTheme="minorHAnsi" w:cstheme="minorHAnsi"/>
          <w:color w:val="000000"/>
          <w:sz w:val="22"/>
          <w:szCs w:val="22"/>
        </w:rPr>
        <w:t xml:space="preserve"> were used for unit testing and as </w:t>
      </w:r>
      <w:r w:rsidRPr="0068028D">
        <w:rPr>
          <w:rFonts w:asciiTheme="minorHAnsi" w:eastAsia="Calibri" w:hAnsiTheme="minorHAnsi" w:cstheme="minorHAnsi"/>
          <w:b/>
          <w:color w:val="000000"/>
          <w:sz w:val="22"/>
          <w:szCs w:val="22"/>
        </w:rPr>
        <w:t>logging frameworks</w:t>
      </w:r>
      <w:r w:rsidRPr="0068028D">
        <w:rPr>
          <w:rFonts w:asciiTheme="minorHAnsi" w:eastAsia="Calibri" w:hAnsiTheme="minorHAnsi" w:cstheme="minorHAnsi"/>
          <w:color w:val="000000"/>
          <w:sz w:val="22"/>
          <w:szCs w:val="22"/>
        </w:rPr>
        <w:t>.</w:t>
      </w:r>
    </w:p>
    <w:p w14:paraId="61056AD6" w14:textId="77777777" w:rsidR="002E774C" w:rsidRPr="0068028D" w:rsidRDefault="002E774C" w:rsidP="00EE1DD5">
      <w:pPr>
        <w:numPr>
          <w:ilvl w:val="0"/>
          <w:numId w:val="14"/>
        </w:numPr>
        <w:spacing w:line="259"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Designed and developed database objects like Tables, Views, Stored Procedures, User Functions using </w:t>
      </w:r>
      <w:r w:rsidRPr="0068028D">
        <w:rPr>
          <w:rFonts w:asciiTheme="minorHAnsi" w:eastAsia="Calibri" w:hAnsiTheme="minorHAnsi" w:cstheme="minorHAnsi"/>
          <w:b/>
          <w:color w:val="000000"/>
          <w:sz w:val="22"/>
          <w:szCs w:val="22"/>
        </w:rPr>
        <w:t>PL/SQL, SQL</w:t>
      </w:r>
      <w:r w:rsidRPr="0068028D">
        <w:rPr>
          <w:rFonts w:asciiTheme="minorHAnsi" w:eastAsia="Calibri" w:hAnsiTheme="minorHAnsi" w:cstheme="minorHAnsi"/>
          <w:color w:val="000000"/>
          <w:sz w:val="22"/>
          <w:szCs w:val="22"/>
        </w:rPr>
        <w:t xml:space="preserve"> and used them in WEB components.</w:t>
      </w:r>
      <w:r w:rsidRPr="0068028D">
        <w:rPr>
          <w:rFonts w:asciiTheme="minorHAnsi" w:eastAsia="Calibri" w:hAnsiTheme="minorHAnsi" w:cstheme="minorHAnsi"/>
          <w:color w:val="000000"/>
          <w:sz w:val="22"/>
          <w:szCs w:val="22"/>
        </w:rPr>
        <w:tab/>
      </w:r>
    </w:p>
    <w:p w14:paraId="27E071EE" w14:textId="77777777" w:rsidR="002E774C" w:rsidRPr="0068028D" w:rsidRDefault="002E774C" w:rsidP="00EE1DD5">
      <w:pPr>
        <w:numPr>
          <w:ilvl w:val="0"/>
          <w:numId w:val="14"/>
        </w:numPr>
        <w:spacing w:line="259"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Worked on </w:t>
      </w:r>
      <w:r w:rsidRPr="0068028D">
        <w:rPr>
          <w:rFonts w:asciiTheme="minorHAnsi" w:eastAsia="Calibri" w:hAnsiTheme="minorHAnsi" w:cstheme="minorHAnsi"/>
          <w:b/>
          <w:bCs/>
          <w:color w:val="000000"/>
          <w:sz w:val="22"/>
          <w:szCs w:val="22"/>
        </w:rPr>
        <w:t>CI/CD</w:t>
      </w:r>
      <w:r w:rsidRPr="0068028D">
        <w:rPr>
          <w:rFonts w:asciiTheme="minorHAnsi" w:eastAsia="Calibri" w:hAnsiTheme="minorHAnsi" w:cstheme="minorHAnsi"/>
          <w:color w:val="000000"/>
          <w:sz w:val="22"/>
          <w:szCs w:val="22"/>
        </w:rPr>
        <w:t xml:space="preserve"> tool Jenkins to automate the build process from version control tool into testing and production environment.</w:t>
      </w:r>
    </w:p>
    <w:p w14:paraId="687F774C" w14:textId="77777777" w:rsidR="002E774C" w:rsidRPr="0068028D" w:rsidRDefault="002E774C" w:rsidP="00EE1DD5">
      <w:pPr>
        <w:numPr>
          <w:ilvl w:val="0"/>
          <w:numId w:val="14"/>
        </w:numPr>
        <w:spacing w:line="276" w:lineRule="auto"/>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Supported </w:t>
      </w:r>
      <w:r w:rsidRPr="0068028D">
        <w:rPr>
          <w:rFonts w:asciiTheme="minorHAnsi" w:eastAsia="Calibri" w:hAnsiTheme="minorHAnsi" w:cstheme="minorHAnsi"/>
          <w:b/>
          <w:color w:val="000000"/>
          <w:sz w:val="22"/>
          <w:szCs w:val="22"/>
        </w:rPr>
        <w:t>debugging</w:t>
      </w:r>
      <w:r w:rsidRPr="0068028D">
        <w:rPr>
          <w:rFonts w:asciiTheme="minorHAnsi" w:eastAsia="Calibri" w:hAnsiTheme="minorHAnsi" w:cstheme="minorHAnsi"/>
          <w:color w:val="000000"/>
          <w:sz w:val="22"/>
          <w:szCs w:val="22"/>
        </w:rPr>
        <w:t xml:space="preserve"> and </w:t>
      </w:r>
      <w:r w:rsidRPr="0068028D">
        <w:rPr>
          <w:rFonts w:asciiTheme="minorHAnsi" w:eastAsia="Calibri" w:hAnsiTheme="minorHAnsi" w:cstheme="minorHAnsi"/>
          <w:b/>
          <w:color w:val="000000"/>
          <w:sz w:val="22"/>
          <w:szCs w:val="22"/>
        </w:rPr>
        <w:t>fixing</w:t>
      </w:r>
      <w:r w:rsidRPr="0068028D">
        <w:rPr>
          <w:rFonts w:asciiTheme="minorHAnsi" w:eastAsia="Calibri" w:hAnsiTheme="minorHAnsi" w:cstheme="minorHAnsi"/>
          <w:color w:val="000000"/>
          <w:sz w:val="22"/>
          <w:szCs w:val="22"/>
        </w:rPr>
        <w:t xml:space="preserve"> of reported </w:t>
      </w:r>
      <w:r w:rsidRPr="0068028D">
        <w:rPr>
          <w:rFonts w:asciiTheme="minorHAnsi" w:eastAsia="Calibri" w:hAnsiTheme="minorHAnsi" w:cstheme="minorHAnsi"/>
          <w:b/>
          <w:color w:val="000000"/>
          <w:sz w:val="22"/>
          <w:szCs w:val="22"/>
        </w:rPr>
        <w:t>production errors</w:t>
      </w:r>
      <w:r w:rsidRPr="0068028D">
        <w:rPr>
          <w:rFonts w:asciiTheme="minorHAnsi" w:eastAsia="Calibri" w:hAnsiTheme="minorHAnsi" w:cstheme="minorHAnsi"/>
          <w:color w:val="000000"/>
          <w:sz w:val="22"/>
          <w:szCs w:val="22"/>
        </w:rPr>
        <w:t xml:space="preserve"> by customers through the </w:t>
      </w:r>
      <w:r w:rsidRPr="0068028D">
        <w:rPr>
          <w:rFonts w:asciiTheme="minorHAnsi" w:eastAsia="Calibri" w:hAnsiTheme="minorHAnsi" w:cstheme="minorHAnsi"/>
          <w:b/>
          <w:color w:val="000000"/>
          <w:sz w:val="22"/>
          <w:szCs w:val="22"/>
        </w:rPr>
        <w:t>QA team</w:t>
      </w:r>
      <w:r w:rsidRPr="0068028D">
        <w:rPr>
          <w:rFonts w:asciiTheme="minorHAnsi" w:eastAsia="Calibri" w:hAnsiTheme="minorHAnsi" w:cstheme="minorHAnsi"/>
          <w:color w:val="000000"/>
          <w:sz w:val="22"/>
          <w:szCs w:val="22"/>
        </w:rPr>
        <w:t>.</w:t>
      </w:r>
    </w:p>
    <w:p w14:paraId="7D109584" w14:textId="77777777" w:rsidR="002E774C" w:rsidRPr="0068028D" w:rsidRDefault="002E774C" w:rsidP="00C871BB">
      <w:pPr>
        <w:spacing w:line="259" w:lineRule="auto"/>
        <w:jc w:val="both"/>
        <w:rPr>
          <w:rFonts w:asciiTheme="minorHAnsi" w:eastAsia="Calibri" w:hAnsiTheme="minorHAnsi" w:cstheme="minorHAnsi"/>
          <w:color w:val="000000"/>
          <w:sz w:val="22"/>
          <w:szCs w:val="22"/>
        </w:rPr>
      </w:pPr>
    </w:p>
    <w:p w14:paraId="0044F346" w14:textId="77777777" w:rsidR="002E774C" w:rsidRPr="0068028D" w:rsidRDefault="002E774C" w:rsidP="00C871BB">
      <w:pPr>
        <w:jc w:val="both"/>
        <w:rPr>
          <w:rFonts w:asciiTheme="minorHAnsi" w:eastAsia="Calibri" w:hAnsiTheme="minorHAnsi" w:cstheme="minorHAnsi"/>
          <w:b/>
          <w:color w:val="000000"/>
          <w:sz w:val="22"/>
          <w:szCs w:val="22"/>
        </w:rPr>
      </w:pPr>
      <w:r w:rsidRPr="0068028D">
        <w:rPr>
          <w:rFonts w:asciiTheme="minorHAnsi" w:eastAsia="Calibri" w:hAnsiTheme="minorHAnsi" w:cstheme="minorHAnsi"/>
          <w:b/>
          <w:color w:val="000000"/>
          <w:sz w:val="22"/>
          <w:szCs w:val="22"/>
          <w:u w:val="single"/>
        </w:rPr>
        <w:t>Environment</w:t>
      </w:r>
      <w:r w:rsidRPr="0068028D">
        <w:rPr>
          <w:rFonts w:asciiTheme="minorHAnsi" w:eastAsia="Calibri" w:hAnsiTheme="minorHAnsi" w:cstheme="minorHAnsi"/>
          <w:color w:val="000000"/>
          <w:sz w:val="22"/>
          <w:szCs w:val="22"/>
          <w:u w:val="single"/>
        </w:rPr>
        <w:t xml:space="preserve">: </w:t>
      </w:r>
      <w:r w:rsidRPr="0068028D">
        <w:rPr>
          <w:rFonts w:asciiTheme="minorHAnsi" w:eastAsia="Calibri" w:hAnsiTheme="minorHAnsi" w:cstheme="minorHAnsi"/>
          <w:b/>
          <w:color w:val="000000"/>
          <w:sz w:val="22"/>
          <w:szCs w:val="22"/>
        </w:rPr>
        <w:t xml:space="preserve">Java 8, Spring, HTML 5, CSS 3, Bootstrap, JavaScript, Angular </w:t>
      </w:r>
      <w:r w:rsidR="0068028D">
        <w:rPr>
          <w:rFonts w:asciiTheme="minorHAnsi" w:eastAsia="Calibri" w:hAnsiTheme="minorHAnsi" w:cstheme="minorHAnsi"/>
          <w:b/>
          <w:color w:val="000000"/>
          <w:sz w:val="22"/>
          <w:szCs w:val="22"/>
        </w:rPr>
        <w:t>4</w:t>
      </w:r>
      <w:r w:rsidRPr="0068028D">
        <w:rPr>
          <w:rFonts w:asciiTheme="minorHAnsi" w:eastAsia="Calibri" w:hAnsiTheme="minorHAnsi" w:cstheme="minorHAnsi"/>
          <w:b/>
          <w:color w:val="000000"/>
          <w:sz w:val="22"/>
          <w:szCs w:val="22"/>
        </w:rPr>
        <w:t>, Typescript, Restful API, Hibernate, JPA, Microservices,</w:t>
      </w:r>
      <w:r w:rsidR="00FC487E" w:rsidRPr="0068028D">
        <w:rPr>
          <w:rFonts w:asciiTheme="minorHAnsi" w:eastAsia="Calibri" w:hAnsiTheme="minorHAnsi" w:cstheme="minorHAnsi"/>
          <w:b/>
          <w:color w:val="000000"/>
          <w:sz w:val="22"/>
          <w:szCs w:val="22"/>
        </w:rPr>
        <w:t xml:space="preserve"> </w:t>
      </w:r>
      <w:r w:rsidRPr="0068028D">
        <w:rPr>
          <w:rFonts w:asciiTheme="minorHAnsi" w:eastAsia="Calibri" w:hAnsiTheme="minorHAnsi" w:cstheme="minorHAnsi"/>
          <w:b/>
          <w:color w:val="000000"/>
          <w:sz w:val="22"/>
          <w:szCs w:val="22"/>
        </w:rPr>
        <w:t>Spring Boot, AWS Cloud, Apache Kafka, PL/SQL, MySQL, JBoss, Docker, CI/CD, Log4J, Maven, Windows, Junit, JIRA.</w:t>
      </w:r>
    </w:p>
    <w:p w14:paraId="703583E4" w14:textId="77777777" w:rsidR="00877D1A" w:rsidRPr="0068028D" w:rsidRDefault="00877D1A" w:rsidP="00C871BB">
      <w:pPr>
        <w:jc w:val="both"/>
        <w:rPr>
          <w:rFonts w:asciiTheme="minorHAnsi" w:eastAsia="Calibri" w:hAnsiTheme="minorHAnsi" w:cstheme="minorHAnsi"/>
          <w:b/>
          <w:color w:val="000000"/>
          <w:sz w:val="22"/>
          <w:szCs w:val="22"/>
        </w:rPr>
      </w:pPr>
    </w:p>
    <w:p w14:paraId="5011BC43" w14:textId="6130540D" w:rsidR="00DA2703" w:rsidRPr="0068028D" w:rsidRDefault="00891A2D" w:rsidP="00C871BB">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Theme="minorHAnsi" w:eastAsia="Arial" w:hAnsiTheme="minorHAnsi" w:cstheme="minorHAnsi"/>
          <w:b/>
          <w:bCs/>
        </w:rPr>
      </w:pPr>
      <w:r w:rsidRPr="0068028D">
        <w:rPr>
          <w:rFonts w:asciiTheme="minorHAnsi" w:hAnsiTheme="minorHAnsi" w:cstheme="minorHAnsi"/>
          <w:b/>
          <w:bCs/>
          <w:lang w:eastAsia="ar-SA"/>
        </w:rPr>
        <w:t>Client:</w:t>
      </w:r>
      <w:r w:rsidR="004304D2">
        <w:rPr>
          <w:rFonts w:asciiTheme="minorHAnsi" w:hAnsiTheme="minorHAnsi" w:cstheme="minorHAnsi"/>
          <w:b/>
          <w:bCs/>
          <w:lang w:eastAsia="ar-SA"/>
        </w:rPr>
        <w:t xml:space="preserve"> Wells Fargo</w:t>
      </w:r>
      <w:r w:rsidR="001C7E7B" w:rsidRPr="0068028D">
        <w:rPr>
          <w:rFonts w:asciiTheme="minorHAnsi" w:hAnsiTheme="minorHAnsi" w:cstheme="minorHAnsi"/>
          <w:b/>
        </w:rPr>
        <w:tab/>
      </w:r>
      <w:r w:rsidR="00DC55B0" w:rsidRPr="0068028D">
        <w:rPr>
          <w:rFonts w:asciiTheme="minorHAnsi" w:hAnsiTheme="minorHAnsi" w:cstheme="minorHAnsi"/>
          <w:b/>
        </w:rPr>
        <w:tab/>
      </w:r>
      <w:r w:rsidR="00A66009" w:rsidRPr="0068028D">
        <w:rPr>
          <w:rFonts w:asciiTheme="minorHAnsi" w:hAnsiTheme="minorHAnsi" w:cstheme="minorHAnsi"/>
          <w:b/>
        </w:rPr>
        <w:tab/>
      </w:r>
      <w:r w:rsidR="00A66009" w:rsidRPr="0068028D">
        <w:rPr>
          <w:rFonts w:asciiTheme="minorHAnsi" w:hAnsiTheme="minorHAnsi" w:cstheme="minorHAnsi"/>
          <w:b/>
        </w:rPr>
        <w:tab/>
      </w:r>
      <w:r w:rsidR="00A66009" w:rsidRPr="0068028D">
        <w:rPr>
          <w:rFonts w:asciiTheme="minorHAnsi" w:hAnsiTheme="minorHAnsi" w:cstheme="minorHAnsi"/>
          <w:b/>
        </w:rPr>
        <w:tab/>
      </w:r>
      <w:r w:rsidR="00A66009" w:rsidRPr="0068028D">
        <w:rPr>
          <w:rFonts w:asciiTheme="minorHAnsi" w:hAnsiTheme="minorHAnsi" w:cstheme="minorHAnsi"/>
          <w:b/>
        </w:rPr>
        <w:tab/>
      </w:r>
      <w:r w:rsidR="007D4D87" w:rsidRPr="0068028D">
        <w:rPr>
          <w:rFonts w:asciiTheme="minorHAnsi" w:hAnsiTheme="minorHAnsi" w:cstheme="minorHAnsi"/>
          <w:b/>
        </w:rPr>
        <w:tab/>
      </w:r>
      <w:r w:rsidR="004304D2">
        <w:rPr>
          <w:rFonts w:asciiTheme="minorHAnsi" w:hAnsiTheme="minorHAnsi" w:cstheme="minorHAnsi"/>
          <w:b/>
        </w:rPr>
        <w:tab/>
      </w:r>
      <w:r w:rsidR="004304D2">
        <w:rPr>
          <w:rFonts w:asciiTheme="minorHAnsi" w:hAnsiTheme="minorHAnsi" w:cstheme="minorHAnsi"/>
          <w:b/>
        </w:rPr>
        <w:tab/>
      </w:r>
      <w:r w:rsidR="004304D2">
        <w:rPr>
          <w:rFonts w:asciiTheme="minorHAnsi" w:hAnsiTheme="minorHAnsi" w:cstheme="minorHAnsi"/>
          <w:b/>
        </w:rPr>
        <w:tab/>
        <w:t>Mar</w:t>
      </w:r>
      <w:r w:rsidR="004D3FAC" w:rsidRPr="0068028D">
        <w:rPr>
          <w:rFonts w:asciiTheme="minorHAnsi" w:hAnsiTheme="minorHAnsi" w:cstheme="minorHAnsi"/>
          <w:b/>
        </w:rPr>
        <w:t xml:space="preserve"> 20</w:t>
      </w:r>
      <w:r w:rsidR="00951104" w:rsidRPr="0068028D">
        <w:rPr>
          <w:rFonts w:asciiTheme="minorHAnsi" w:hAnsiTheme="minorHAnsi" w:cstheme="minorHAnsi"/>
          <w:b/>
        </w:rPr>
        <w:t>1</w:t>
      </w:r>
      <w:r w:rsidR="004304D2">
        <w:rPr>
          <w:rFonts w:asciiTheme="minorHAnsi" w:hAnsiTheme="minorHAnsi" w:cstheme="minorHAnsi"/>
          <w:b/>
        </w:rPr>
        <w:t>6</w:t>
      </w:r>
      <w:r w:rsidR="00951104" w:rsidRPr="0068028D">
        <w:rPr>
          <w:rFonts w:asciiTheme="minorHAnsi" w:hAnsiTheme="minorHAnsi" w:cstheme="minorHAnsi"/>
          <w:b/>
        </w:rPr>
        <w:t xml:space="preserve"> - </w:t>
      </w:r>
      <w:r w:rsidR="004304D2">
        <w:rPr>
          <w:rFonts w:asciiTheme="minorHAnsi" w:hAnsiTheme="minorHAnsi" w:cstheme="minorHAnsi"/>
          <w:b/>
        </w:rPr>
        <w:t>Feb</w:t>
      </w:r>
      <w:r w:rsidR="00744072" w:rsidRPr="0068028D">
        <w:rPr>
          <w:rFonts w:asciiTheme="minorHAnsi" w:hAnsiTheme="minorHAnsi" w:cstheme="minorHAnsi"/>
          <w:b/>
        </w:rPr>
        <w:t xml:space="preserve"> 201</w:t>
      </w:r>
      <w:r w:rsidR="004304D2">
        <w:rPr>
          <w:rFonts w:asciiTheme="minorHAnsi" w:hAnsiTheme="minorHAnsi" w:cstheme="minorHAnsi"/>
          <w:b/>
        </w:rPr>
        <w:t>8</w:t>
      </w:r>
      <w:r w:rsidR="00DA2703" w:rsidRPr="0068028D">
        <w:rPr>
          <w:rFonts w:asciiTheme="minorHAnsi" w:hAnsiTheme="minorHAnsi" w:cstheme="minorHAnsi"/>
          <w:b/>
        </w:rPr>
        <w:tab/>
      </w:r>
    </w:p>
    <w:p w14:paraId="537036EC" w14:textId="77777777" w:rsidR="0019171E" w:rsidRPr="0068028D" w:rsidRDefault="00891A2D" w:rsidP="00C871BB">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Theme="minorHAnsi" w:hAnsiTheme="minorHAnsi" w:cstheme="minorHAnsi"/>
          <w:b/>
          <w:sz w:val="22"/>
          <w:szCs w:val="22"/>
        </w:rPr>
      </w:pPr>
      <w:r w:rsidRPr="0068028D">
        <w:rPr>
          <w:rFonts w:asciiTheme="minorHAnsi" w:hAnsiTheme="minorHAnsi" w:cstheme="minorHAnsi"/>
          <w:b/>
          <w:bCs/>
          <w:sz w:val="22"/>
          <w:szCs w:val="22"/>
          <w:lang w:eastAsia="ar-SA"/>
        </w:rPr>
        <w:t>Role:</w:t>
      </w:r>
      <w:r w:rsidR="00F01217" w:rsidRPr="0068028D">
        <w:rPr>
          <w:rFonts w:asciiTheme="minorHAnsi" w:hAnsiTheme="minorHAnsi" w:cstheme="minorHAnsi"/>
          <w:b/>
          <w:bCs/>
          <w:sz w:val="22"/>
          <w:szCs w:val="22"/>
          <w:lang w:eastAsia="ar-SA"/>
        </w:rPr>
        <w:t xml:space="preserve"> </w:t>
      </w:r>
      <w:r w:rsidRPr="0068028D">
        <w:rPr>
          <w:rFonts w:asciiTheme="minorHAnsi" w:hAnsiTheme="minorHAnsi" w:cstheme="minorHAnsi"/>
          <w:b/>
          <w:sz w:val="22"/>
          <w:szCs w:val="22"/>
        </w:rPr>
        <w:t>Java Developer</w:t>
      </w:r>
    </w:p>
    <w:p w14:paraId="12F7DABF" w14:textId="77777777" w:rsidR="00AD3FF8" w:rsidRPr="0068028D" w:rsidRDefault="00AD3FF8" w:rsidP="00C871BB">
      <w:pPr>
        <w:shd w:val="clear" w:color="auto" w:fill="FFFFFF" w:themeFill="background1"/>
        <w:spacing w:line="276" w:lineRule="auto"/>
        <w:jc w:val="both"/>
        <w:rPr>
          <w:rFonts w:asciiTheme="minorHAnsi" w:hAnsiTheme="minorHAnsi" w:cstheme="minorHAnsi"/>
          <w:b/>
          <w:sz w:val="22"/>
          <w:szCs w:val="22"/>
          <w:u w:val="single"/>
        </w:rPr>
      </w:pPr>
    </w:p>
    <w:p w14:paraId="498F9127" w14:textId="77777777" w:rsidR="00BA3E5E" w:rsidRPr="0068028D" w:rsidRDefault="00BA3E5E" w:rsidP="00C871BB">
      <w:pPr>
        <w:spacing w:after="200"/>
        <w:jc w:val="both"/>
        <w:rPr>
          <w:rFonts w:asciiTheme="minorHAnsi" w:eastAsia="Calibri" w:hAnsiTheme="minorHAnsi" w:cstheme="minorHAnsi"/>
          <w:b/>
          <w:color w:val="000000"/>
          <w:sz w:val="22"/>
          <w:szCs w:val="22"/>
        </w:rPr>
      </w:pPr>
      <w:r w:rsidRPr="0068028D">
        <w:rPr>
          <w:rFonts w:asciiTheme="minorHAnsi" w:eastAsia="Calibri" w:hAnsiTheme="minorHAnsi" w:cstheme="minorHAnsi"/>
          <w:b/>
          <w:color w:val="000000"/>
          <w:sz w:val="22"/>
          <w:szCs w:val="22"/>
        </w:rPr>
        <w:t xml:space="preserve">Description: </w:t>
      </w:r>
      <w:r w:rsidRPr="0068028D">
        <w:rPr>
          <w:rFonts w:asciiTheme="minorHAnsi" w:eastAsia="Calibri" w:hAnsiTheme="minorHAnsi" w:cstheme="minorHAnsi"/>
          <w:bCs/>
          <w:color w:val="000000"/>
          <w:sz w:val="22"/>
          <w:szCs w:val="22"/>
        </w:rPr>
        <w:t>Orpine specializes in Cloud, Analytics, Internet of Things,</w:t>
      </w:r>
      <w:r w:rsidR="00D6484A" w:rsidRPr="0068028D">
        <w:rPr>
          <w:rFonts w:asciiTheme="minorHAnsi" w:eastAsia="Calibri" w:hAnsiTheme="minorHAnsi" w:cstheme="minorHAnsi"/>
          <w:bCs/>
          <w:color w:val="000000"/>
          <w:sz w:val="22"/>
          <w:szCs w:val="22"/>
        </w:rPr>
        <w:t xml:space="preserve"> </w:t>
      </w:r>
      <w:r w:rsidRPr="0068028D">
        <w:rPr>
          <w:rFonts w:asciiTheme="minorHAnsi" w:eastAsia="Calibri" w:hAnsiTheme="minorHAnsi" w:cstheme="minorHAnsi"/>
          <w:bCs/>
          <w:color w:val="000000"/>
          <w:sz w:val="22"/>
          <w:szCs w:val="22"/>
        </w:rPr>
        <w:t>Automation, and the talent that supports each of these areas. We offer application services including software development, project management moreover training, as well as engineering solutions that encompass energy services and AMI services (Automated Metering Infrastructure).</w:t>
      </w:r>
    </w:p>
    <w:p w14:paraId="23C04EC0" w14:textId="77777777" w:rsidR="00BA3E5E" w:rsidRPr="0068028D" w:rsidRDefault="00BA3E5E" w:rsidP="00C871BB">
      <w:pPr>
        <w:shd w:val="clear" w:color="auto" w:fill="FFFFFF" w:themeFill="background1"/>
        <w:spacing w:line="276" w:lineRule="auto"/>
        <w:jc w:val="both"/>
        <w:rPr>
          <w:rFonts w:asciiTheme="minorHAnsi" w:hAnsiTheme="minorHAnsi" w:cstheme="minorHAnsi"/>
          <w:b/>
          <w:sz w:val="22"/>
          <w:szCs w:val="22"/>
          <w:u w:val="single"/>
        </w:rPr>
      </w:pPr>
    </w:p>
    <w:p w14:paraId="2399DD77" w14:textId="77777777" w:rsidR="003076BA" w:rsidRPr="0068028D" w:rsidRDefault="003076BA" w:rsidP="00C871BB">
      <w:pPr>
        <w:jc w:val="both"/>
        <w:rPr>
          <w:rFonts w:asciiTheme="minorHAnsi" w:eastAsia="Calibri" w:hAnsiTheme="minorHAnsi" w:cstheme="minorHAnsi"/>
          <w:color w:val="000000"/>
          <w:sz w:val="22"/>
          <w:szCs w:val="22"/>
          <w:u w:val="single"/>
        </w:rPr>
      </w:pPr>
      <w:r w:rsidRPr="0068028D">
        <w:rPr>
          <w:rFonts w:asciiTheme="minorHAnsi" w:eastAsia="Calibri" w:hAnsiTheme="minorHAnsi" w:cstheme="minorHAnsi"/>
          <w:b/>
          <w:color w:val="000000"/>
          <w:sz w:val="22"/>
          <w:szCs w:val="22"/>
          <w:u w:val="single"/>
        </w:rPr>
        <w:t>Responsibilities</w:t>
      </w:r>
      <w:r w:rsidRPr="0068028D">
        <w:rPr>
          <w:rFonts w:asciiTheme="minorHAnsi" w:eastAsia="Calibri" w:hAnsiTheme="minorHAnsi" w:cstheme="minorHAnsi"/>
          <w:color w:val="000000"/>
          <w:sz w:val="22"/>
          <w:szCs w:val="22"/>
          <w:u w:val="single"/>
        </w:rPr>
        <w:t>:</w:t>
      </w:r>
    </w:p>
    <w:p w14:paraId="60D1DD2B" w14:textId="77777777" w:rsidR="003076BA" w:rsidRPr="0068028D" w:rsidRDefault="003076BA" w:rsidP="00C871BB">
      <w:pPr>
        <w:jc w:val="both"/>
        <w:rPr>
          <w:rFonts w:asciiTheme="minorHAnsi" w:eastAsia="Calibri" w:hAnsiTheme="minorHAnsi" w:cstheme="minorHAnsi"/>
          <w:color w:val="000000"/>
          <w:sz w:val="22"/>
          <w:szCs w:val="22"/>
          <w:u w:val="single"/>
        </w:rPr>
      </w:pPr>
    </w:p>
    <w:p w14:paraId="6E1EAAA3" w14:textId="77777777" w:rsidR="003076BA" w:rsidRPr="0068028D" w:rsidRDefault="003076BA" w:rsidP="00EE1DD5">
      <w:pPr>
        <w:numPr>
          <w:ilvl w:val="0"/>
          <w:numId w:val="15"/>
        </w:numPr>
        <w:ind w:left="360" w:hanging="360"/>
        <w:jc w:val="both"/>
        <w:rPr>
          <w:rFonts w:asciiTheme="minorHAnsi" w:eastAsia="Calibri" w:hAnsiTheme="minorHAnsi" w:cstheme="minorHAnsi"/>
          <w:color w:val="000000"/>
          <w:sz w:val="22"/>
          <w:szCs w:val="22"/>
          <w:shd w:val="clear" w:color="auto" w:fill="FFFFFF"/>
        </w:rPr>
      </w:pPr>
      <w:r w:rsidRPr="0068028D">
        <w:rPr>
          <w:rFonts w:asciiTheme="minorHAnsi" w:eastAsia="Calibri" w:hAnsiTheme="minorHAnsi" w:cstheme="minorHAnsi"/>
          <w:color w:val="000000"/>
          <w:sz w:val="22"/>
          <w:szCs w:val="22"/>
          <w:shd w:val="clear" w:color="auto" w:fill="FFFFFF"/>
        </w:rPr>
        <w:t xml:space="preserve">Involved in phases of </w:t>
      </w:r>
      <w:r w:rsidRPr="0068028D">
        <w:rPr>
          <w:rFonts w:asciiTheme="minorHAnsi" w:eastAsia="Calibri" w:hAnsiTheme="minorHAnsi" w:cstheme="minorHAnsi"/>
          <w:b/>
          <w:color w:val="000000"/>
          <w:sz w:val="22"/>
          <w:szCs w:val="22"/>
          <w:shd w:val="clear" w:color="auto" w:fill="FFFFFF"/>
        </w:rPr>
        <w:t xml:space="preserve">SDLC </w:t>
      </w:r>
      <w:r w:rsidRPr="0068028D">
        <w:rPr>
          <w:rFonts w:asciiTheme="minorHAnsi" w:eastAsia="Calibri" w:hAnsiTheme="minorHAnsi" w:cstheme="minorHAnsi"/>
          <w:color w:val="000000"/>
          <w:sz w:val="22"/>
          <w:szCs w:val="22"/>
          <w:shd w:val="clear" w:color="auto" w:fill="FFFFFF"/>
        </w:rPr>
        <w:t xml:space="preserve">of the project and itis including the design, </w:t>
      </w:r>
      <w:r w:rsidRPr="0068028D">
        <w:rPr>
          <w:rFonts w:asciiTheme="minorHAnsi" w:eastAsia="Calibri" w:hAnsiTheme="minorHAnsi" w:cstheme="minorHAnsi"/>
          <w:b/>
          <w:color w:val="000000"/>
          <w:sz w:val="22"/>
          <w:szCs w:val="22"/>
          <w:shd w:val="clear" w:color="auto" w:fill="FFFFFF"/>
        </w:rPr>
        <w:t>Agile</w:t>
      </w:r>
      <w:r w:rsidRPr="0068028D">
        <w:rPr>
          <w:rFonts w:asciiTheme="minorHAnsi" w:eastAsia="Calibri" w:hAnsiTheme="minorHAnsi" w:cstheme="minorHAnsi"/>
          <w:color w:val="000000"/>
          <w:sz w:val="22"/>
          <w:szCs w:val="22"/>
          <w:shd w:val="clear" w:color="auto" w:fill="FFFFFF"/>
        </w:rPr>
        <w:t xml:space="preserve"> software development, installations, integrations and testing to complete the requirements.</w:t>
      </w:r>
    </w:p>
    <w:p w14:paraId="29851E43" w14:textId="77777777" w:rsidR="003076BA" w:rsidRPr="0068028D" w:rsidRDefault="003076BA" w:rsidP="00EE1DD5">
      <w:pPr>
        <w:numPr>
          <w:ilvl w:val="0"/>
          <w:numId w:val="15"/>
        </w:numPr>
        <w:ind w:left="360" w:hanging="360"/>
        <w:jc w:val="both"/>
        <w:rPr>
          <w:rFonts w:asciiTheme="minorHAnsi" w:eastAsia="Calibri" w:hAnsiTheme="minorHAnsi" w:cstheme="minorHAnsi"/>
          <w:b/>
          <w:color w:val="000000"/>
          <w:sz w:val="22"/>
          <w:szCs w:val="22"/>
          <w:shd w:val="clear" w:color="auto" w:fill="FFFFFF"/>
        </w:rPr>
      </w:pPr>
      <w:r w:rsidRPr="0068028D">
        <w:rPr>
          <w:rFonts w:asciiTheme="minorHAnsi" w:eastAsia="Calibri" w:hAnsiTheme="minorHAnsi" w:cstheme="minorHAnsi"/>
          <w:color w:val="000000"/>
          <w:sz w:val="22"/>
          <w:szCs w:val="22"/>
          <w:shd w:val="clear" w:color="auto" w:fill="FFFFFF"/>
        </w:rPr>
        <w:t xml:space="preserve">Interacted with the business requirements, analyze, design the system used various </w:t>
      </w:r>
      <w:r w:rsidRPr="0068028D">
        <w:rPr>
          <w:rFonts w:asciiTheme="minorHAnsi" w:eastAsia="Calibri" w:hAnsiTheme="minorHAnsi" w:cstheme="minorHAnsi"/>
          <w:b/>
          <w:color w:val="000000"/>
          <w:sz w:val="22"/>
          <w:szCs w:val="22"/>
          <w:shd w:val="clear" w:color="auto" w:fill="FFFFFF"/>
        </w:rPr>
        <w:t>UML diagrams.</w:t>
      </w:r>
    </w:p>
    <w:p w14:paraId="72E6AB4E"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Used </w:t>
      </w:r>
      <w:r w:rsidRPr="0068028D">
        <w:rPr>
          <w:rFonts w:asciiTheme="minorHAnsi" w:eastAsia="Calibri" w:hAnsiTheme="minorHAnsi" w:cstheme="minorHAnsi"/>
          <w:b/>
          <w:color w:val="000000"/>
          <w:sz w:val="22"/>
          <w:szCs w:val="22"/>
        </w:rPr>
        <w:t>HTML, JSP, JSTL</w:t>
      </w:r>
      <w:r w:rsidRPr="0068028D">
        <w:rPr>
          <w:rFonts w:asciiTheme="minorHAnsi" w:eastAsia="Calibri" w:hAnsiTheme="minorHAnsi" w:cstheme="minorHAnsi"/>
          <w:color w:val="000000"/>
          <w:sz w:val="22"/>
          <w:szCs w:val="22"/>
        </w:rPr>
        <w:t xml:space="preserve"> tag libraries and struts tiles to develop the presentation tier.</w:t>
      </w:r>
    </w:p>
    <w:p w14:paraId="1646CDAB"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b/>
          <w:bCs/>
          <w:color w:val="000000"/>
          <w:sz w:val="22"/>
          <w:szCs w:val="22"/>
        </w:rPr>
        <w:lastRenderedPageBreak/>
        <w:t>XML</w:t>
      </w:r>
      <w:r w:rsidRPr="0068028D">
        <w:rPr>
          <w:rFonts w:asciiTheme="minorHAnsi" w:eastAsia="Calibri" w:hAnsiTheme="minorHAnsi" w:cstheme="minorHAnsi"/>
          <w:color w:val="000000"/>
          <w:sz w:val="22"/>
          <w:szCs w:val="22"/>
        </w:rPr>
        <w:t xml:space="preserve"> code is used to</w:t>
      </w:r>
      <w:r w:rsidRPr="0068028D">
        <w:rPr>
          <w:rFonts w:asciiTheme="minorHAnsi" w:eastAsia="Calibri" w:hAnsiTheme="minorHAnsi" w:cstheme="minorHAnsi"/>
          <w:color w:val="000000"/>
          <w:sz w:val="22"/>
          <w:szCs w:val="22"/>
          <w:shd w:val="clear" w:color="auto" w:fill="FFFFFF"/>
        </w:rPr>
        <w:t xml:space="preserve"> transfer the application data between </w:t>
      </w:r>
      <w:r w:rsidRPr="0068028D">
        <w:rPr>
          <w:rFonts w:asciiTheme="minorHAnsi" w:eastAsia="Calibri" w:hAnsiTheme="minorHAnsi" w:cstheme="minorHAnsi"/>
          <w:b/>
          <w:bCs/>
          <w:color w:val="000000"/>
          <w:sz w:val="22"/>
          <w:szCs w:val="22"/>
          <w:shd w:val="clear" w:color="auto" w:fill="FFFFFF"/>
        </w:rPr>
        <w:t>client and server</w:t>
      </w:r>
      <w:r w:rsidRPr="0068028D">
        <w:rPr>
          <w:rFonts w:asciiTheme="minorHAnsi" w:eastAsia="Calibri" w:hAnsiTheme="minorHAnsi" w:cstheme="minorHAnsi"/>
          <w:color w:val="000000"/>
          <w:sz w:val="22"/>
          <w:szCs w:val="22"/>
          <w:shd w:val="clear" w:color="auto" w:fill="FFFFFF"/>
        </w:rPr>
        <w:t>. In server-side,</w:t>
      </w:r>
      <w:r w:rsidRPr="0068028D">
        <w:rPr>
          <w:rFonts w:asciiTheme="minorHAnsi" w:eastAsia="Calibri" w:hAnsiTheme="minorHAnsi" w:cstheme="minorHAnsi"/>
          <w:b/>
          <w:bCs/>
          <w:color w:val="000000"/>
          <w:sz w:val="22"/>
          <w:szCs w:val="22"/>
          <w:shd w:val="clear" w:color="auto" w:fill="FFFFFF"/>
        </w:rPr>
        <w:t xml:space="preserve"> Servlets</w:t>
      </w:r>
      <w:r w:rsidRPr="0068028D">
        <w:rPr>
          <w:rFonts w:asciiTheme="minorHAnsi" w:eastAsia="Calibri" w:hAnsiTheme="minorHAnsi" w:cstheme="minorHAnsi"/>
          <w:color w:val="000000"/>
          <w:sz w:val="22"/>
          <w:szCs w:val="22"/>
          <w:shd w:val="clear" w:color="auto" w:fill="FFFFFF"/>
        </w:rPr>
        <w:t xml:space="preserve"> is used to construct and parse the data in XML format and in </w:t>
      </w:r>
      <w:r w:rsidRPr="0068028D">
        <w:rPr>
          <w:rFonts w:asciiTheme="minorHAnsi" w:eastAsia="Calibri" w:hAnsiTheme="minorHAnsi" w:cstheme="minorHAnsi"/>
          <w:b/>
          <w:bCs/>
          <w:color w:val="000000"/>
          <w:sz w:val="22"/>
          <w:szCs w:val="22"/>
          <w:shd w:val="clear" w:color="auto" w:fill="FFFFFF"/>
        </w:rPr>
        <w:t>client-side Java</w:t>
      </w:r>
      <w:r w:rsidRPr="0068028D">
        <w:rPr>
          <w:rFonts w:asciiTheme="minorHAnsi" w:eastAsia="Calibri" w:hAnsiTheme="minorHAnsi" w:cstheme="minorHAnsi"/>
          <w:color w:val="000000"/>
          <w:sz w:val="22"/>
          <w:szCs w:val="22"/>
          <w:shd w:val="clear" w:color="auto" w:fill="FFFFFF"/>
        </w:rPr>
        <w:t xml:space="preserve"> is used. </w:t>
      </w:r>
    </w:p>
    <w:p w14:paraId="354CD630"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Designed generic</w:t>
      </w:r>
      <w:r w:rsidRPr="0068028D">
        <w:rPr>
          <w:rFonts w:asciiTheme="minorHAnsi" w:eastAsia="Calibri" w:hAnsiTheme="minorHAnsi" w:cstheme="minorHAnsi"/>
          <w:b/>
          <w:bCs/>
          <w:color w:val="000000"/>
          <w:sz w:val="22"/>
          <w:szCs w:val="22"/>
        </w:rPr>
        <w:t xml:space="preserve"> XML</w:t>
      </w:r>
      <w:r w:rsidRPr="0068028D">
        <w:rPr>
          <w:rFonts w:asciiTheme="minorHAnsi" w:eastAsia="Calibri" w:hAnsiTheme="minorHAnsi" w:cstheme="minorHAnsi"/>
          <w:color w:val="000000"/>
          <w:sz w:val="22"/>
          <w:szCs w:val="22"/>
        </w:rPr>
        <w:t xml:space="preserve"> document and</w:t>
      </w:r>
      <w:r w:rsidRPr="0068028D">
        <w:rPr>
          <w:rFonts w:asciiTheme="minorHAnsi" w:eastAsia="Calibri" w:hAnsiTheme="minorHAnsi" w:cstheme="minorHAnsi"/>
          <w:b/>
          <w:bCs/>
          <w:color w:val="000000"/>
          <w:sz w:val="22"/>
          <w:szCs w:val="22"/>
        </w:rPr>
        <w:t xml:space="preserve"> XSD</w:t>
      </w:r>
      <w:r w:rsidRPr="0068028D">
        <w:rPr>
          <w:rFonts w:asciiTheme="minorHAnsi" w:eastAsia="Calibri" w:hAnsiTheme="minorHAnsi" w:cstheme="minorHAnsi"/>
          <w:color w:val="000000"/>
          <w:sz w:val="22"/>
          <w:szCs w:val="22"/>
        </w:rPr>
        <w:t xml:space="preserve"> document specifications for extensibility.</w:t>
      </w:r>
    </w:p>
    <w:p w14:paraId="5FC1CAB3"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Application has been developed based on </w:t>
      </w:r>
      <w:r w:rsidRPr="0068028D">
        <w:rPr>
          <w:rFonts w:asciiTheme="minorHAnsi" w:eastAsia="Calibri" w:hAnsiTheme="minorHAnsi" w:cstheme="minorHAnsi"/>
          <w:b/>
          <w:color w:val="000000"/>
          <w:sz w:val="22"/>
          <w:szCs w:val="22"/>
        </w:rPr>
        <w:t xml:space="preserve">Model View Controller (MVC) </w:t>
      </w:r>
      <w:r w:rsidRPr="0068028D">
        <w:rPr>
          <w:rFonts w:asciiTheme="minorHAnsi" w:eastAsia="Calibri" w:hAnsiTheme="minorHAnsi" w:cstheme="minorHAnsi"/>
          <w:color w:val="000000"/>
          <w:sz w:val="22"/>
          <w:szCs w:val="22"/>
        </w:rPr>
        <w:t xml:space="preserve">architecture Using </w:t>
      </w:r>
      <w:r w:rsidRPr="0068028D">
        <w:rPr>
          <w:rFonts w:asciiTheme="minorHAnsi" w:eastAsia="Calibri" w:hAnsiTheme="minorHAnsi" w:cstheme="minorHAnsi"/>
          <w:b/>
          <w:color w:val="000000"/>
          <w:sz w:val="22"/>
          <w:szCs w:val="22"/>
        </w:rPr>
        <w:t>Struts</w:t>
      </w:r>
      <w:r w:rsidRPr="0068028D">
        <w:rPr>
          <w:rFonts w:asciiTheme="minorHAnsi" w:eastAsia="Calibri" w:hAnsiTheme="minorHAnsi" w:cstheme="minorHAnsi"/>
          <w:color w:val="000000"/>
          <w:sz w:val="22"/>
          <w:szCs w:val="22"/>
        </w:rPr>
        <w:t>.</w:t>
      </w:r>
    </w:p>
    <w:p w14:paraId="288A1802"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Developed Java beans, helper classes and </w:t>
      </w:r>
      <w:r w:rsidRPr="0068028D">
        <w:rPr>
          <w:rFonts w:asciiTheme="minorHAnsi" w:eastAsia="Calibri" w:hAnsiTheme="minorHAnsi" w:cstheme="minorHAnsi"/>
          <w:b/>
          <w:color w:val="000000"/>
          <w:sz w:val="22"/>
          <w:szCs w:val="22"/>
        </w:rPr>
        <w:t>Servlets</w:t>
      </w:r>
      <w:r w:rsidRPr="0068028D">
        <w:rPr>
          <w:rFonts w:asciiTheme="minorHAnsi" w:eastAsia="Calibri" w:hAnsiTheme="minorHAnsi" w:cstheme="minorHAnsi"/>
          <w:color w:val="000000"/>
          <w:sz w:val="22"/>
          <w:szCs w:val="22"/>
        </w:rPr>
        <w:t xml:space="preserve"> for interacting with UI written in </w:t>
      </w:r>
      <w:r w:rsidRPr="0068028D">
        <w:rPr>
          <w:rFonts w:asciiTheme="minorHAnsi" w:eastAsia="Calibri" w:hAnsiTheme="minorHAnsi" w:cstheme="minorHAnsi"/>
          <w:b/>
          <w:color w:val="000000"/>
          <w:sz w:val="22"/>
          <w:szCs w:val="22"/>
        </w:rPr>
        <w:t>JSP</w:t>
      </w:r>
      <w:r w:rsidRPr="0068028D">
        <w:rPr>
          <w:rFonts w:asciiTheme="minorHAnsi" w:eastAsia="Calibri" w:hAnsiTheme="minorHAnsi" w:cstheme="minorHAnsi"/>
          <w:color w:val="000000"/>
          <w:sz w:val="22"/>
          <w:szCs w:val="22"/>
        </w:rPr>
        <w:t>.</w:t>
      </w:r>
    </w:p>
    <w:p w14:paraId="54C7DC8B"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Wrote a controller </w:t>
      </w:r>
      <w:r w:rsidRPr="0068028D">
        <w:rPr>
          <w:rFonts w:asciiTheme="minorHAnsi" w:eastAsia="Calibri" w:hAnsiTheme="minorHAnsi" w:cstheme="minorHAnsi"/>
          <w:b/>
          <w:color w:val="000000"/>
          <w:sz w:val="22"/>
          <w:szCs w:val="22"/>
        </w:rPr>
        <w:t>Servlet</w:t>
      </w:r>
      <w:r w:rsidRPr="0068028D">
        <w:rPr>
          <w:rFonts w:asciiTheme="minorHAnsi" w:eastAsia="Calibri" w:hAnsiTheme="minorHAnsi" w:cstheme="minorHAnsi"/>
          <w:color w:val="000000"/>
          <w:sz w:val="22"/>
          <w:szCs w:val="22"/>
        </w:rPr>
        <w:t xml:space="preserve"> that dispatched requests to appropriate classes.</w:t>
      </w:r>
    </w:p>
    <w:p w14:paraId="126495D8"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Involved coding </w:t>
      </w:r>
      <w:r w:rsidRPr="0068028D">
        <w:rPr>
          <w:rFonts w:asciiTheme="minorHAnsi" w:eastAsia="Calibri" w:hAnsiTheme="minorHAnsi" w:cstheme="minorHAnsi"/>
          <w:b/>
          <w:color w:val="000000"/>
          <w:sz w:val="22"/>
          <w:szCs w:val="22"/>
        </w:rPr>
        <w:t>SQL Queries, Stored Procedures and Triggers.</w:t>
      </w:r>
    </w:p>
    <w:p w14:paraId="37D52EAD"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b/>
          <w:color w:val="000000"/>
          <w:sz w:val="22"/>
          <w:szCs w:val="22"/>
        </w:rPr>
      </w:pPr>
      <w:r w:rsidRPr="0068028D">
        <w:rPr>
          <w:rFonts w:asciiTheme="minorHAnsi" w:eastAsia="Calibri" w:hAnsiTheme="minorHAnsi" w:cstheme="minorHAnsi"/>
          <w:color w:val="000000"/>
          <w:sz w:val="22"/>
          <w:szCs w:val="22"/>
        </w:rPr>
        <w:t xml:space="preserve">Developed the application using Core Java concepts like </w:t>
      </w:r>
      <w:r w:rsidRPr="0068028D">
        <w:rPr>
          <w:rFonts w:asciiTheme="minorHAnsi" w:eastAsia="Calibri" w:hAnsiTheme="minorHAnsi" w:cstheme="minorHAnsi"/>
          <w:b/>
          <w:color w:val="000000"/>
          <w:sz w:val="22"/>
          <w:szCs w:val="22"/>
        </w:rPr>
        <w:t>Multi-Threading, Swing, Spring, Structs,</w:t>
      </w:r>
      <w:r w:rsidRPr="0068028D">
        <w:rPr>
          <w:rFonts w:asciiTheme="minorHAnsi" w:eastAsia="Calibri" w:hAnsiTheme="minorHAnsi" w:cstheme="minorHAnsi"/>
          <w:color w:val="000000"/>
          <w:sz w:val="22"/>
          <w:szCs w:val="22"/>
        </w:rPr>
        <w:t xml:space="preserve"> and worked on new features of </w:t>
      </w:r>
      <w:r w:rsidRPr="0068028D">
        <w:rPr>
          <w:rFonts w:asciiTheme="minorHAnsi" w:eastAsia="Calibri" w:hAnsiTheme="minorHAnsi" w:cstheme="minorHAnsi"/>
          <w:b/>
          <w:color w:val="000000"/>
          <w:sz w:val="22"/>
          <w:szCs w:val="22"/>
        </w:rPr>
        <w:t>java 1.5</w:t>
      </w:r>
      <w:r w:rsidRPr="0068028D">
        <w:rPr>
          <w:rFonts w:asciiTheme="minorHAnsi" w:eastAsia="Calibri" w:hAnsiTheme="minorHAnsi" w:cstheme="minorHAnsi"/>
          <w:color w:val="000000"/>
          <w:sz w:val="22"/>
          <w:szCs w:val="22"/>
        </w:rPr>
        <w:t xml:space="preserve"> such as </w:t>
      </w:r>
      <w:r w:rsidRPr="0068028D">
        <w:rPr>
          <w:rFonts w:asciiTheme="minorHAnsi" w:eastAsia="Calibri" w:hAnsiTheme="minorHAnsi" w:cstheme="minorHAnsi"/>
          <w:b/>
          <w:color w:val="000000"/>
          <w:sz w:val="22"/>
          <w:szCs w:val="22"/>
        </w:rPr>
        <w:t>Enum, Annotations.</w:t>
      </w:r>
    </w:p>
    <w:p w14:paraId="086C66F6"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Developed </w:t>
      </w:r>
      <w:r w:rsidRPr="0068028D">
        <w:rPr>
          <w:rFonts w:asciiTheme="minorHAnsi" w:eastAsia="Calibri" w:hAnsiTheme="minorHAnsi" w:cstheme="minorHAnsi"/>
          <w:b/>
          <w:color w:val="000000"/>
          <w:sz w:val="22"/>
          <w:szCs w:val="22"/>
        </w:rPr>
        <w:t>JSP’s</w:t>
      </w:r>
      <w:r w:rsidRPr="0068028D">
        <w:rPr>
          <w:rFonts w:asciiTheme="minorHAnsi" w:eastAsia="Calibri" w:hAnsiTheme="minorHAnsi" w:cstheme="minorHAnsi"/>
          <w:color w:val="000000"/>
          <w:sz w:val="22"/>
          <w:szCs w:val="22"/>
        </w:rPr>
        <w:t xml:space="preserve">, Action classes and </w:t>
      </w:r>
      <w:r w:rsidRPr="0068028D">
        <w:rPr>
          <w:rFonts w:asciiTheme="minorHAnsi" w:eastAsia="Calibri" w:hAnsiTheme="minorHAnsi" w:cstheme="minorHAnsi"/>
          <w:b/>
          <w:color w:val="000000"/>
          <w:sz w:val="22"/>
          <w:szCs w:val="22"/>
        </w:rPr>
        <w:t>EJB</w:t>
      </w:r>
      <w:r w:rsidRPr="0068028D">
        <w:rPr>
          <w:rFonts w:asciiTheme="minorHAnsi" w:eastAsia="Calibri" w:hAnsiTheme="minorHAnsi" w:cstheme="minorHAnsi"/>
          <w:color w:val="000000"/>
          <w:sz w:val="22"/>
          <w:szCs w:val="22"/>
        </w:rPr>
        <w:t>s for user transactions.</w:t>
      </w:r>
    </w:p>
    <w:p w14:paraId="41B6A31D"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Developed </w:t>
      </w:r>
      <w:r w:rsidRPr="0068028D">
        <w:rPr>
          <w:rFonts w:asciiTheme="minorHAnsi" w:eastAsia="Calibri" w:hAnsiTheme="minorHAnsi" w:cstheme="minorHAnsi"/>
          <w:b/>
          <w:color w:val="000000"/>
          <w:sz w:val="22"/>
          <w:szCs w:val="22"/>
        </w:rPr>
        <w:t>Generic Java Scripts</w:t>
      </w:r>
      <w:r w:rsidRPr="0068028D">
        <w:rPr>
          <w:rFonts w:asciiTheme="minorHAnsi" w:eastAsia="Calibri" w:hAnsiTheme="minorHAnsi" w:cstheme="minorHAnsi"/>
          <w:color w:val="000000"/>
          <w:sz w:val="22"/>
          <w:szCs w:val="22"/>
        </w:rPr>
        <w:t xml:space="preserve"> functions for validations.</w:t>
      </w:r>
    </w:p>
    <w:p w14:paraId="169C6EC6"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Used </w:t>
      </w:r>
      <w:r w:rsidRPr="0068028D">
        <w:rPr>
          <w:rFonts w:asciiTheme="minorHAnsi" w:eastAsia="Calibri" w:hAnsiTheme="minorHAnsi" w:cstheme="minorHAnsi"/>
          <w:b/>
          <w:color w:val="000000"/>
          <w:sz w:val="22"/>
          <w:szCs w:val="22"/>
        </w:rPr>
        <w:t xml:space="preserve">J2EE </w:t>
      </w:r>
      <w:r w:rsidRPr="0068028D">
        <w:rPr>
          <w:rFonts w:asciiTheme="minorHAnsi" w:eastAsia="Calibri" w:hAnsiTheme="minorHAnsi" w:cstheme="minorHAnsi"/>
          <w:color w:val="000000"/>
          <w:sz w:val="22"/>
          <w:szCs w:val="22"/>
        </w:rPr>
        <w:t>Design patterns and Data Access Object (DAO) in the integration tier layer of the project.</w:t>
      </w:r>
    </w:p>
    <w:p w14:paraId="0A52503D"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Used </w:t>
      </w:r>
      <w:r w:rsidRPr="0068028D">
        <w:rPr>
          <w:rFonts w:asciiTheme="minorHAnsi" w:eastAsia="Calibri" w:hAnsiTheme="minorHAnsi" w:cstheme="minorHAnsi"/>
          <w:b/>
          <w:color w:val="000000"/>
          <w:sz w:val="22"/>
          <w:szCs w:val="22"/>
        </w:rPr>
        <w:t xml:space="preserve">JDBC </w:t>
      </w:r>
      <w:r w:rsidRPr="0068028D">
        <w:rPr>
          <w:rFonts w:asciiTheme="minorHAnsi" w:eastAsia="Calibri" w:hAnsiTheme="minorHAnsi" w:cstheme="minorHAnsi"/>
          <w:color w:val="000000"/>
          <w:sz w:val="22"/>
          <w:szCs w:val="22"/>
        </w:rPr>
        <w:t xml:space="preserve">in the Enterprise Java Beans to access the </w:t>
      </w:r>
      <w:r w:rsidRPr="0068028D">
        <w:rPr>
          <w:rFonts w:asciiTheme="minorHAnsi" w:eastAsia="Calibri" w:hAnsiTheme="minorHAnsi" w:cstheme="minorHAnsi"/>
          <w:b/>
          <w:color w:val="000000"/>
          <w:sz w:val="22"/>
          <w:szCs w:val="22"/>
        </w:rPr>
        <w:t>Oracle</w:t>
      </w:r>
      <w:r w:rsidRPr="0068028D">
        <w:rPr>
          <w:rFonts w:asciiTheme="minorHAnsi" w:eastAsia="Calibri" w:hAnsiTheme="minorHAnsi" w:cstheme="minorHAnsi"/>
          <w:color w:val="000000"/>
          <w:sz w:val="22"/>
          <w:szCs w:val="22"/>
        </w:rPr>
        <w:t xml:space="preserve"> Database</w:t>
      </w:r>
    </w:p>
    <w:p w14:paraId="12DCF161"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 xml:space="preserve">Database Development includes </w:t>
      </w:r>
      <w:r w:rsidRPr="0068028D">
        <w:rPr>
          <w:rFonts w:asciiTheme="minorHAnsi" w:eastAsia="Calibri" w:hAnsiTheme="minorHAnsi" w:cstheme="minorHAnsi"/>
          <w:b/>
          <w:color w:val="000000"/>
          <w:sz w:val="22"/>
          <w:szCs w:val="22"/>
        </w:rPr>
        <w:t>PL/SQL</w:t>
      </w:r>
      <w:r w:rsidRPr="0068028D">
        <w:rPr>
          <w:rFonts w:asciiTheme="minorHAnsi" w:eastAsia="Calibri" w:hAnsiTheme="minorHAnsi" w:cstheme="minorHAnsi"/>
          <w:color w:val="000000"/>
          <w:sz w:val="22"/>
          <w:szCs w:val="22"/>
        </w:rPr>
        <w:t xml:space="preserve"> stored procedures, views, indexes, triggers, and constraints are used to reduce the response time in the application. </w:t>
      </w:r>
    </w:p>
    <w:p w14:paraId="4124D913"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rPr>
        <w:t>Designed and developed stored procedures for data validation and access.</w:t>
      </w:r>
    </w:p>
    <w:p w14:paraId="3DA888A4" w14:textId="77777777" w:rsidR="003076BA" w:rsidRPr="0068028D" w:rsidRDefault="003076BA" w:rsidP="00EE1DD5">
      <w:pPr>
        <w:numPr>
          <w:ilvl w:val="0"/>
          <w:numId w:val="15"/>
        </w:numPr>
        <w:tabs>
          <w:tab w:val="left" w:pos="360"/>
        </w:tabs>
        <w:ind w:left="360" w:hanging="360"/>
        <w:jc w:val="both"/>
        <w:rPr>
          <w:rFonts w:asciiTheme="minorHAnsi" w:eastAsia="Calibri" w:hAnsiTheme="minorHAnsi" w:cstheme="minorHAnsi"/>
          <w:color w:val="000000"/>
          <w:sz w:val="22"/>
          <w:szCs w:val="22"/>
        </w:rPr>
      </w:pPr>
      <w:r w:rsidRPr="0068028D">
        <w:rPr>
          <w:rFonts w:asciiTheme="minorHAnsi" w:eastAsia="Calibri" w:hAnsiTheme="minorHAnsi" w:cstheme="minorHAnsi"/>
          <w:color w:val="000000"/>
          <w:sz w:val="22"/>
          <w:szCs w:val="22"/>
          <w:shd w:val="clear" w:color="auto" w:fill="FFFFFF"/>
        </w:rPr>
        <w:t xml:space="preserve">Involved in coding for </w:t>
      </w:r>
      <w:r w:rsidRPr="0068028D">
        <w:rPr>
          <w:rFonts w:asciiTheme="minorHAnsi" w:eastAsia="Calibri" w:hAnsiTheme="minorHAnsi" w:cstheme="minorHAnsi"/>
          <w:b/>
          <w:color w:val="000000"/>
          <w:sz w:val="22"/>
          <w:szCs w:val="22"/>
          <w:shd w:val="clear" w:color="auto" w:fill="FFFFFF"/>
        </w:rPr>
        <w:t xml:space="preserve">JUnit </w:t>
      </w:r>
      <w:r w:rsidRPr="0068028D">
        <w:rPr>
          <w:rFonts w:asciiTheme="minorHAnsi" w:eastAsia="Calibri" w:hAnsiTheme="minorHAnsi" w:cstheme="minorHAnsi"/>
          <w:color w:val="000000"/>
          <w:sz w:val="22"/>
          <w:szCs w:val="22"/>
          <w:shd w:val="clear" w:color="auto" w:fill="FFFFFF"/>
        </w:rPr>
        <w:t xml:space="preserve">test cases, </w:t>
      </w:r>
      <w:r w:rsidRPr="0068028D">
        <w:rPr>
          <w:rFonts w:asciiTheme="minorHAnsi" w:eastAsia="Calibri" w:hAnsiTheme="minorHAnsi" w:cstheme="minorHAnsi"/>
          <w:b/>
          <w:color w:val="000000"/>
          <w:sz w:val="22"/>
          <w:szCs w:val="22"/>
          <w:shd w:val="clear" w:color="auto" w:fill="FFFFFF"/>
        </w:rPr>
        <w:t>ANT</w:t>
      </w:r>
      <w:r w:rsidRPr="0068028D">
        <w:rPr>
          <w:rFonts w:asciiTheme="minorHAnsi" w:eastAsia="Calibri" w:hAnsiTheme="minorHAnsi" w:cstheme="minorHAnsi"/>
          <w:color w:val="000000"/>
          <w:sz w:val="22"/>
          <w:szCs w:val="22"/>
          <w:shd w:val="clear" w:color="auto" w:fill="FFFFFF"/>
        </w:rPr>
        <w:t xml:space="preserve"> building the application. </w:t>
      </w:r>
    </w:p>
    <w:p w14:paraId="058ED426" w14:textId="77777777" w:rsidR="003076BA" w:rsidRPr="0068028D" w:rsidRDefault="003076BA" w:rsidP="00C871BB">
      <w:pPr>
        <w:jc w:val="both"/>
        <w:rPr>
          <w:rFonts w:asciiTheme="minorHAnsi" w:eastAsia="Calibri" w:hAnsiTheme="minorHAnsi" w:cstheme="minorHAnsi"/>
          <w:b/>
          <w:color w:val="000000"/>
          <w:sz w:val="22"/>
          <w:szCs w:val="22"/>
          <w:u w:val="single"/>
        </w:rPr>
      </w:pPr>
    </w:p>
    <w:p w14:paraId="536D5DBE" w14:textId="77777777" w:rsidR="00B323D3" w:rsidRPr="0068028D" w:rsidRDefault="003076BA" w:rsidP="00C871BB">
      <w:pPr>
        <w:jc w:val="both"/>
        <w:rPr>
          <w:rFonts w:asciiTheme="minorHAnsi" w:hAnsiTheme="minorHAnsi" w:cstheme="minorHAnsi"/>
          <w:b/>
          <w:sz w:val="22"/>
          <w:szCs w:val="22"/>
        </w:rPr>
      </w:pPr>
      <w:r w:rsidRPr="0068028D">
        <w:rPr>
          <w:rFonts w:asciiTheme="minorHAnsi" w:eastAsia="Calibri" w:hAnsiTheme="minorHAnsi" w:cstheme="minorHAnsi"/>
          <w:b/>
          <w:color w:val="000000"/>
          <w:sz w:val="22"/>
          <w:szCs w:val="22"/>
          <w:u w:val="single"/>
        </w:rPr>
        <w:t>Environment</w:t>
      </w:r>
      <w:r w:rsidRPr="0068028D">
        <w:rPr>
          <w:rFonts w:asciiTheme="minorHAnsi" w:eastAsia="Calibri" w:hAnsiTheme="minorHAnsi" w:cstheme="minorHAnsi"/>
          <w:b/>
          <w:color w:val="000000"/>
          <w:sz w:val="22"/>
          <w:szCs w:val="22"/>
        </w:rPr>
        <w:t>: Agile, Java, J2EE, Struts, EJB, JSP, JSTL, Swing, Enum, JDBC, DAO, Windows, SQL Server 2005, PL/SQL, XML, Web Service, JDBC, JavaScript, ANT</w:t>
      </w:r>
      <w:r w:rsidRPr="0068028D">
        <w:rPr>
          <w:rFonts w:asciiTheme="minorHAnsi" w:eastAsia="Calibri" w:hAnsiTheme="minorHAnsi" w:cstheme="minorHAnsi"/>
          <w:color w:val="000000"/>
          <w:sz w:val="22"/>
          <w:szCs w:val="22"/>
        </w:rPr>
        <w:t>.</w:t>
      </w:r>
    </w:p>
    <w:sectPr w:rsidR="00B323D3" w:rsidRPr="0068028D" w:rsidSect="004B6117">
      <w:headerReference w:type="default" r:id="rId8"/>
      <w:footerReference w:type="default" r:id="rId9"/>
      <w:pgSz w:w="12240" w:h="15840"/>
      <w:pgMar w:top="720" w:right="720" w:bottom="720" w:left="709"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6A524" w14:textId="77777777" w:rsidR="00B379D6" w:rsidRDefault="00B379D6" w:rsidP="0055551F">
      <w:r>
        <w:separator/>
      </w:r>
    </w:p>
  </w:endnote>
  <w:endnote w:type="continuationSeparator" w:id="0">
    <w:p w14:paraId="1FB37D99" w14:textId="77777777" w:rsidR="00B379D6" w:rsidRDefault="00B379D6" w:rsidP="0055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OpenSymbol">
    <w:altName w:val="Arial Unicode MS"/>
    <w:charset w:val="01"/>
    <w:family w:val="roman"/>
    <w:pitch w:val="variable"/>
  </w:font>
  <w:font w:name="ヒラギノ角ゴ Pro W3">
    <w:altName w:val="MS Gothic"/>
    <w:charset w:val="80"/>
    <w:family w:val="auto"/>
    <w:pitch w:val="default"/>
    <w:sig w:usb0="00000000" w:usb1="00000000" w:usb2="00000012" w:usb3="00000000" w:csb0="0002000D" w:csb1="00000000"/>
  </w:font>
  <w:font w:name="Questri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E1CA" w14:textId="6670802D" w:rsidR="003076BA" w:rsidRDefault="008676D7">
    <w:pPr>
      <w:pStyle w:val="Footer"/>
    </w:pPr>
    <w:r>
      <w:rPr>
        <w:noProof/>
      </w:rPr>
      <mc:AlternateContent>
        <mc:Choice Requires="wps">
          <w:drawing>
            <wp:anchor distT="0" distB="0" distL="114300" distR="114300" simplePos="0" relativeHeight="251658240" behindDoc="0" locked="0" layoutInCell="0" allowOverlap="1" wp14:anchorId="230E1C1D" wp14:editId="63704E16">
              <wp:simplePos x="0" y="0"/>
              <wp:positionH relativeFrom="page">
                <wp:posOffset>0</wp:posOffset>
              </wp:positionH>
              <wp:positionV relativeFrom="page">
                <wp:posOffset>9491345</wp:posOffset>
              </wp:positionV>
              <wp:extent cx="7772400" cy="375920"/>
              <wp:effectExtent l="0" t="4445" r="0" b="635"/>
              <wp:wrapNone/>
              <wp:docPr id="1" name="MSIPCMc8df43b5850007909998b1d9" descr="{&quot;HashCode&quot;:-242339457,&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9426C" w14:textId="77777777" w:rsidR="003076BA" w:rsidRPr="003076BA" w:rsidRDefault="003076BA" w:rsidP="003076BA">
                          <w:pPr>
                            <w:jc w:val="right"/>
                            <w:rPr>
                              <w:rFonts w:ascii="Calibri" w:hAnsi="Calibri" w:cs="Calibri"/>
                              <w:color w:val="FF8939"/>
                              <w:sz w:val="44"/>
                            </w:rPr>
                          </w:pPr>
                        </w:p>
                      </w:txbxContent>
                    </wps:txbx>
                    <wps:bodyPr rot="0" vert="horz" wrap="square" lIns="91440" tIns="0" rIns="2540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E1C1D" id="_x0000_t202" coordsize="21600,21600" o:spt="202" path="m,l,21600r21600,l21600,xe">
              <v:stroke joinstyle="miter"/>
              <v:path gradientshapeok="t" o:connecttype="rect"/>
            </v:shapetype>
            <v:shape id="MSIPCMc8df43b5850007909998b1d9" o:spid="_x0000_s1026" type="#_x0000_t202" alt="{&quot;HashCode&quot;:-242339457,&quot;Height&quot;:792.0,&quot;Width&quot;:612.0,&quot;Placement&quot;:&quot;Footer&quot;,&quot;Index&quot;:&quot;Primary&quot;,&quot;Section&quot;:1,&quot;Top&quot;:0.0,&quot;Left&quot;:0.0}" style="position:absolute;margin-left:0;margin-top:747.35pt;width:612pt;height:29.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" o:allowincell="f" filled="f" stroked="f">
              <v:textbox inset=",0,20pt,0">
                <w:txbxContent>
                  <w:p w14:paraId="6F59426C" w14:textId="77777777" w:rsidR="003076BA" w:rsidRPr="003076BA" w:rsidRDefault="003076BA" w:rsidP="003076BA">
                    <w:pPr>
                      <w:jc w:val="right"/>
                      <w:rPr>
                        <w:rFonts w:ascii="Calibri" w:hAnsi="Calibri" w:cs="Calibri"/>
                        <w:color w:val="FF8939"/>
                        <w:sz w:val="4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C68A6" w14:textId="77777777" w:rsidR="00B379D6" w:rsidRDefault="00B379D6" w:rsidP="0055551F">
      <w:r>
        <w:separator/>
      </w:r>
    </w:p>
  </w:footnote>
  <w:footnote w:type="continuationSeparator" w:id="0">
    <w:p w14:paraId="413A1CCE" w14:textId="77777777" w:rsidR="00B379D6" w:rsidRDefault="00B379D6" w:rsidP="0055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7BB1" w14:textId="77777777" w:rsidR="003076BA" w:rsidRDefault="00191542">
    <w:pPr>
      <w:pStyle w:val="Header"/>
    </w:pPr>
    <w:r>
      <w:tab/>
    </w:r>
    <w:r w:rsidR="00D27D9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none"/>
      <w:pStyle w:val="RMBodyText"/>
      <w:lvlText w:val=""/>
      <w:lvlJc w:val="left"/>
      <w:pPr>
        <w:tabs>
          <w:tab w:val="num" w:pos="-3060"/>
        </w:tabs>
        <w:ind w:left="-3060" w:firstLine="0"/>
      </w:pPr>
    </w:lvl>
    <w:lvl w:ilvl="1">
      <w:start w:val="1"/>
      <w:numFmt w:val="none"/>
      <w:lvlText w:val=""/>
      <w:lvlJc w:val="left"/>
      <w:pPr>
        <w:tabs>
          <w:tab w:val="num" w:pos="-3060"/>
        </w:tabs>
        <w:ind w:left="-3060" w:firstLine="0"/>
      </w:pPr>
    </w:lvl>
    <w:lvl w:ilvl="2">
      <w:start w:val="1"/>
      <w:numFmt w:val="none"/>
      <w:lvlText w:val=""/>
      <w:lvlJc w:val="left"/>
      <w:pPr>
        <w:tabs>
          <w:tab w:val="num" w:pos="-3060"/>
        </w:tabs>
        <w:ind w:left="-3060" w:firstLine="0"/>
      </w:pPr>
    </w:lvl>
    <w:lvl w:ilvl="3">
      <w:start w:val="1"/>
      <w:numFmt w:val="none"/>
      <w:lvlText w:val=""/>
      <w:lvlJc w:val="left"/>
      <w:pPr>
        <w:tabs>
          <w:tab w:val="num" w:pos="-3060"/>
        </w:tabs>
        <w:ind w:left="-3060" w:firstLine="0"/>
      </w:pPr>
    </w:lvl>
    <w:lvl w:ilvl="4">
      <w:start w:val="1"/>
      <w:numFmt w:val="none"/>
      <w:lvlText w:val=""/>
      <w:lvlJc w:val="left"/>
      <w:pPr>
        <w:tabs>
          <w:tab w:val="num" w:pos="-3060"/>
        </w:tabs>
        <w:ind w:left="-3060" w:firstLine="0"/>
      </w:pPr>
    </w:lvl>
    <w:lvl w:ilvl="5">
      <w:start w:val="1"/>
      <w:numFmt w:val="none"/>
      <w:lvlText w:val=""/>
      <w:lvlJc w:val="left"/>
      <w:pPr>
        <w:tabs>
          <w:tab w:val="num" w:pos="-3060"/>
        </w:tabs>
        <w:ind w:left="-3060" w:firstLine="0"/>
      </w:pPr>
    </w:lvl>
    <w:lvl w:ilvl="6">
      <w:start w:val="1"/>
      <w:numFmt w:val="none"/>
      <w:lvlText w:val=""/>
      <w:lvlJc w:val="left"/>
      <w:pPr>
        <w:tabs>
          <w:tab w:val="num" w:pos="-3060"/>
        </w:tabs>
        <w:ind w:left="-3060" w:firstLine="0"/>
      </w:pPr>
    </w:lvl>
    <w:lvl w:ilvl="7">
      <w:start w:val="1"/>
      <w:numFmt w:val="none"/>
      <w:lvlText w:val=""/>
      <w:lvlJc w:val="left"/>
      <w:pPr>
        <w:tabs>
          <w:tab w:val="num" w:pos="-3060"/>
        </w:tabs>
        <w:ind w:left="-3060" w:firstLine="0"/>
      </w:pPr>
    </w:lvl>
    <w:lvl w:ilvl="8">
      <w:start w:val="1"/>
      <w:numFmt w:val="none"/>
      <w:lvlText w:val=""/>
      <w:lvlJc w:val="left"/>
      <w:pPr>
        <w:tabs>
          <w:tab w:val="num" w:pos="-3060"/>
        </w:tabs>
        <w:ind w:left="-3060" w:firstLine="0"/>
      </w:pPr>
    </w:lvl>
  </w:abstractNum>
  <w:abstractNum w:abstractNumId="1"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3" w15:restartNumberingAfterBreak="0">
    <w:nsid w:val="1784536A"/>
    <w:multiLevelType w:val="hybridMultilevel"/>
    <w:tmpl w:val="AEFEDFA2"/>
    <w:lvl w:ilvl="0" w:tplc="16A63F38">
      <w:start w:val="1"/>
      <w:numFmt w:val="bullet"/>
      <w:pStyle w:val="body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E4D41"/>
    <w:multiLevelType w:val="hybridMultilevel"/>
    <w:tmpl w:val="7040A4DA"/>
    <w:lvl w:ilvl="0" w:tplc="04090005">
      <w:start w:val="1"/>
      <w:numFmt w:val="bullet"/>
      <w:pStyle w:val="Normal10p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FDC4235"/>
    <w:multiLevelType w:val="hybridMultilevel"/>
    <w:tmpl w:val="6C02FF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pStyle w:val="Heading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B44612D"/>
    <w:multiLevelType w:val="hybridMultilevel"/>
    <w:tmpl w:val="FE66281E"/>
    <w:lvl w:ilvl="0" w:tplc="875ECAE4">
      <w:start w:val="1"/>
      <w:numFmt w:val="bullet"/>
      <w:pStyle w:val="Normal10p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C3966"/>
    <w:multiLevelType w:val="hybridMultilevel"/>
    <w:tmpl w:val="C7769AE2"/>
    <w:numStyleLink w:val="ImportedStyle2"/>
  </w:abstractNum>
  <w:abstractNum w:abstractNumId="9" w15:restartNumberingAfterBreak="0">
    <w:nsid w:val="48925968"/>
    <w:multiLevelType w:val="hybridMultilevel"/>
    <w:tmpl w:val="84B8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57AAD"/>
    <w:multiLevelType w:val="multilevel"/>
    <w:tmpl w:val="09B84F94"/>
    <w:lvl w:ilvl="0">
      <w:start w:val="1"/>
      <w:numFmt w:val="bullet"/>
      <w:lvlText w:val=""/>
      <w:lvlJc w:val="left"/>
      <w:pPr>
        <w:tabs>
          <w:tab w:val="num" w:pos="360"/>
        </w:tabs>
        <w:ind w:left="360" w:hanging="360"/>
      </w:pPr>
      <w:rPr>
        <w:rFonts w:ascii="Symbol" w:hAnsi="Symbol" w:hint="default"/>
      </w:r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1" w15:restartNumberingAfterBreak="0">
    <w:nsid w:val="667979D7"/>
    <w:multiLevelType w:val="hybridMultilevel"/>
    <w:tmpl w:val="9D78AE5E"/>
    <w:lvl w:ilvl="0" w:tplc="45BE170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3" w15:restartNumberingAfterBreak="0">
    <w:nsid w:val="6847465F"/>
    <w:multiLevelType w:val="hybridMultilevel"/>
    <w:tmpl w:val="C7769AE2"/>
    <w:styleLink w:val="ImportedStyle2"/>
    <w:lvl w:ilvl="0" w:tplc="50B0C7E4">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5AC9E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A176DD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65FC115C">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5BA2AA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F06D3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6CE60BC6">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1CD454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73F032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4" w15:restartNumberingAfterBreak="0">
    <w:nsid w:val="69693451"/>
    <w:multiLevelType w:val="multilevel"/>
    <w:tmpl w:val="91946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6F6692"/>
    <w:multiLevelType w:val="hybridMultilevel"/>
    <w:tmpl w:val="696CED8C"/>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8140AC"/>
    <w:multiLevelType w:val="hybridMultilevel"/>
    <w:tmpl w:val="AE4E89D2"/>
    <w:lvl w:ilvl="0" w:tplc="B6B02264">
      <w:start w:val="1"/>
      <w:numFmt w:val="bullet"/>
      <w:pStyle w:val="guru"/>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A1D76B0"/>
    <w:multiLevelType w:val="hybridMultilevel"/>
    <w:tmpl w:val="0B72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863E6"/>
    <w:multiLevelType w:val="multilevel"/>
    <w:tmpl w:val="8E9EA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14145944">
    <w:abstractNumId w:val="0"/>
  </w:num>
  <w:num w:numId="2" w16cid:durableId="1443300173">
    <w:abstractNumId w:val="6"/>
  </w:num>
  <w:num w:numId="3" w16cid:durableId="951862108">
    <w:abstractNumId w:val="12"/>
  </w:num>
  <w:num w:numId="4" w16cid:durableId="633679030">
    <w:abstractNumId w:val="4"/>
  </w:num>
  <w:num w:numId="5" w16cid:durableId="1409226528">
    <w:abstractNumId w:val="5"/>
  </w:num>
  <w:num w:numId="6" w16cid:durableId="1177617356">
    <w:abstractNumId w:val="3"/>
  </w:num>
  <w:num w:numId="7" w16cid:durableId="1727872316">
    <w:abstractNumId w:val="7"/>
  </w:num>
  <w:num w:numId="8" w16cid:durableId="1541551256">
    <w:abstractNumId w:val="10"/>
  </w:num>
  <w:num w:numId="9" w16cid:durableId="329136799">
    <w:abstractNumId w:val="16"/>
  </w:num>
  <w:num w:numId="10" w16cid:durableId="2067141128">
    <w:abstractNumId w:val="17"/>
  </w:num>
  <w:num w:numId="11" w16cid:durableId="1471939253">
    <w:abstractNumId w:val="9"/>
  </w:num>
  <w:num w:numId="12" w16cid:durableId="1152598282">
    <w:abstractNumId w:val="11"/>
  </w:num>
  <w:num w:numId="13" w16cid:durableId="1191138849">
    <w:abstractNumId w:val="15"/>
  </w:num>
  <w:num w:numId="14" w16cid:durableId="1213929318">
    <w:abstractNumId w:val="14"/>
  </w:num>
  <w:num w:numId="15" w16cid:durableId="1518352913">
    <w:abstractNumId w:val="18"/>
  </w:num>
  <w:num w:numId="16" w16cid:durableId="1055547938">
    <w:abstractNumId w:val="13"/>
  </w:num>
  <w:num w:numId="17" w16cid:durableId="47383388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CC"/>
    <w:rsid w:val="00003738"/>
    <w:rsid w:val="00003E38"/>
    <w:rsid w:val="00006485"/>
    <w:rsid w:val="00007AEF"/>
    <w:rsid w:val="00010FD7"/>
    <w:rsid w:val="00013D94"/>
    <w:rsid w:val="00016276"/>
    <w:rsid w:val="00017BBB"/>
    <w:rsid w:val="00017C45"/>
    <w:rsid w:val="000214BF"/>
    <w:rsid w:val="00022214"/>
    <w:rsid w:val="00022425"/>
    <w:rsid w:val="00022C31"/>
    <w:rsid w:val="000238AB"/>
    <w:rsid w:val="00025432"/>
    <w:rsid w:val="000256D6"/>
    <w:rsid w:val="00027662"/>
    <w:rsid w:val="00027CB7"/>
    <w:rsid w:val="00030E4B"/>
    <w:rsid w:val="000320EE"/>
    <w:rsid w:val="0003213A"/>
    <w:rsid w:val="000335B3"/>
    <w:rsid w:val="00033BD9"/>
    <w:rsid w:val="000351EE"/>
    <w:rsid w:val="000353CD"/>
    <w:rsid w:val="000420BA"/>
    <w:rsid w:val="00043A79"/>
    <w:rsid w:val="00045E3F"/>
    <w:rsid w:val="00046929"/>
    <w:rsid w:val="00053AF2"/>
    <w:rsid w:val="00053E37"/>
    <w:rsid w:val="00055ABB"/>
    <w:rsid w:val="00055EC3"/>
    <w:rsid w:val="00056D8B"/>
    <w:rsid w:val="00056FCD"/>
    <w:rsid w:val="00060010"/>
    <w:rsid w:val="00064200"/>
    <w:rsid w:val="00064525"/>
    <w:rsid w:val="00065AE0"/>
    <w:rsid w:val="000673C2"/>
    <w:rsid w:val="00072CC8"/>
    <w:rsid w:val="000734DA"/>
    <w:rsid w:val="00074995"/>
    <w:rsid w:val="00074D44"/>
    <w:rsid w:val="0007653C"/>
    <w:rsid w:val="0007701A"/>
    <w:rsid w:val="00080FF0"/>
    <w:rsid w:val="000818FA"/>
    <w:rsid w:val="0008602F"/>
    <w:rsid w:val="00086638"/>
    <w:rsid w:val="00087C3F"/>
    <w:rsid w:val="00090171"/>
    <w:rsid w:val="00091247"/>
    <w:rsid w:val="000927A4"/>
    <w:rsid w:val="000962F7"/>
    <w:rsid w:val="00096C25"/>
    <w:rsid w:val="00097486"/>
    <w:rsid w:val="000A028E"/>
    <w:rsid w:val="000A230E"/>
    <w:rsid w:val="000A233E"/>
    <w:rsid w:val="000A2D82"/>
    <w:rsid w:val="000A4021"/>
    <w:rsid w:val="000A43CF"/>
    <w:rsid w:val="000A6BA3"/>
    <w:rsid w:val="000A78A4"/>
    <w:rsid w:val="000B01CB"/>
    <w:rsid w:val="000B02D8"/>
    <w:rsid w:val="000B1F8D"/>
    <w:rsid w:val="000B2DDD"/>
    <w:rsid w:val="000B4B11"/>
    <w:rsid w:val="000B6E52"/>
    <w:rsid w:val="000C05E2"/>
    <w:rsid w:val="000C240B"/>
    <w:rsid w:val="000C415E"/>
    <w:rsid w:val="000D11F1"/>
    <w:rsid w:val="000D2586"/>
    <w:rsid w:val="000D39F4"/>
    <w:rsid w:val="000E4BD8"/>
    <w:rsid w:val="000E6624"/>
    <w:rsid w:val="000E695D"/>
    <w:rsid w:val="000E7544"/>
    <w:rsid w:val="000F2816"/>
    <w:rsid w:val="000F2C65"/>
    <w:rsid w:val="000F2D3C"/>
    <w:rsid w:val="000F31A1"/>
    <w:rsid w:val="000F37F8"/>
    <w:rsid w:val="000F4A72"/>
    <w:rsid w:val="000F76CA"/>
    <w:rsid w:val="000F7843"/>
    <w:rsid w:val="0010012E"/>
    <w:rsid w:val="00101F5B"/>
    <w:rsid w:val="001028CE"/>
    <w:rsid w:val="00105130"/>
    <w:rsid w:val="00106CC2"/>
    <w:rsid w:val="001078BA"/>
    <w:rsid w:val="00107A11"/>
    <w:rsid w:val="00115AB0"/>
    <w:rsid w:val="001163DF"/>
    <w:rsid w:val="0012073B"/>
    <w:rsid w:val="001245AF"/>
    <w:rsid w:val="001248FF"/>
    <w:rsid w:val="00126F72"/>
    <w:rsid w:val="00127EAE"/>
    <w:rsid w:val="001317E3"/>
    <w:rsid w:val="00132BA2"/>
    <w:rsid w:val="00132E49"/>
    <w:rsid w:val="00134027"/>
    <w:rsid w:val="001360E0"/>
    <w:rsid w:val="00140DF5"/>
    <w:rsid w:val="00141FA2"/>
    <w:rsid w:val="0014201C"/>
    <w:rsid w:val="001425B4"/>
    <w:rsid w:val="0014417D"/>
    <w:rsid w:val="00144846"/>
    <w:rsid w:val="001453DA"/>
    <w:rsid w:val="00150EF0"/>
    <w:rsid w:val="00153FA3"/>
    <w:rsid w:val="00154B84"/>
    <w:rsid w:val="0015670F"/>
    <w:rsid w:val="00157E9F"/>
    <w:rsid w:val="0016060B"/>
    <w:rsid w:val="00162BFB"/>
    <w:rsid w:val="00162FA2"/>
    <w:rsid w:val="00163BB5"/>
    <w:rsid w:val="001654D3"/>
    <w:rsid w:val="00165829"/>
    <w:rsid w:val="00165A78"/>
    <w:rsid w:val="00166873"/>
    <w:rsid w:val="001701BE"/>
    <w:rsid w:val="00172386"/>
    <w:rsid w:val="001727E5"/>
    <w:rsid w:val="00173198"/>
    <w:rsid w:val="0017376A"/>
    <w:rsid w:val="00173B50"/>
    <w:rsid w:val="00173F53"/>
    <w:rsid w:val="001747DC"/>
    <w:rsid w:val="00176D3E"/>
    <w:rsid w:val="00181DEC"/>
    <w:rsid w:val="00181E98"/>
    <w:rsid w:val="0018325D"/>
    <w:rsid w:val="001843C4"/>
    <w:rsid w:val="00185391"/>
    <w:rsid w:val="0018704B"/>
    <w:rsid w:val="00191542"/>
    <w:rsid w:val="0019171E"/>
    <w:rsid w:val="00191B4F"/>
    <w:rsid w:val="0019295F"/>
    <w:rsid w:val="00193863"/>
    <w:rsid w:val="00194708"/>
    <w:rsid w:val="00195FBF"/>
    <w:rsid w:val="001A1670"/>
    <w:rsid w:val="001A1762"/>
    <w:rsid w:val="001A18F3"/>
    <w:rsid w:val="001A2603"/>
    <w:rsid w:val="001A4A82"/>
    <w:rsid w:val="001A651F"/>
    <w:rsid w:val="001A7402"/>
    <w:rsid w:val="001B0274"/>
    <w:rsid w:val="001B4CC1"/>
    <w:rsid w:val="001B4FC5"/>
    <w:rsid w:val="001B5065"/>
    <w:rsid w:val="001B66AC"/>
    <w:rsid w:val="001B6CC4"/>
    <w:rsid w:val="001C0E45"/>
    <w:rsid w:val="001C2A1B"/>
    <w:rsid w:val="001C376C"/>
    <w:rsid w:val="001C4EA8"/>
    <w:rsid w:val="001C6828"/>
    <w:rsid w:val="001C7335"/>
    <w:rsid w:val="001C7E7B"/>
    <w:rsid w:val="001D6728"/>
    <w:rsid w:val="001D688D"/>
    <w:rsid w:val="001D6DBB"/>
    <w:rsid w:val="001D7029"/>
    <w:rsid w:val="001D7E64"/>
    <w:rsid w:val="001E0C8F"/>
    <w:rsid w:val="001E0DB2"/>
    <w:rsid w:val="001E26AF"/>
    <w:rsid w:val="001E59FC"/>
    <w:rsid w:val="001E64D7"/>
    <w:rsid w:val="001E6F73"/>
    <w:rsid w:val="001F0C8F"/>
    <w:rsid w:val="001F3219"/>
    <w:rsid w:val="001F3EC7"/>
    <w:rsid w:val="001F588B"/>
    <w:rsid w:val="001F5F65"/>
    <w:rsid w:val="001F7464"/>
    <w:rsid w:val="001F7952"/>
    <w:rsid w:val="0020121F"/>
    <w:rsid w:val="0020144B"/>
    <w:rsid w:val="002108CC"/>
    <w:rsid w:val="00212D14"/>
    <w:rsid w:val="00212D9B"/>
    <w:rsid w:val="00212EE4"/>
    <w:rsid w:val="00217557"/>
    <w:rsid w:val="00221602"/>
    <w:rsid w:val="00222E31"/>
    <w:rsid w:val="00224259"/>
    <w:rsid w:val="0023160E"/>
    <w:rsid w:val="00231B0D"/>
    <w:rsid w:val="00232515"/>
    <w:rsid w:val="00232573"/>
    <w:rsid w:val="00232AB8"/>
    <w:rsid w:val="0023376D"/>
    <w:rsid w:val="00234931"/>
    <w:rsid w:val="0023647A"/>
    <w:rsid w:val="002406CF"/>
    <w:rsid w:val="0024077C"/>
    <w:rsid w:val="00242C10"/>
    <w:rsid w:val="00243387"/>
    <w:rsid w:val="002435E6"/>
    <w:rsid w:val="00244DF5"/>
    <w:rsid w:val="00245911"/>
    <w:rsid w:val="00246E0F"/>
    <w:rsid w:val="00246FBA"/>
    <w:rsid w:val="00250386"/>
    <w:rsid w:val="0025345A"/>
    <w:rsid w:val="0025398E"/>
    <w:rsid w:val="00256054"/>
    <w:rsid w:val="0025723E"/>
    <w:rsid w:val="002576F4"/>
    <w:rsid w:val="00263E9F"/>
    <w:rsid w:val="0026586D"/>
    <w:rsid w:val="00266901"/>
    <w:rsid w:val="00266A5E"/>
    <w:rsid w:val="00267D7B"/>
    <w:rsid w:val="002704CD"/>
    <w:rsid w:val="00271BF7"/>
    <w:rsid w:val="00272A78"/>
    <w:rsid w:val="00273500"/>
    <w:rsid w:val="00273FCE"/>
    <w:rsid w:val="00275138"/>
    <w:rsid w:val="00283636"/>
    <w:rsid w:val="00283CF9"/>
    <w:rsid w:val="0028542C"/>
    <w:rsid w:val="00285DFB"/>
    <w:rsid w:val="00285E2E"/>
    <w:rsid w:val="00286543"/>
    <w:rsid w:val="002907E1"/>
    <w:rsid w:val="002952F2"/>
    <w:rsid w:val="0029626A"/>
    <w:rsid w:val="002964D0"/>
    <w:rsid w:val="002A034B"/>
    <w:rsid w:val="002A0630"/>
    <w:rsid w:val="002A0C2D"/>
    <w:rsid w:val="002A2492"/>
    <w:rsid w:val="002A3C5D"/>
    <w:rsid w:val="002A3E7D"/>
    <w:rsid w:val="002A4BEA"/>
    <w:rsid w:val="002A4EDB"/>
    <w:rsid w:val="002A5017"/>
    <w:rsid w:val="002A606F"/>
    <w:rsid w:val="002B07F6"/>
    <w:rsid w:val="002B1648"/>
    <w:rsid w:val="002B2D55"/>
    <w:rsid w:val="002B4727"/>
    <w:rsid w:val="002B6B66"/>
    <w:rsid w:val="002B7588"/>
    <w:rsid w:val="002B7C0F"/>
    <w:rsid w:val="002C2400"/>
    <w:rsid w:val="002C2E2A"/>
    <w:rsid w:val="002C4121"/>
    <w:rsid w:val="002C67F7"/>
    <w:rsid w:val="002D1C00"/>
    <w:rsid w:val="002D5DEB"/>
    <w:rsid w:val="002D69DD"/>
    <w:rsid w:val="002D6AAF"/>
    <w:rsid w:val="002D6C14"/>
    <w:rsid w:val="002E1368"/>
    <w:rsid w:val="002E2B50"/>
    <w:rsid w:val="002E3C6A"/>
    <w:rsid w:val="002E3D31"/>
    <w:rsid w:val="002E5CDA"/>
    <w:rsid w:val="002E68A8"/>
    <w:rsid w:val="002E6FB5"/>
    <w:rsid w:val="002E7201"/>
    <w:rsid w:val="002E774C"/>
    <w:rsid w:val="002F1162"/>
    <w:rsid w:val="002F3C6C"/>
    <w:rsid w:val="002F3DFE"/>
    <w:rsid w:val="002F4896"/>
    <w:rsid w:val="003046C3"/>
    <w:rsid w:val="00304772"/>
    <w:rsid w:val="00304BBF"/>
    <w:rsid w:val="003052B2"/>
    <w:rsid w:val="00305858"/>
    <w:rsid w:val="00305DD2"/>
    <w:rsid w:val="0030761B"/>
    <w:rsid w:val="003076BA"/>
    <w:rsid w:val="00310FC9"/>
    <w:rsid w:val="0031176B"/>
    <w:rsid w:val="00315B3C"/>
    <w:rsid w:val="00316C1C"/>
    <w:rsid w:val="00317F68"/>
    <w:rsid w:val="00320331"/>
    <w:rsid w:val="00320C5A"/>
    <w:rsid w:val="003213A3"/>
    <w:rsid w:val="00321C81"/>
    <w:rsid w:val="00322608"/>
    <w:rsid w:val="00325BF1"/>
    <w:rsid w:val="003319A5"/>
    <w:rsid w:val="00333E71"/>
    <w:rsid w:val="00340030"/>
    <w:rsid w:val="003406E4"/>
    <w:rsid w:val="00340FC2"/>
    <w:rsid w:val="00342249"/>
    <w:rsid w:val="00342FD7"/>
    <w:rsid w:val="0034427E"/>
    <w:rsid w:val="00350297"/>
    <w:rsid w:val="0035144C"/>
    <w:rsid w:val="00351FA9"/>
    <w:rsid w:val="00353773"/>
    <w:rsid w:val="00355523"/>
    <w:rsid w:val="003560BA"/>
    <w:rsid w:val="0035636E"/>
    <w:rsid w:val="003574DA"/>
    <w:rsid w:val="00362F62"/>
    <w:rsid w:val="003642F9"/>
    <w:rsid w:val="00367FB8"/>
    <w:rsid w:val="003713DF"/>
    <w:rsid w:val="003735E4"/>
    <w:rsid w:val="00373FCC"/>
    <w:rsid w:val="00376C09"/>
    <w:rsid w:val="00380358"/>
    <w:rsid w:val="0038065D"/>
    <w:rsid w:val="0038297C"/>
    <w:rsid w:val="003841A4"/>
    <w:rsid w:val="00385F68"/>
    <w:rsid w:val="00386455"/>
    <w:rsid w:val="0038778F"/>
    <w:rsid w:val="0039025D"/>
    <w:rsid w:val="003908C0"/>
    <w:rsid w:val="003909C2"/>
    <w:rsid w:val="003918A1"/>
    <w:rsid w:val="00391F04"/>
    <w:rsid w:val="003940BB"/>
    <w:rsid w:val="00395109"/>
    <w:rsid w:val="00395582"/>
    <w:rsid w:val="003A0E88"/>
    <w:rsid w:val="003A1DF9"/>
    <w:rsid w:val="003A2F93"/>
    <w:rsid w:val="003A2FC5"/>
    <w:rsid w:val="003A5353"/>
    <w:rsid w:val="003A547F"/>
    <w:rsid w:val="003A7425"/>
    <w:rsid w:val="003A7868"/>
    <w:rsid w:val="003B1144"/>
    <w:rsid w:val="003B1713"/>
    <w:rsid w:val="003B1D0B"/>
    <w:rsid w:val="003B20F7"/>
    <w:rsid w:val="003B4D37"/>
    <w:rsid w:val="003B6D38"/>
    <w:rsid w:val="003C3650"/>
    <w:rsid w:val="003C36D7"/>
    <w:rsid w:val="003D08E1"/>
    <w:rsid w:val="003D40FA"/>
    <w:rsid w:val="003D6D4E"/>
    <w:rsid w:val="003E0CED"/>
    <w:rsid w:val="003E1EC8"/>
    <w:rsid w:val="003E2CD5"/>
    <w:rsid w:val="003E46AB"/>
    <w:rsid w:val="003E53D5"/>
    <w:rsid w:val="003E6529"/>
    <w:rsid w:val="003E755F"/>
    <w:rsid w:val="003F0C3F"/>
    <w:rsid w:val="003F0CE1"/>
    <w:rsid w:val="003F29AE"/>
    <w:rsid w:val="003F3A7C"/>
    <w:rsid w:val="003F41D6"/>
    <w:rsid w:val="003F6E10"/>
    <w:rsid w:val="003F724E"/>
    <w:rsid w:val="003F7A3D"/>
    <w:rsid w:val="00400153"/>
    <w:rsid w:val="00402021"/>
    <w:rsid w:val="0040225C"/>
    <w:rsid w:val="0040310F"/>
    <w:rsid w:val="00403E55"/>
    <w:rsid w:val="00403EFE"/>
    <w:rsid w:val="00406B04"/>
    <w:rsid w:val="00407D60"/>
    <w:rsid w:val="00411D23"/>
    <w:rsid w:val="004128C0"/>
    <w:rsid w:val="00414C85"/>
    <w:rsid w:val="00417AA7"/>
    <w:rsid w:val="00420F74"/>
    <w:rsid w:val="00420FD4"/>
    <w:rsid w:val="00423245"/>
    <w:rsid w:val="00424279"/>
    <w:rsid w:val="00425544"/>
    <w:rsid w:val="004267B6"/>
    <w:rsid w:val="00426E51"/>
    <w:rsid w:val="004304D2"/>
    <w:rsid w:val="004331D8"/>
    <w:rsid w:val="0043432D"/>
    <w:rsid w:val="00434718"/>
    <w:rsid w:val="00434798"/>
    <w:rsid w:val="00436374"/>
    <w:rsid w:val="00440685"/>
    <w:rsid w:val="00440BE7"/>
    <w:rsid w:val="00441190"/>
    <w:rsid w:val="004423EA"/>
    <w:rsid w:val="0044652C"/>
    <w:rsid w:val="00447ECA"/>
    <w:rsid w:val="004514EE"/>
    <w:rsid w:val="00451C1E"/>
    <w:rsid w:val="00452CF6"/>
    <w:rsid w:val="00453199"/>
    <w:rsid w:val="00453F3F"/>
    <w:rsid w:val="004542E7"/>
    <w:rsid w:val="00454E66"/>
    <w:rsid w:val="004552E0"/>
    <w:rsid w:val="00457429"/>
    <w:rsid w:val="00457522"/>
    <w:rsid w:val="00457F5D"/>
    <w:rsid w:val="00460B2A"/>
    <w:rsid w:val="00463C14"/>
    <w:rsid w:val="00463DDB"/>
    <w:rsid w:val="00464BF7"/>
    <w:rsid w:val="00467ED8"/>
    <w:rsid w:val="00470619"/>
    <w:rsid w:val="00471F72"/>
    <w:rsid w:val="00473971"/>
    <w:rsid w:val="004739C7"/>
    <w:rsid w:val="00474CD1"/>
    <w:rsid w:val="004754E9"/>
    <w:rsid w:val="00475536"/>
    <w:rsid w:val="00482987"/>
    <w:rsid w:val="00484C62"/>
    <w:rsid w:val="0048544F"/>
    <w:rsid w:val="00485668"/>
    <w:rsid w:val="00485EC0"/>
    <w:rsid w:val="00486064"/>
    <w:rsid w:val="004860A3"/>
    <w:rsid w:val="00487940"/>
    <w:rsid w:val="00487D15"/>
    <w:rsid w:val="00491CD7"/>
    <w:rsid w:val="00493766"/>
    <w:rsid w:val="0049381E"/>
    <w:rsid w:val="004939D2"/>
    <w:rsid w:val="0049406A"/>
    <w:rsid w:val="00494486"/>
    <w:rsid w:val="0049521A"/>
    <w:rsid w:val="004952B8"/>
    <w:rsid w:val="00496DAB"/>
    <w:rsid w:val="004A26D8"/>
    <w:rsid w:val="004A4BC8"/>
    <w:rsid w:val="004A57A5"/>
    <w:rsid w:val="004A57DA"/>
    <w:rsid w:val="004A648A"/>
    <w:rsid w:val="004A6D06"/>
    <w:rsid w:val="004A713C"/>
    <w:rsid w:val="004B1CE1"/>
    <w:rsid w:val="004B2C54"/>
    <w:rsid w:val="004B2E11"/>
    <w:rsid w:val="004B3417"/>
    <w:rsid w:val="004B34A3"/>
    <w:rsid w:val="004B4157"/>
    <w:rsid w:val="004B4B0F"/>
    <w:rsid w:val="004B55C0"/>
    <w:rsid w:val="004B6117"/>
    <w:rsid w:val="004B7951"/>
    <w:rsid w:val="004C2CB8"/>
    <w:rsid w:val="004C3913"/>
    <w:rsid w:val="004C3C4A"/>
    <w:rsid w:val="004C5C4A"/>
    <w:rsid w:val="004C6553"/>
    <w:rsid w:val="004D011B"/>
    <w:rsid w:val="004D026B"/>
    <w:rsid w:val="004D0E8F"/>
    <w:rsid w:val="004D2972"/>
    <w:rsid w:val="004D3503"/>
    <w:rsid w:val="004D3FAC"/>
    <w:rsid w:val="004D4409"/>
    <w:rsid w:val="004D6C6E"/>
    <w:rsid w:val="004D7BD9"/>
    <w:rsid w:val="004E3897"/>
    <w:rsid w:val="004E44A9"/>
    <w:rsid w:val="004E4B9E"/>
    <w:rsid w:val="004E50C0"/>
    <w:rsid w:val="004E68BF"/>
    <w:rsid w:val="004E7368"/>
    <w:rsid w:val="004F074E"/>
    <w:rsid w:val="004F4175"/>
    <w:rsid w:val="004F766A"/>
    <w:rsid w:val="00501327"/>
    <w:rsid w:val="0050171C"/>
    <w:rsid w:val="00503076"/>
    <w:rsid w:val="00503D85"/>
    <w:rsid w:val="00504BB9"/>
    <w:rsid w:val="00504BC5"/>
    <w:rsid w:val="0050508F"/>
    <w:rsid w:val="00505F4E"/>
    <w:rsid w:val="00506967"/>
    <w:rsid w:val="00507318"/>
    <w:rsid w:val="00507DC0"/>
    <w:rsid w:val="00510BDD"/>
    <w:rsid w:val="00510E29"/>
    <w:rsid w:val="005121B1"/>
    <w:rsid w:val="00513ECB"/>
    <w:rsid w:val="0051437B"/>
    <w:rsid w:val="005158A2"/>
    <w:rsid w:val="00516378"/>
    <w:rsid w:val="005167D7"/>
    <w:rsid w:val="00522B38"/>
    <w:rsid w:val="0052330C"/>
    <w:rsid w:val="0052634B"/>
    <w:rsid w:val="00527761"/>
    <w:rsid w:val="00534480"/>
    <w:rsid w:val="00534664"/>
    <w:rsid w:val="005365DD"/>
    <w:rsid w:val="00541773"/>
    <w:rsid w:val="00545BE2"/>
    <w:rsid w:val="00546F35"/>
    <w:rsid w:val="00552ECB"/>
    <w:rsid w:val="00553971"/>
    <w:rsid w:val="0055551F"/>
    <w:rsid w:val="00556209"/>
    <w:rsid w:val="00556989"/>
    <w:rsid w:val="00560740"/>
    <w:rsid w:val="00561229"/>
    <w:rsid w:val="0056159A"/>
    <w:rsid w:val="00564CEC"/>
    <w:rsid w:val="00564E1C"/>
    <w:rsid w:val="0057037F"/>
    <w:rsid w:val="0057055F"/>
    <w:rsid w:val="00570BB3"/>
    <w:rsid w:val="00570EE8"/>
    <w:rsid w:val="005714A6"/>
    <w:rsid w:val="00574785"/>
    <w:rsid w:val="00575CAB"/>
    <w:rsid w:val="00576180"/>
    <w:rsid w:val="00576EF0"/>
    <w:rsid w:val="00580B72"/>
    <w:rsid w:val="00582CB8"/>
    <w:rsid w:val="00583833"/>
    <w:rsid w:val="0058388C"/>
    <w:rsid w:val="0058508E"/>
    <w:rsid w:val="00585A24"/>
    <w:rsid w:val="00586F43"/>
    <w:rsid w:val="0058702E"/>
    <w:rsid w:val="00591351"/>
    <w:rsid w:val="00591AA5"/>
    <w:rsid w:val="0059559F"/>
    <w:rsid w:val="00596098"/>
    <w:rsid w:val="00596EBD"/>
    <w:rsid w:val="005A04CD"/>
    <w:rsid w:val="005A052D"/>
    <w:rsid w:val="005A1E4E"/>
    <w:rsid w:val="005A5E5B"/>
    <w:rsid w:val="005B09BC"/>
    <w:rsid w:val="005B0B84"/>
    <w:rsid w:val="005B2711"/>
    <w:rsid w:val="005B531C"/>
    <w:rsid w:val="005B60F6"/>
    <w:rsid w:val="005C0C91"/>
    <w:rsid w:val="005C38F9"/>
    <w:rsid w:val="005C5802"/>
    <w:rsid w:val="005D0709"/>
    <w:rsid w:val="005D1FDD"/>
    <w:rsid w:val="005D4661"/>
    <w:rsid w:val="005D582C"/>
    <w:rsid w:val="005D586C"/>
    <w:rsid w:val="005D6037"/>
    <w:rsid w:val="005D64BD"/>
    <w:rsid w:val="005E0034"/>
    <w:rsid w:val="005E151A"/>
    <w:rsid w:val="005E2382"/>
    <w:rsid w:val="005E41D9"/>
    <w:rsid w:val="005E6095"/>
    <w:rsid w:val="005E6B19"/>
    <w:rsid w:val="005F0C1D"/>
    <w:rsid w:val="005F1428"/>
    <w:rsid w:val="005F24C3"/>
    <w:rsid w:val="005F2764"/>
    <w:rsid w:val="005F3269"/>
    <w:rsid w:val="005F46B0"/>
    <w:rsid w:val="005F49EB"/>
    <w:rsid w:val="005F5513"/>
    <w:rsid w:val="005F56C6"/>
    <w:rsid w:val="005F76DE"/>
    <w:rsid w:val="00600E38"/>
    <w:rsid w:val="00602CCE"/>
    <w:rsid w:val="0060467D"/>
    <w:rsid w:val="006055FD"/>
    <w:rsid w:val="0060576D"/>
    <w:rsid w:val="00606FA3"/>
    <w:rsid w:val="00607651"/>
    <w:rsid w:val="00607E44"/>
    <w:rsid w:val="0061231C"/>
    <w:rsid w:val="00615EE0"/>
    <w:rsid w:val="00615F56"/>
    <w:rsid w:val="00616FC3"/>
    <w:rsid w:val="00620DC9"/>
    <w:rsid w:val="00620E3A"/>
    <w:rsid w:val="006216F4"/>
    <w:rsid w:val="00622E54"/>
    <w:rsid w:val="00623C01"/>
    <w:rsid w:val="00626595"/>
    <w:rsid w:val="006279C9"/>
    <w:rsid w:val="00627D25"/>
    <w:rsid w:val="00630634"/>
    <w:rsid w:val="00631CB4"/>
    <w:rsid w:val="00633F25"/>
    <w:rsid w:val="006449D5"/>
    <w:rsid w:val="00644A3D"/>
    <w:rsid w:val="006454B5"/>
    <w:rsid w:val="00650478"/>
    <w:rsid w:val="00654109"/>
    <w:rsid w:val="00655E45"/>
    <w:rsid w:val="00656B60"/>
    <w:rsid w:val="00657DAC"/>
    <w:rsid w:val="00661C71"/>
    <w:rsid w:val="00661EF7"/>
    <w:rsid w:val="006634AC"/>
    <w:rsid w:val="0066375E"/>
    <w:rsid w:val="006648FB"/>
    <w:rsid w:val="00665792"/>
    <w:rsid w:val="00667846"/>
    <w:rsid w:val="0067029C"/>
    <w:rsid w:val="006705A2"/>
    <w:rsid w:val="006712C9"/>
    <w:rsid w:val="00671B92"/>
    <w:rsid w:val="00672028"/>
    <w:rsid w:val="006720E0"/>
    <w:rsid w:val="00673F2D"/>
    <w:rsid w:val="0067498D"/>
    <w:rsid w:val="00675844"/>
    <w:rsid w:val="00675A86"/>
    <w:rsid w:val="00677551"/>
    <w:rsid w:val="00677AC3"/>
    <w:rsid w:val="0068028D"/>
    <w:rsid w:val="00683558"/>
    <w:rsid w:val="00683F89"/>
    <w:rsid w:val="00685B49"/>
    <w:rsid w:val="00686D73"/>
    <w:rsid w:val="00690A8D"/>
    <w:rsid w:val="0069474C"/>
    <w:rsid w:val="006A016E"/>
    <w:rsid w:val="006A02BD"/>
    <w:rsid w:val="006A1B4C"/>
    <w:rsid w:val="006A226C"/>
    <w:rsid w:val="006A43FA"/>
    <w:rsid w:val="006A6575"/>
    <w:rsid w:val="006A724E"/>
    <w:rsid w:val="006A7414"/>
    <w:rsid w:val="006B1201"/>
    <w:rsid w:val="006B3195"/>
    <w:rsid w:val="006B3823"/>
    <w:rsid w:val="006B4735"/>
    <w:rsid w:val="006B48C1"/>
    <w:rsid w:val="006B607A"/>
    <w:rsid w:val="006B6621"/>
    <w:rsid w:val="006B680C"/>
    <w:rsid w:val="006B6A47"/>
    <w:rsid w:val="006B717C"/>
    <w:rsid w:val="006B73E4"/>
    <w:rsid w:val="006B74FB"/>
    <w:rsid w:val="006C21B5"/>
    <w:rsid w:val="006C36C5"/>
    <w:rsid w:val="006C4ABF"/>
    <w:rsid w:val="006D0C4C"/>
    <w:rsid w:val="006D1650"/>
    <w:rsid w:val="006D3DE4"/>
    <w:rsid w:val="006D67B8"/>
    <w:rsid w:val="006E24BA"/>
    <w:rsid w:val="006E2A2C"/>
    <w:rsid w:val="006E352A"/>
    <w:rsid w:val="006E4B3C"/>
    <w:rsid w:val="006E5020"/>
    <w:rsid w:val="006E7E47"/>
    <w:rsid w:val="006F03DE"/>
    <w:rsid w:val="006F1AB1"/>
    <w:rsid w:val="006F3920"/>
    <w:rsid w:val="006F4527"/>
    <w:rsid w:val="006F570C"/>
    <w:rsid w:val="006F63F6"/>
    <w:rsid w:val="007001DF"/>
    <w:rsid w:val="00700235"/>
    <w:rsid w:val="007016CA"/>
    <w:rsid w:val="00702380"/>
    <w:rsid w:val="00703FE1"/>
    <w:rsid w:val="00704E77"/>
    <w:rsid w:val="00705E67"/>
    <w:rsid w:val="00711C46"/>
    <w:rsid w:val="007148A3"/>
    <w:rsid w:val="00716CE1"/>
    <w:rsid w:val="00720533"/>
    <w:rsid w:val="007265F5"/>
    <w:rsid w:val="00727423"/>
    <w:rsid w:val="00734B29"/>
    <w:rsid w:val="0073589C"/>
    <w:rsid w:val="00735D89"/>
    <w:rsid w:val="0073721E"/>
    <w:rsid w:val="00741F3E"/>
    <w:rsid w:val="00744072"/>
    <w:rsid w:val="00744DA1"/>
    <w:rsid w:val="00745053"/>
    <w:rsid w:val="007459E9"/>
    <w:rsid w:val="00747838"/>
    <w:rsid w:val="00747E8C"/>
    <w:rsid w:val="00751FF1"/>
    <w:rsid w:val="0075208E"/>
    <w:rsid w:val="00753155"/>
    <w:rsid w:val="007554C5"/>
    <w:rsid w:val="007569EE"/>
    <w:rsid w:val="0076241A"/>
    <w:rsid w:val="00762FC5"/>
    <w:rsid w:val="007674CA"/>
    <w:rsid w:val="00772DD7"/>
    <w:rsid w:val="00773809"/>
    <w:rsid w:val="00773AAC"/>
    <w:rsid w:val="00774A83"/>
    <w:rsid w:val="0077519B"/>
    <w:rsid w:val="0077608D"/>
    <w:rsid w:val="0077735D"/>
    <w:rsid w:val="007773C4"/>
    <w:rsid w:val="0078075A"/>
    <w:rsid w:val="0078176E"/>
    <w:rsid w:val="00781B1B"/>
    <w:rsid w:val="00782E49"/>
    <w:rsid w:val="007833DF"/>
    <w:rsid w:val="00783F81"/>
    <w:rsid w:val="00784282"/>
    <w:rsid w:val="007846DD"/>
    <w:rsid w:val="00790485"/>
    <w:rsid w:val="00791B43"/>
    <w:rsid w:val="007922F2"/>
    <w:rsid w:val="007953A6"/>
    <w:rsid w:val="007A065D"/>
    <w:rsid w:val="007A1475"/>
    <w:rsid w:val="007A3436"/>
    <w:rsid w:val="007A70EE"/>
    <w:rsid w:val="007A78DE"/>
    <w:rsid w:val="007A797F"/>
    <w:rsid w:val="007B1E32"/>
    <w:rsid w:val="007B27D6"/>
    <w:rsid w:val="007B29BC"/>
    <w:rsid w:val="007B2A30"/>
    <w:rsid w:val="007B7A20"/>
    <w:rsid w:val="007C0D92"/>
    <w:rsid w:val="007C2C81"/>
    <w:rsid w:val="007C35D8"/>
    <w:rsid w:val="007C5569"/>
    <w:rsid w:val="007D0095"/>
    <w:rsid w:val="007D1842"/>
    <w:rsid w:val="007D1BED"/>
    <w:rsid w:val="007D28D1"/>
    <w:rsid w:val="007D4D87"/>
    <w:rsid w:val="007D6530"/>
    <w:rsid w:val="007D6657"/>
    <w:rsid w:val="007E0CEA"/>
    <w:rsid w:val="007E37D4"/>
    <w:rsid w:val="007F1709"/>
    <w:rsid w:val="007F2D1F"/>
    <w:rsid w:val="007F2EDB"/>
    <w:rsid w:val="007F43F7"/>
    <w:rsid w:val="007F72E5"/>
    <w:rsid w:val="00800C33"/>
    <w:rsid w:val="008018F0"/>
    <w:rsid w:val="008023EA"/>
    <w:rsid w:val="00805639"/>
    <w:rsid w:val="00811A48"/>
    <w:rsid w:val="00811C3B"/>
    <w:rsid w:val="00813B31"/>
    <w:rsid w:val="00813F42"/>
    <w:rsid w:val="00814379"/>
    <w:rsid w:val="00817E5E"/>
    <w:rsid w:val="00821CB6"/>
    <w:rsid w:val="00821D05"/>
    <w:rsid w:val="00821F15"/>
    <w:rsid w:val="00823847"/>
    <w:rsid w:val="00823AE9"/>
    <w:rsid w:val="00826262"/>
    <w:rsid w:val="00827D30"/>
    <w:rsid w:val="00831631"/>
    <w:rsid w:val="00832210"/>
    <w:rsid w:val="00832641"/>
    <w:rsid w:val="00833B93"/>
    <w:rsid w:val="00833FE2"/>
    <w:rsid w:val="00836D66"/>
    <w:rsid w:val="008421DF"/>
    <w:rsid w:val="00845163"/>
    <w:rsid w:val="008451BB"/>
    <w:rsid w:val="008455F6"/>
    <w:rsid w:val="0084690D"/>
    <w:rsid w:val="008510B0"/>
    <w:rsid w:val="008513D2"/>
    <w:rsid w:val="00852425"/>
    <w:rsid w:val="008530A6"/>
    <w:rsid w:val="00853847"/>
    <w:rsid w:val="00853C1F"/>
    <w:rsid w:val="0085454F"/>
    <w:rsid w:val="00854F87"/>
    <w:rsid w:val="00856295"/>
    <w:rsid w:val="00864A7F"/>
    <w:rsid w:val="008676D7"/>
    <w:rsid w:val="00867A5C"/>
    <w:rsid w:val="008726A0"/>
    <w:rsid w:val="00872DD4"/>
    <w:rsid w:val="00872E36"/>
    <w:rsid w:val="008736B5"/>
    <w:rsid w:val="00873D6E"/>
    <w:rsid w:val="00875360"/>
    <w:rsid w:val="008765D1"/>
    <w:rsid w:val="00877D1A"/>
    <w:rsid w:val="008809B1"/>
    <w:rsid w:val="00880FB8"/>
    <w:rsid w:val="00884164"/>
    <w:rsid w:val="00885284"/>
    <w:rsid w:val="008868C7"/>
    <w:rsid w:val="00887414"/>
    <w:rsid w:val="00887C77"/>
    <w:rsid w:val="00891A2D"/>
    <w:rsid w:val="00893D9E"/>
    <w:rsid w:val="00894D10"/>
    <w:rsid w:val="00897717"/>
    <w:rsid w:val="008A0134"/>
    <w:rsid w:val="008A051C"/>
    <w:rsid w:val="008A0D5B"/>
    <w:rsid w:val="008A189C"/>
    <w:rsid w:val="008A19C5"/>
    <w:rsid w:val="008A3909"/>
    <w:rsid w:val="008A4D9C"/>
    <w:rsid w:val="008A617F"/>
    <w:rsid w:val="008B39D8"/>
    <w:rsid w:val="008B5984"/>
    <w:rsid w:val="008B5A2D"/>
    <w:rsid w:val="008B6FC4"/>
    <w:rsid w:val="008B779B"/>
    <w:rsid w:val="008C30AB"/>
    <w:rsid w:val="008C32E5"/>
    <w:rsid w:val="008C466B"/>
    <w:rsid w:val="008C58F7"/>
    <w:rsid w:val="008C6CCE"/>
    <w:rsid w:val="008C6D15"/>
    <w:rsid w:val="008C73FE"/>
    <w:rsid w:val="008C769F"/>
    <w:rsid w:val="008D1630"/>
    <w:rsid w:val="008D430F"/>
    <w:rsid w:val="008D59C3"/>
    <w:rsid w:val="008E18E8"/>
    <w:rsid w:val="008E1CB8"/>
    <w:rsid w:val="008E1D73"/>
    <w:rsid w:val="008E3564"/>
    <w:rsid w:val="008E57C7"/>
    <w:rsid w:val="008E67F1"/>
    <w:rsid w:val="008E69BC"/>
    <w:rsid w:val="008E6E36"/>
    <w:rsid w:val="008F1067"/>
    <w:rsid w:val="008F20BB"/>
    <w:rsid w:val="008F64F6"/>
    <w:rsid w:val="00900301"/>
    <w:rsid w:val="009076C3"/>
    <w:rsid w:val="009106E3"/>
    <w:rsid w:val="00911EA3"/>
    <w:rsid w:val="009122F4"/>
    <w:rsid w:val="00912655"/>
    <w:rsid w:val="00913A15"/>
    <w:rsid w:val="00913ADE"/>
    <w:rsid w:val="00913B3F"/>
    <w:rsid w:val="009148CB"/>
    <w:rsid w:val="00915349"/>
    <w:rsid w:val="009165CC"/>
    <w:rsid w:val="00916D87"/>
    <w:rsid w:val="009174CB"/>
    <w:rsid w:val="00920DAE"/>
    <w:rsid w:val="00925A15"/>
    <w:rsid w:val="00930CDC"/>
    <w:rsid w:val="0093395C"/>
    <w:rsid w:val="00934DCF"/>
    <w:rsid w:val="009364EA"/>
    <w:rsid w:val="00936E70"/>
    <w:rsid w:val="00936EE8"/>
    <w:rsid w:val="0093765C"/>
    <w:rsid w:val="00937AF5"/>
    <w:rsid w:val="00940052"/>
    <w:rsid w:val="00944295"/>
    <w:rsid w:val="00944E5E"/>
    <w:rsid w:val="00945747"/>
    <w:rsid w:val="009458B9"/>
    <w:rsid w:val="00945D8B"/>
    <w:rsid w:val="00951104"/>
    <w:rsid w:val="00951E9C"/>
    <w:rsid w:val="00953177"/>
    <w:rsid w:val="00953590"/>
    <w:rsid w:val="0095440F"/>
    <w:rsid w:val="00956684"/>
    <w:rsid w:val="00956767"/>
    <w:rsid w:val="00957C95"/>
    <w:rsid w:val="00962A73"/>
    <w:rsid w:val="009700A0"/>
    <w:rsid w:val="0097087C"/>
    <w:rsid w:val="00971B8F"/>
    <w:rsid w:val="00971FC9"/>
    <w:rsid w:val="0097244A"/>
    <w:rsid w:val="009749B7"/>
    <w:rsid w:val="00974D53"/>
    <w:rsid w:val="00975028"/>
    <w:rsid w:val="00975122"/>
    <w:rsid w:val="00976342"/>
    <w:rsid w:val="009768F0"/>
    <w:rsid w:val="0098005D"/>
    <w:rsid w:val="0098015C"/>
    <w:rsid w:val="0098183F"/>
    <w:rsid w:val="009850FD"/>
    <w:rsid w:val="0098647D"/>
    <w:rsid w:val="00986855"/>
    <w:rsid w:val="00987240"/>
    <w:rsid w:val="00990FBA"/>
    <w:rsid w:val="00996967"/>
    <w:rsid w:val="009977E3"/>
    <w:rsid w:val="00997840"/>
    <w:rsid w:val="00997C94"/>
    <w:rsid w:val="009A1D82"/>
    <w:rsid w:val="009A4329"/>
    <w:rsid w:val="009A5405"/>
    <w:rsid w:val="009B0B9C"/>
    <w:rsid w:val="009B0E15"/>
    <w:rsid w:val="009B2107"/>
    <w:rsid w:val="009B34D6"/>
    <w:rsid w:val="009B6388"/>
    <w:rsid w:val="009C007D"/>
    <w:rsid w:val="009C0ADF"/>
    <w:rsid w:val="009C0B61"/>
    <w:rsid w:val="009C1213"/>
    <w:rsid w:val="009C3080"/>
    <w:rsid w:val="009C3CDE"/>
    <w:rsid w:val="009C5B59"/>
    <w:rsid w:val="009C7171"/>
    <w:rsid w:val="009C7E1F"/>
    <w:rsid w:val="009D28FB"/>
    <w:rsid w:val="009D2BEE"/>
    <w:rsid w:val="009D2D37"/>
    <w:rsid w:val="009D41D3"/>
    <w:rsid w:val="009D4364"/>
    <w:rsid w:val="009D4805"/>
    <w:rsid w:val="009D75EA"/>
    <w:rsid w:val="009E357E"/>
    <w:rsid w:val="009E4148"/>
    <w:rsid w:val="009F138E"/>
    <w:rsid w:val="009F4E72"/>
    <w:rsid w:val="009F5023"/>
    <w:rsid w:val="009F5B6E"/>
    <w:rsid w:val="009F6F9D"/>
    <w:rsid w:val="00A00128"/>
    <w:rsid w:val="00A009AD"/>
    <w:rsid w:val="00A01A44"/>
    <w:rsid w:val="00A10C06"/>
    <w:rsid w:val="00A11B59"/>
    <w:rsid w:val="00A149C2"/>
    <w:rsid w:val="00A15772"/>
    <w:rsid w:val="00A16ECD"/>
    <w:rsid w:val="00A21E7A"/>
    <w:rsid w:val="00A24C6A"/>
    <w:rsid w:val="00A25EE6"/>
    <w:rsid w:val="00A31866"/>
    <w:rsid w:val="00A323E8"/>
    <w:rsid w:val="00A33520"/>
    <w:rsid w:val="00A350A1"/>
    <w:rsid w:val="00A36598"/>
    <w:rsid w:val="00A405FE"/>
    <w:rsid w:val="00A442A2"/>
    <w:rsid w:val="00A45088"/>
    <w:rsid w:val="00A46008"/>
    <w:rsid w:val="00A46576"/>
    <w:rsid w:val="00A46C6E"/>
    <w:rsid w:val="00A474B9"/>
    <w:rsid w:val="00A50019"/>
    <w:rsid w:val="00A51B6F"/>
    <w:rsid w:val="00A524D4"/>
    <w:rsid w:val="00A540CF"/>
    <w:rsid w:val="00A54591"/>
    <w:rsid w:val="00A5464C"/>
    <w:rsid w:val="00A55CCD"/>
    <w:rsid w:val="00A56FED"/>
    <w:rsid w:val="00A57885"/>
    <w:rsid w:val="00A6336A"/>
    <w:rsid w:val="00A633B2"/>
    <w:rsid w:val="00A633BC"/>
    <w:rsid w:val="00A6340F"/>
    <w:rsid w:val="00A63BD6"/>
    <w:rsid w:val="00A65DE7"/>
    <w:rsid w:val="00A66009"/>
    <w:rsid w:val="00A66291"/>
    <w:rsid w:val="00A6674A"/>
    <w:rsid w:val="00A67A6F"/>
    <w:rsid w:val="00A7210C"/>
    <w:rsid w:val="00A7508C"/>
    <w:rsid w:val="00A82942"/>
    <w:rsid w:val="00A8370A"/>
    <w:rsid w:val="00A83FD2"/>
    <w:rsid w:val="00A87107"/>
    <w:rsid w:val="00A9241A"/>
    <w:rsid w:val="00A940FD"/>
    <w:rsid w:val="00A94962"/>
    <w:rsid w:val="00A965B9"/>
    <w:rsid w:val="00A9674D"/>
    <w:rsid w:val="00A96B6D"/>
    <w:rsid w:val="00AA09E0"/>
    <w:rsid w:val="00AA0B25"/>
    <w:rsid w:val="00AA2C21"/>
    <w:rsid w:val="00AA3002"/>
    <w:rsid w:val="00AA48B1"/>
    <w:rsid w:val="00AB10A9"/>
    <w:rsid w:val="00AB1A92"/>
    <w:rsid w:val="00AB2F06"/>
    <w:rsid w:val="00AB59B6"/>
    <w:rsid w:val="00AB7E2F"/>
    <w:rsid w:val="00AC1B2C"/>
    <w:rsid w:val="00AC2891"/>
    <w:rsid w:val="00AC46B9"/>
    <w:rsid w:val="00AC5059"/>
    <w:rsid w:val="00AC5F77"/>
    <w:rsid w:val="00AC751C"/>
    <w:rsid w:val="00AC7848"/>
    <w:rsid w:val="00AD3FF8"/>
    <w:rsid w:val="00AD4FF3"/>
    <w:rsid w:val="00AD5C34"/>
    <w:rsid w:val="00AD61FA"/>
    <w:rsid w:val="00AD6678"/>
    <w:rsid w:val="00AE3696"/>
    <w:rsid w:val="00AE4E42"/>
    <w:rsid w:val="00AE5F7D"/>
    <w:rsid w:val="00AF00B2"/>
    <w:rsid w:val="00AF025A"/>
    <w:rsid w:val="00AF1F92"/>
    <w:rsid w:val="00AF2817"/>
    <w:rsid w:val="00AF2D57"/>
    <w:rsid w:val="00AF49C9"/>
    <w:rsid w:val="00AF6066"/>
    <w:rsid w:val="00AF6D0A"/>
    <w:rsid w:val="00B00373"/>
    <w:rsid w:val="00B0090C"/>
    <w:rsid w:val="00B024B6"/>
    <w:rsid w:val="00B037C1"/>
    <w:rsid w:val="00B03880"/>
    <w:rsid w:val="00B03A1D"/>
    <w:rsid w:val="00B03C13"/>
    <w:rsid w:val="00B04D85"/>
    <w:rsid w:val="00B05C43"/>
    <w:rsid w:val="00B07AA1"/>
    <w:rsid w:val="00B112EE"/>
    <w:rsid w:val="00B13C8C"/>
    <w:rsid w:val="00B147D1"/>
    <w:rsid w:val="00B14BDF"/>
    <w:rsid w:val="00B15624"/>
    <w:rsid w:val="00B1734B"/>
    <w:rsid w:val="00B20EDF"/>
    <w:rsid w:val="00B214C8"/>
    <w:rsid w:val="00B23CF3"/>
    <w:rsid w:val="00B24A56"/>
    <w:rsid w:val="00B24F4D"/>
    <w:rsid w:val="00B2584C"/>
    <w:rsid w:val="00B266BB"/>
    <w:rsid w:val="00B30196"/>
    <w:rsid w:val="00B315FA"/>
    <w:rsid w:val="00B323D3"/>
    <w:rsid w:val="00B324A9"/>
    <w:rsid w:val="00B32DE9"/>
    <w:rsid w:val="00B33102"/>
    <w:rsid w:val="00B340D6"/>
    <w:rsid w:val="00B34452"/>
    <w:rsid w:val="00B375BD"/>
    <w:rsid w:val="00B379D6"/>
    <w:rsid w:val="00B37DB2"/>
    <w:rsid w:val="00B404E9"/>
    <w:rsid w:val="00B406A8"/>
    <w:rsid w:val="00B407ED"/>
    <w:rsid w:val="00B41879"/>
    <w:rsid w:val="00B432EA"/>
    <w:rsid w:val="00B43E6D"/>
    <w:rsid w:val="00B44545"/>
    <w:rsid w:val="00B44A26"/>
    <w:rsid w:val="00B4593D"/>
    <w:rsid w:val="00B47969"/>
    <w:rsid w:val="00B47DF1"/>
    <w:rsid w:val="00B52E08"/>
    <w:rsid w:val="00B53521"/>
    <w:rsid w:val="00B53E24"/>
    <w:rsid w:val="00B53FFB"/>
    <w:rsid w:val="00B55D09"/>
    <w:rsid w:val="00B55E2F"/>
    <w:rsid w:val="00B566BA"/>
    <w:rsid w:val="00B60F17"/>
    <w:rsid w:val="00B62B97"/>
    <w:rsid w:val="00B63A59"/>
    <w:rsid w:val="00B63EAD"/>
    <w:rsid w:val="00B6721A"/>
    <w:rsid w:val="00B67304"/>
    <w:rsid w:val="00B6758D"/>
    <w:rsid w:val="00B70A00"/>
    <w:rsid w:val="00B72953"/>
    <w:rsid w:val="00B72F1F"/>
    <w:rsid w:val="00B73D76"/>
    <w:rsid w:val="00B73F54"/>
    <w:rsid w:val="00B74A33"/>
    <w:rsid w:val="00B750B5"/>
    <w:rsid w:val="00B7514A"/>
    <w:rsid w:val="00B7668A"/>
    <w:rsid w:val="00B77A8B"/>
    <w:rsid w:val="00B77E86"/>
    <w:rsid w:val="00B802B6"/>
    <w:rsid w:val="00B8076C"/>
    <w:rsid w:val="00B8093B"/>
    <w:rsid w:val="00B80BFE"/>
    <w:rsid w:val="00B82605"/>
    <w:rsid w:val="00B82867"/>
    <w:rsid w:val="00B83276"/>
    <w:rsid w:val="00B8462E"/>
    <w:rsid w:val="00B85558"/>
    <w:rsid w:val="00B85D25"/>
    <w:rsid w:val="00B86619"/>
    <w:rsid w:val="00B8722A"/>
    <w:rsid w:val="00B87923"/>
    <w:rsid w:val="00B90B57"/>
    <w:rsid w:val="00B90E0E"/>
    <w:rsid w:val="00B93C6A"/>
    <w:rsid w:val="00B94DFC"/>
    <w:rsid w:val="00B961CB"/>
    <w:rsid w:val="00B963A5"/>
    <w:rsid w:val="00B967C7"/>
    <w:rsid w:val="00B972B9"/>
    <w:rsid w:val="00BA15C6"/>
    <w:rsid w:val="00BA3E5E"/>
    <w:rsid w:val="00BA6AC9"/>
    <w:rsid w:val="00BA75AE"/>
    <w:rsid w:val="00BB0068"/>
    <w:rsid w:val="00BB1DE4"/>
    <w:rsid w:val="00BB3D5B"/>
    <w:rsid w:val="00BB3E7F"/>
    <w:rsid w:val="00BB6D91"/>
    <w:rsid w:val="00BC0055"/>
    <w:rsid w:val="00BC1B06"/>
    <w:rsid w:val="00BC1F70"/>
    <w:rsid w:val="00BC3C4D"/>
    <w:rsid w:val="00BC4C36"/>
    <w:rsid w:val="00BC54AD"/>
    <w:rsid w:val="00BD3347"/>
    <w:rsid w:val="00BD4885"/>
    <w:rsid w:val="00BE031F"/>
    <w:rsid w:val="00BE088E"/>
    <w:rsid w:val="00BE0F75"/>
    <w:rsid w:val="00BE2694"/>
    <w:rsid w:val="00BE2A71"/>
    <w:rsid w:val="00BE345A"/>
    <w:rsid w:val="00BE57EB"/>
    <w:rsid w:val="00BE5A95"/>
    <w:rsid w:val="00BF418C"/>
    <w:rsid w:val="00BF77A5"/>
    <w:rsid w:val="00C037C7"/>
    <w:rsid w:val="00C07754"/>
    <w:rsid w:val="00C07771"/>
    <w:rsid w:val="00C07EC9"/>
    <w:rsid w:val="00C07F55"/>
    <w:rsid w:val="00C1139A"/>
    <w:rsid w:val="00C12DF4"/>
    <w:rsid w:val="00C167F6"/>
    <w:rsid w:val="00C17C83"/>
    <w:rsid w:val="00C2039F"/>
    <w:rsid w:val="00C21DD1"/>
    <w:rsid w:val="00C2467C"/>
    <w:rsid w:val="00C257B8"/>
    <w:rsid w:val="00C2769B"/>
    <w:rsid w:val="00C278ED"/>
    <w:rsid w:val="00C27E36"/>
    <w:rsid w:val="00C30EE0"/>
    <w:rsid w:val="00C33311"/>
    <w:rsid w:val="00C333BA"/>
    <w:rsid w:val="00C364F7"/>
    <w:rsid w:val="00C42B33"/>
    <w:rsid w:val="00C432A0"/>
    <w:rsid w:val="00C4369C"/>
    <w:rsid w:val="00C4696F"/>
    <w:rsid w:val="00C46F14"/>
    <w:rsid w:val="00C47A2C"/>
    <w:rsid w:val="00C47C24"/>
    <w:rsid w:val="00C5034C"/>
    <w:rsid w:val="00C5037B"/>
    <w:rsid w:val="00C50B19"/>
    <w:rsid w:val="00C50CA9"/>
    <w:rsid w:val="00C5328F"/>
    <w:rsid w:val="00C54A77"/>
    <w:rsid w:val="00C5523B"/>
    <w:rsid w:val="00C57489"/>
    <w:rsid w:val="00C6142E"/>
    <w:rsid w:val="00C619CD"/>
    <w:rsid w:val="00C639C6"/>
    <w:rsid w:val="00C64A2C"/>
    <w:rsid w:val="00C6659E"/>
    <w:rsid w:val="00C706FD"/>
    <w:rsid w:val="00C729A4"/>
    <w:rsid w:val="00C74007"/>
    <w:rsid w:val="00C7411C"/>
    <w:rsid w:val="00C80A99"/>
    <w:rsid w:val="00C812A5"/>
    <w:rsid w:val="00C8278E"/>
    <w:rsid w:val="00C84DAA"/>
    <w:rsid w:val="00C871BB"/>
    <w:rsid w:val="00C87474"/>
    <w:rsid w:val="00C87E5B"/>
    <w:rsid w:val="00C90F18"/>
    <w:rsid w:val="00C91110"/>
    <w:rsid w:val="00C91FCE"/>
    <w:rsid w:val="00C94479"/>
    <w:rsid w:val="00C95383"/>
    <w:rsid w:val="00C95DC4"/>
    <w:rsid w:val="00C960F8"/>
    <w:rsid w:val="00C96425"/>
    <w:rsid w:val="00C9700F"/>
    <w:rsid w:val="00C9734D"/>
    <w:rsid w:val="00CA4A06"/>
    <w:rsid w:val="00CA4ED3"/>
    <w:rsid w:val="00CA544E"/>
    <w:rsid w:val="00CB0C92"/>
    <w:rsid w:val="00CB10AE"/>
    <w:rsid w:val="00CB1355"/>
    <w:rsid w:val="00CB135A"/>
    <w:rsid w:val="00CB4E71"/>
    <w:rsid w:val="00CB6BD2"/>
    <w:rsid w:val="00CC0274"/>
    <w:rsid w:val="00CC03B9"/>
    <w:rsid w:val="00CC2828"/>
    <w:rsid w:val="00CC3A9C"/>
    <w:rsid w:val="00CC49E1"/>
    <w:rsid w:val="00CC7A52"/>
    <w:rsid w:val="00CD25B6"/>
    <w:rsid w:val="00CD2905"/>
    <w:rsid w:val="00CD5174"/>
    <w:rsid w:val="00CD5830"/>
    <w:rsid w:val="00CD6863"/>
    <w:rsid w:val="00CD74F8"/>
    <w:rsid w:val="00CE089F"/>
    <w:rsid w:val="00CE2C5C"/>
    <w:rsid w:val="00CE4DEA"/>
    <w:rsid w:val="00CE52D3"/>
    <w:rsid w:val="00CF15A5"/>
    <w:rsid w:val="00CF20D3"/>
    <w:rsid w:val="00CF2832"/>
    <w:rsid w:val="00CF59DE"/>
    <w:rsid w:val="00CF73E9"/>
    <w:rsid w:val="00D013F8"/>
    <w:rsid w:val="00D01CE0"/>
    <w:rsid w:val="00D029A3"/>
    <w:rsid w:val="00D02C03"/>
    <w:rsid w:val="00D041DC"/>
    <w:rsid w:val="00D05C80"/>
    <w:rsid w:val="00D115C9"/>
    <w:rsid w:val="00D12197"/>
    <w:rsid w:val="00D12222"/>
    <w:rsid w:val="00D148F8"/>
    <w:rsid w:val="00D14A2C"/>
    <w:rsid w:val="00D153C9"/>
    <w:rsid w:val="00D15F1D"/>
    <w:rsid w:val="00D21508"/>
    <w:rsid w:val="00D215EF"/>
    <w:rsid w:val="00D24B0B"/>
    <w:rsid w:val="00D25753"/>
    <w:rsid w:val="00D26D9A"/>
    <w:rsid w:val="00D27D9E"/>
    <w:rsid w:val="00D301D2"/>
    <w:rsid w:val="00D30D9A"/>
    <w:rsid w:val="00D3419B"/>
    <w:rsid w:val="00D34E61"/>
    <w:rsid w:val="00D35461"/>
    <w:rsid w:val="00D354C0"/>
    <w:rsid w:val="00D357E4"/>
    <w:rsid w:val="00D35C7B"/>
    <w:rsid w:val="00D3709F"/>
    <w:rsid w:val="00D403CB"/>
    <w:rsid w:val="00D40D5A"/>
    <w:rsid w:val="00D41B6F"/>
    <w:rsid w:val="00D42B7A"/>
    <w:rsid w:val="00D42F36"/>
    <w:rsid w:val="00D43CC9"/>
    <w:rsid w:val="00D50422"/>
    <w:rsid w:val="00D54260"/>
    <w:rsid w:val="00D54D68"/>
    <w:rsid w:val="00D54D8B"/>
    <w:rsid w:val="00D55E28"/>
    <w:rsid w:val="00D56103"/>
    <w:rsid w:val="00D562F3"/>
    <w:rsid w:val="00D571D3"/>
    <w:rsid w:val="00D6214D"/>
    <w:rsid w:val="00D63D8B"/>
    <w:rsid w:val="00D6484A"/>
    <w:rsid w:val="00D653D6"/>
    <w:rsid w:val="00D663FA"/>
    <w:rsid w:val="00D667A3"/>
    <w:rsid w:val="00D672C1"/>
    <w:rsid w:val="00D67FA1"/>
    <w:rsid w:val="00D7055C"/>
    <w:rsid w:val="00D72027"/>
    <w:rsid w:val="00D728B2"/>
    <w:rsid w:val="00D73856"/>
    <w:rsid w:val="00D74A80"/>
    <w:rsid w:val="00D75823"/>
    <w:rsid w:val="00D820E4"/>
    <w:rsid w:val="00D8232A"/>
    <w:rsid w:val="00D84FE5"/>
    <w:rsid w:val="00D9068E"/>
    <w:rsid w:val="00D92889"/>
    <w:rsid w:val="00D95C58"/>
    <w:rsid w:val="00D96973"/>
    <w:rsid w:val="00D96F42"/>
    <w:rsid w:val="00D974B9"/>
    <w:rsid w:val="00DA1202"/>
    <w:rsid w:val="00DA2703"/>
    <w:rsid w:val="00DA4225"/>
    <w:rsid w:val="00DA7DBF"/>
    <w:rsid w:val="00DB1CF5"/>
    <w:rsid w:val="00DB2DAD"/>
    <w:rsid w:val="00DB2F9D"/>
    <w:rsid w:val="00DB4ED1"/>
    <w:rsid w:val="00DB572E"/>
    <w:rsid w:val="00DB5A93"/>
    <w:rsid w:val="00DB5E2F"/>
    <w:rsid w:val="00DB6129"/>
    <w:rsid w:val="00DB789E"/>
    <w:rsid w:val="00DC09FF"/>
    <w:rsid w:val="00DC0C93"/>
    <w:rsid w:val="00DC3CEE"/>
    <w:rsid w:val="00DC55B0"/>
    <w:rsid w:val="00DC5BAE"/>
    <w:rsid w:val="00DC75D3"/>
    <w:rsid w:val="00DD27B4"/>
    <w:rsid w:val="00DD35A5"/>
    <w:rsid w:val="00DD45B0"/>
    <w:rsid w:val="00DD6367"/>
    <w:rsid w:val="00DE05BA"/>
    <w:rsid w:val="00DE0D36"/>
    <w:rsid w:val="00DE1B38"/>
    <w:rsid w:val="00DE23F5"/>
    <w:rsid w:val="00DE4C0E"/>
    <w:rsid w:val="00DE50C3"/>
    <w:rsid w:val="00DE60EE"/>
    <w:rsid w:val="00DE65F9"/>
    <w:rsid w:val="00DE6E83"/>
    <w:rsid w:val="00DE7C30"/>
    <w:rsid w:val="00DF1513"/>
    <w:rsid w:val="00DF19BC"/>
    <w:rsid w:val="00DF2266"/>
    <w:rsid w:val="00DF2685"/>
    <w:rsid w:val="00DF314D"/>
    <w:rsid w:val="00DF364D"/>
    <w:rsid w:val="00DF4CE1"/>
    <w:rsid w:val="00DF4D8D"/>
    <w:rsid w:val="00DF6038"/>
    <w:rsid w:val="00DF6D1B"/>
    <w:rsid w:val="00DF6DDA"/>
    <w:rsid w:val="00DF7858"/>
    <w:rsid w:val="00E00B57"/>
    <w:rsid w:val="00E02D73"/>
    <w:rsid w:val="00E03F04"/>
    <w:rsid w:val="00E05C79"/>
    <w:rsid w:val="00E0636B"/>
    <w:rsid w:val="00E06FAE"/>
    <w:rsid w:val="00E145FC"/>
    <w:rsid w:val="00E14857"/>
    <w:rsid w:val="00E15A26"/>
    <w:rsid w:val="00E174BE"/>
    <w:rsid w:val="00E241A6"/>
    <w:rsid w:val="00E2582E"/>
    <w:rsid w:val="00E306D6"/>
    <w:rsid w:val="00E31871"/>
    <w:rsid w:val="00E330A2"/>
    <w:rsid w:val="00E34857"/>
    <w:rsid w:val="00E421B3"/>
    <w:rsid w:val="00E42AE0"/>
    <w:rsid w:val="00E44DC1"/>
    <w:rsid w:val="00E44E02"/>
    <w:rsid w:val="00E44EAD"/>
    <w:rsid w:val="00E52BE8"/>
    <w:rsid w:val="00E52CD2"/>
    <w:rsid w:val="00E5345D"/>
    <w:rsid w:val="00E54391"/>
    <w:rsid w:val="00E551C5"/>
    <w:rsid w:val="00E57C3A"/>
    <w:rsid w:val="00E605F3"/>
    <w:rsid w:val="00E6103C"/>
    <w:rsid w:val="00E616A5"/>
    <w:rsid w:val="00E61BEE"/>
    <w:rsid w:val="00E62DF3"/>
    <w:rsid w:val="00E63A43"/>
    <w:rsid w:val="00E64995"/>
    <w:rsid w:val="00E67881"/>
    <w:rsid w:val="00E7244F"/>
    <w:rsid w:val="00E74218"/>
    <w:rsid w:val="00E744A5"/>
    <w:rsid w:val="00E77717"/>
    <w:rsid w:val="00E83A6E"/>
    <w:rsid w:val="00E846F8"/>
    <w:rsid w:val="00E86113"/>
    <w:rsid w:val="00E86E4D"/>
    <w:rsid w:val="00E909CF"/>
    <w:rsid w:val="00E97F7E"/>
    <w:rsid w:val="00EA34EE"/>
    <w:rsid w:val="00EA4ACA"/>
    <w:rsid w:val="00EA722C"/>
    <w:rsid w:val="00EB373D"/>
    <w:rsid w:val="00EB3DE1"/>
    <w:rsid w:val="00EB41E9"/>
    <w:rsid w:val="00EB4453"/>
    <w:rsid w:val="00EB4971"/>
    <w:rsid w:val="00EB4D92"/>
    <w:rsid w:val="00EB5CD2"/>
    <w:rsid w:val="00EB61F5"/>
    <w:rsid w:val="00EC015E"/>
    <w:rsid w:val="00EC1296"/>
    <w:rsid w:val="00EC2C51"/>
    <w:rsid w:val="00EC4F95"/>
    <w:rsid w:val="00EC5EC8"/>
    <w:rsid w:val="00EC5FDC"/>
    <w:rsid w:val="00EC63A3"/>
    <w:rsid w:val="00EC641F"/>
    <w:rsid w:val="00ED0214"/>
    <w:rsid w:val="00ED0359"/>
    <w:rsid w:val="00ED2AAC"/>
    <w:rsid w:val="00ED4CB3"/>
    <w:rsid w:val="00ED4E4F"/>
    <w:rsid w:val="00ED700F"/>
    <w:rsid w:val="00EE1781"/>
    <w:rsid w:val="00EE1DD5"/>
    <w:rsid w:val="00EE2FE6"/>
    <w:rsid w:val="00EE48D3"/>
    <w:rsid w:val="00EE50B5"/>
    <w:rsid w:val="00EE511E"/>
    <w:rsid w:val="00EE526E"/>
    <w:rsid w:val="00EE591F"/>
    <w:rsid w:val="00EF1979"/>
    <w:rsid w:val="00EF19B7"/>
    <w:rsid w:val="00EF35C2"/>
    <w:rsid w:val="00EF40AB"/>
    <w:rsid w:val="00EF45E2"/>
    <w:rsid w:val="00EF48FA"/>
    <w:rsid w:val="00F002AE"/>
    <w:rsid w:val="00F01217"/>
    <w:rsid w:val="00F025D5"/>
    <w:rsid w:val="00F035F3"/>
    <w:rsid w:val="00F041E6"/>
    <w:rsid w:val="00F0581F"/>
    <w:rsid w:val="00F06FF1"/>
    <w:rsid w:val="00F10A32"/>
    <w:rsid w:val="00F138DF"/>
    <w:rsid w:val="00F13974"/>
    <w:rsid w:val="00F13EB8"/>
    <w:rsid w:val="00F15D5B"/>
    <w:rsid w:val="00F17B31"/>
    <w:rsid w:val="00F22558"/>
    <w:rsid w:val="00F2709A"/>
    <w:rsid w:val="00F3388C"/>
    <w:rsid w:val="00F358A7"/>
    <w:rsid w:val="00F36CD8"/>
    <w:rsid w:val="00F372A6"/>
    <w:rsid w:val="00F41AC6"/>
    <w:rsid w:val="00F4202A"/>
    <w:rsid w:val="00F420FA"/>
    <w:rsid w:val="00F4634C"/>
    <w:rsid w:val="00F4655B"/>
    <w:rsid w:val="00F4760D"/>
    <w:rsid w:val="00F47DCE"/>
    <w:rsid w:val="00F5013C"/>
    <w:rsid w:val="00F52222"/>
    <w:rsid w:val="00F578CB"/>
    <w:rsid w:val="00F619D8"/>
    <w:rsid w:val="00F633F0"/>
    <w:rsid w:val="00F64F1B"/>
    <w:rsid w:val="00F66A25"/>
    <w:rsid w:val="00F66EC1"/>
    <w:rsid w:val="00F67A8C"/>
    <w:rsid w:val="00F70534"/>
    <w:rsid w:val="00F71476"/>
    <w:rsid w:val="00F730B0"/>
    <w:rsid w:val="00F77ABA"/>
    <w:rsid w:val="00F81E34"/>
    <w:rsid w:val="00F83414"/>
    <w:rsid w:val="00F8668B"/>
    <w:rsid w:val="00F86863"/>
    <w:rsid w:val="00F8757D"/>
    <w:rsid w:val="00F87AC8"/>
    <w:rsid w:val="00F91346"/>
    <w:rsid w:val="00F92854"/>
    <w:rsid w:val="00F94664"/>
    <w:rsid w:val="00FA0AA9"/>
    <w:rsid w:val="00FA18B2"/>
    <w:rsid w:val="00FA1FBB"/>
    <w:rsid w:val="00FA2596"/>
    <w:rsid w:val="00FA3997"/>
    <w:rsid w:val="00FB39A2"/>
    <w:rsid w:val="00FB617C"/>
    <w:rsid w:val="00FB6847"/>
    <w:rsid w:val="00FC040C"/>
    <w:rsid w:val="00FC2956"/>
    <w:rsid w:val="00FC3369"/>
    <w:rsid w:val="00FC487E"/>
    <w:rsid w:val="00FC5CF2"/>
    <w:rsid w:val="00FD03CC"/>
    <w:rsid w:val="00FD11D9"/>
    <w:rsid w:val="00FD1F6C"/>
    <w:rsid w:val="00FD2460"/>
    <w:rsid w:val="00FD3BFB"/>
    <w:rsid w:val="00FD795C"/>
    <w:rsid w:val="00FE036C"/>
    <w:rsid w:val="00FE037F"/>
    <w:rsid w:val="00FE07C1"/>
    <w:rsid w:val="00FE2867"/>
    <w:rsid w:val="00FE4FBD"/>
    <w:rsid w:val="00FE74C3"/>
    <w:rsid w:val="00FF09F2"/>
    <w:rsid w:val="00FF1B3A"/>
    <w:rsid w:val="00FF4E4B"/>
    <w:rsid w:val="00FF54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F9854"/>
  <w15:docId w15:val="{2F886AEA-2504-DE4E-8795-A672AEAB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2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26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4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FD03CC"/>
    <w:pPr>
      <w:keepNext/>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b/>
      <w:bCs/>
      <w:sz w:val="22"/>
      <w:szCs w:val="20"/>
    </w:rPr>
  </w:style>
  <w:style w:type="paragraph" w:styleId="Heading7">
    <w:name w:val="heading 7"/>
    <w:basedOn w:val="Normal"/>
    <w:next w:val="Normal"/>
    <w:link w:val="Heading7Char"/>
    <w:unhideWhenUsed/>
    <w:qFormat/>
    <w:rsid w:val="00FD03CC"/>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03CC"/>
    <w:rPr>
      <w:rFonts w:ascii="Times New Roman" w:eastAsia="Times New Roman" w:hAnsi="Times New Roman" w:cs="Times New Roman"/>
      <w:b/>
      <w:bCs/>
      <w:szCs w:val="20"/>
    </w:rPr>
  </w:style>
  <w:style w:type="character" w:customStyle="1" w:styleId="Heading7Char">
    <w:name w:val="Heading 7 Char"/>
    <w:basedOn w:val="DefaultParagraphFont"/>
    <w:link w:val="Heading7"/>
    <w:rsid w:val="00FD03CC"/>
    <w:rPr>
      <w:rFonts w:ascii="Calibri" w:eastAsia="Times New Roman" w:hAnsi="Calibri" w:cs="Times New Roman"/>
      <w:sz w:val="24"/>
      <w:szCs w:val="24"/>
    </w:rPr>
  </w:style>
  <w:style w:type="character" w:styleId="Hyperlink">
    <w:name w:val="Hyperlink"/>
    <w:rsid w:val="00FD03CC"/>
    <w:rPr>
      <w:color w:val="0000FF"/>
      <w:u w:val="single"/>
    </w:rPr>
  </w:style>
  <w:style w:type="paragraph" w:customStyle="1" w:styleId="WW-NormalWeb">
    <w:name w:val="WW-Normal (Web)"/>
    <w:basedOn w:val="Normal"/>
    <w:rsid w:val="00FD03CC"/>
    <w:pPr>
      <w:suppressAutoHyphens/>
      <w:spacing w:before="280" w:after="115"/>
    </w:pPr>
    <w:rPr>
      <w:szCs w:val="20"/>
    </w:rPr>
  </w:style>
  <w:style w:type="paragraph" w:styleId="NormalWeb">
    <w:name w:val="Normal (Web)"/>
    <w:basedOn w:val="Normal"/>
    <w:link w:val="NormalWebChar"/>
    <w:rsid w:val="00FD03CC"/>
    <w:pPr>
      <w:spacing w:before="100" w:beforeAutospacing="1" w:after="100" w:afterAutospacing="1"/>
    </w:pPr>
  </w:style>
  <w:style w:type="character" w:styleId="Strong">
    <w:name w:val="Strong"/>
    <w:uiPriority w:val="22"/>
    <w:qFormat/>
    <w:rsid w:val="00FD03CC"/>
    <w:rPr>
      <w:b/>
      <w:bCs/>
    </w:rPr>
  </w:style>
  <w:style w:type="paragraph" w:customStyle="1" w:styleId="Achievement">
    <w:name w:val="Achievement"/>
    <w:basedOn w:val="BodyText"/>
    <w:rsid w:val="00FD03CC"/>
    <w:pPr>
      <w:numPr>
        <w:numId w:val="3"/>
      </w:numPr>
      <w:tabs>
        <w:tab w:val="clear" w:pos="360"/>
      </w:tabs>
      <w:ind w:left="0" w:firstLine="0"/>
    </w:pPr>
  </w:style>
  <w:style w:type="paragraph" w:styleId="BodyText">
    <w:name w:val="Body Text"/>
    <w:basedOn w:val="Normal"/>
    <w:link w:val="BodyTextChar"/>
    <w:uiPriority w:val="99"/>
    <w:rsid w:val="00FD03CC"/>
    <w:pPr>
      <w:spacing w:after="120"/>
    </w:pPr>
  </w:style>
  <w:style w:type="character" w:customStyle="1" w:styleId="BodyTextChar">
    <w:name w:val="Body Text Char"/>
    <w:basedOn w:val="DefaultParagraphFont"/>
    <w:link w:val="BodyText"/>
    <w:uiPriority w:val="99"/>
    <w:rsid w:val="00FD03CC"/>
    <w:rPr>
      <w:rFonts w:ascii="Times New Roman" w:eastAsia="Times New Roman" w:hAnsi="Times New Roman" w:cs="Times New Roman"/>
      <w:sz w:val="24"/>
      <w:szCs w:val="24"/>
    </w:rPr>
  </w:style>
  <w:style w:type="character" w:styleId="Emphasis">
    <w:name w:val="Emphasis"/>
    <w:qFormat/>
    <w:rsid w:val="00FD03CC"/>
    <w:rPr>
      <w:i/>
      <w:iCs/>
    </w:rPr>
  </w:style>
  <w:style w:type="paragraph" w:styleId="ListParagraph">
    <w:name w:val="List Paragraph"/>
    <w:basedOn w:val="Normal"/>
    <w:link w:val="ListParagraphChar"/>
    <w:uiPriority w:val="34"/>
    <w:qFormat/>
    <w:rsid w:val="00FD03CC"/>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FD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rPr>
  </w:style>
  <w:style w:type="character" w:customStyle="1" w:styleId="HTMLPreformattedChar">
    <w:name w:val="HTML Preformatted Char"/>
    <w:basedOn w:val="DefaultParagraphFont"/>
    <w:link w:val="HTMLPreformatted"/>
    <w:rsid w:val="00FD03CC"/>
    <w:rPr>
      <w:rFonts w:ascii="Times New Roman" w:eastAsia="Courier New" w:hAnsi="Times New Roman" w:cs="Times New Roman"/>
      <w:szCs w:val="24"/>
    </w:rPr>
  </w:style>
  <w:style w:type="paragraph" w:customStyle="1" w:styleId="Normal10pt">
    <w:name w:val="Normal + 10pt"/>
    <w:aliases w:val="Black Char,Normal + 10pt Char Char Char"/>
    <w:basedOn w:val="Normal"/>
    <w:link w:val="Normal10ptCharCharCharChar"/>
    <w:rsid w:val="00FD03CC"/>
    <w:pPr>
      <w:numPr>
        <w:numId w:val="4"/>
      </w:numPr>
      <w:jc w:val="both"/>
    </w:pPr>
    <w:rPr>
      <w:rFonts w:ascii="Arial" w:hAnsi="Arial"/>
      <w:bCs/>
      <w:color w:val="000000"/>
      <w:sz w:val="20"/>
    </w:rPr>
  </w:style>
  <w:style w:type="character" w:customStyle="1" w:styleId="Normal10ptCharCharCharChar">
    <w:name w:val="Normal + 10pt Char Char Char Char"/>
    <w:link w:val="Normal10pt"/>
    <w:rsid w:val="00FD03CC"/>
    <w:rPr>
      <w:rFonts w:ascii="Arial" w:eastAsia="Times New Roman" w:hAnsi="Arial" w:cs="Times New Roman"/>
      <w:bCs/>
      <w:color w:val="000000"/>
      <w:sz w:val="20"/>
      <w:szCs w:val="24"/>
    </w:rPr>
  </w:style>
  <w:style w:type="character" w:customStyle="1" w:styleId="ListParagraphChar">
    <w:name w:val="List Paragraph Char"/>
    <w:link w:val="ListParagraph"/>
    <w:uiPriority w:val="34"/>
    <w:qFormat/>
    <w:rsid w:val="00FD03CC"/>
    <w:rPr>
      <w:rFonts w:ascii="Calibri" w:eastAsia="Calibri" w:hAnsi="Calibri" w:cs="Times New Roman"/>
    </w:rPr>
  </w:style>
  <w:style w:type="character" w:customStyle="1" w:styleId="HTMLTypewriter3">
    <w:name w:val="HTML Typewriter3"/>
    <w:rsid w:val="00FD03CC"/>
    <w:rPr>
      <w:rFonts w:ascii="Courier New" w:eastAsia="Times New Roman" w:hAnsi="Courier New" w:cs="Courier New"/>
      <w:sz w:val="20"/>
      <w:szCs w:val="20"/>
    </w:rPr>
  </w:style>
  <w:style w:type="paragraph" w:customStyle="1" w:styleId="RMBodyText">
    <w:name w:val="RM Body Text"/>
    <w:basedOn w:val="Normal"/>
    <w:rsid w:val="00FD03CC"/>
    <w:pPr>
      <w:widowControl w:val="0"/>
      <w:numPr>
        <w:numId w:val="1"/>
      </w:numPr>
      <w:tabs>
        <w:tab w:val="num" w:pos="960"/>
      </w:tabs>
      <w:autoSpaceDE w:val="0"/>
      <w:autoSpaceDN w:val="0"/>
      <w:adjustRightInd w:val="0"/>
      <w:spacing w:after="56"/>
      <w:ind w:left="960"/>
    </w:pPr>
    <w:rPr>
      <w:rFonts w:ascii="Courier New" w:eastAsia="MS Mincho" w:hAnsi="Courier New"/>
      <w:sz w:val="22"/>
      <w:szCs w:val="22"/>
    </w:rPr>
  </w:style>
  <w:style w:type="character" w:customStyle="1" w:styleId="apple-converted-space">
    <w:name w:val="apple-converted-space"/>
    <w:basedOn w:val="DefaultParagraphFont"/>
    <w:rsid w:val="00193863"/>
  </w:style>
  <w:style w:type="paragraph" w:customStyle="1" w:styleId="Style-3">
    <w:name w:val="Style-3"/>
    <w:rsid w:val="00D72027"/>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C9642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570EE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qFormat/>
    <w:rsid w:val="00570EE8"/>
    <w:rPr>
      <w:rFonts w:ascii="Calibri" w:eastAsia="Times New Roman" w:hAnsi="Calibri" w:cs="Times New Roman"/>
    </w:rPr>
  </w:style>
  <w:style w:type="paragraph" w:customStyle="1" w:styleId="BodyA">
    <w:name w:val="Body A"/>
    <w:rsid w:val="00E74218"/>
    <w:pPr>
      <w:spacing w:after="0" w:line="240" w:lineRule="auto"/>
    </w:pPr>
    <w:rPr>
      <w:rFonts w:ascii="Times New Roman" w:eastAsia="Arial Unicode MS" w:hAnsi="Arial Unicode MS" w:cs="Arial Unicode MS"/>
      <w:color w:val="000000"/>
      <w:sz w:val="24"/>
      <w:szCs w:val="24"/>
      <w:u w:color="000000"/>
    </w:rPr>
  </w:style>
  <w:style w:type="character" w:customStyle="1" w:styleId="hl">
    <w:name w:val="hl"/>
    <w:basedOn w:val="DefaultParagraphFont"/>
    <w:rsid w:val="00811A48"/>
  </w:style>
  <w:style w:type="paragraph" w:styleId="PlainText">
    <w:name w:val="Plain Text"/>
    <w:basedOn w:val="Normal"/>
    <w:link w:val="PlainTextChar"/>
    <w:uiPriority w:val="99"/>
    <w:unhideWhenUsed/>
    <w:rsid w:val="00677AC3"/>
    <w:rPr>
      <w:rFonts w:ascii="Consolas" w:eastAsia="Calibri" w:hAnsi="Consolas"/>
      <w:sz w:val="21"/>
      <w:szCs w:val="21"/>
      <w:lang w:val="en-IN" w:eastAsia="en-IN"/>
    </w:rPr>
  </w:style>
  <w:style w:type="character" w:customStyle="1" w:styleId="PlainTextChar">
    <w:name w:val="Plain Text Char"/>
    <w:basedOn w:val="DefaultParagraphFont"/>
    <w:link w:val="PlainText"/>
    <w:uiPriority w:val="99"/>
    <w:rsid w:val="00677AC3"/>
    <w:rPr>
      <w:rFonts w:ascii="Consolas" w:eastAsia="Calibri" w:hAnsi="Consolas" w:cs="Times New Roman"/>
      <w:sz w:val="21"/>
      <w:szCs w:val="21"/>
      <w:lang w:val="en-IN" w:eastAsia="en-IN"/>
    </w:rPr>
  </w:style>
  <w:style w:type="paragraph" w:customStyle="1" w:styleId="vardana">
    <w:name w:val="vardana"/>
    <w:basedOn w:val="Normal"/>
    <w:rsid w:val="00090171"/>
    <w:rPr>
      <w:rFonts w:ascii="Verdana" w:hAnsi="Verdana"/>
      <w:kern w:val="36"/>
      <w:sz w:val="20"/>
      <w:szCs w:val="20"/>
    </w:rPr>
  </w:style>
  <w:style w:type="character" w:customStyle="1" w:styleId="usertext1">
    <w:name w:val="usertext1"/>
    <w:rsid w:val="00CE4DEA"/>
    <w:rPr>
      <w:rFonts w:ascii="Arial" w:hAnsi="Arial" w:cs="Arial" w:hint="default"/>
      <w:sz w:val="20"/>
      <w:szCs w:val="20"/>
    </w:rPr>
  </w:style>
  <w:style w:type="character" w:customStyle="1" w:styleId="apple-style-span">
    <w:name w:val="apple-style-span"/>
    <w:basedOn w:val="DefaultParagraphFont"/>
    <w:qFormat/>
    <w:rsid w:val="0055551F"/>
  </w:style>
  <w:style w:type="paragraph" w:styleId="Header">
    <w:name w:val="header"/>
    <w:basedOn w:val="Normal"/>
    <w:link w:val="HeaderChar"/>
    <w:uiPriority w:val="99"/>
    <w:unhideWhenUsed/>
    <w:rsid w:val="0055551F"/>
    <w:pPr>
      <w:tabs>
        <w:tab w:val="center" w:pos="4680"/>
        <w:tab w:val="right" w:pos="9360"/>
      </w:tabs>
    </w:pPr>
  </w:style>
  <w:style w:type="character" w:customStyle="1" w:styleId="HeaderChar">
    <w:name w:val="Header Char"/>
    <w:basedOn w:val="DefaultParagraphFont"/>
    <w:link w:val="Header"/>
    <w:uiPriority w:val="99"/>
    <w:rsid w:val="005555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551F"/>
    <w:pPr>
      <w:tabs>
        <w:tab w:val="center" w:pos="4680"/>
        <w:tab w:val="right" w:pos="9360"/>
      </w:tabs>
    </w:pPr>
  </w:style>
  <w:style w:type="character" w:customStyle="1" w:styleId="FooterChar">
    <w:name w:val="Footer Char"/>
    <w:basedOn w:val="DefaultParagraphFont"/>
    <w:link w:val="Footer"/>
    <w:uiPriority w:val="99"/>
    <w:rsid w:val="0055551F"/>
    <w:rPr>
      <w:rFonts w:ascii="Times New Roman" w:eastAsia="Times New Roman" w:hAnsi="Times New Roman" w:cs="Times New Roman"/>
      <w:sz w:val="24"/>
      <w:szCs w:val="24"/>
    </w:rPr>
  </w:style>
  <w:style w:type="paragraph" w:customStyle="1" w:styleId="workdescription">
    <w:name w:val="work_description"/>
    <w:basedOn w:val="Normal"/>
    <w:rsid w:val="00FB617C"/>
    <w:pPr>
      <w:spacing w:before="100" w:beforeAutospacing="1" w:after="100" w:afterAutospacing="1"/>
    </w:pPr>
  </w:style>
  <w:style w:type="paragraph" w:customStyle="1" w:styleId="Accomplishmentsbullet">
    <w:name w:val="Accomplishments bullet"/>
    <w:basedOn w:val="Normal"/>
    <w:uiPriority w:val="99"/>
    <w:rsid w:val="00FB617C"/>
    <w:pPr>
      <w:numPr>
        <w:numId w:val="5"/>
      </w:numPr>
      <w:spacing w:before="80"/>
      <w:jc w:val="both"/>
    </w:pPr>
    <w:rPr>
      <w:rFonts w:ascii="Arial" w:hAnsi="Arial"/>
      <w:sz w:val="21"/>
      <w:szCs w:val="21"/>
    </w:rPr>
  </w:style>
  <w:style w:type="paragraph" w:customStyle="1" w:styleId="Standard">
    <w:name w:val="Standard"/>
    <w:rsid w:val="00FB617C"/>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character" w:customStyle="1" w:styleId="Mention1">
    <w:name w:val="Mention1"/>
    <w:basedOn w:val="DefaultParagraphFont"/>
    <w:uiPriority w:val="99"/>
    <w:semiHidden/>
    <w:unhideWhenUsed/>
    <w:rsid w:val="000A43CF"/>
    <w:rPr>
      <w:color w:val="2B579A"/>
      <w:shd w:val="clear" w:color="auto" w:fill="E6E6E6"/>
    </w:rPr>
  </w:style>
  <w:style w:type="paragraph" w:customStyle="1" w:styleId="Body">
    <w:name w:val="Body"/>
    <w:rsid w:val="00C27E36"/>
    <w:pPr>
      <w:spacing w:after="0" w:line="300" w:lineRule="auto"/>
    </w:pPr>
    <w:rPr>
      <w:rFonts w:ascii="Calibri" w:eastAsia="Calibri" w:hAnsi="Calibri" w:cs="Calibri"/>
      <w:color w:val="000000"/>
      <w:sz w:val="20"/>
      <w:szCs w:val="20"/>
      <w:u w:color="000000"/>
    </w:rPr>
  </w:style>
  <w:style w:type="character" w:customStyle="1" w:styleId="UnresolvedMention1">
    <w:name w:val="Unresolved Mention1"/>
    <w:basedOn w:val="DefaultParagraphFont"/>
    <w:uiPriority w:val="99"/>
    <w:semiHidden/>
    <w:unhideWhenUsed/>
    <w:rsid w:val="006E4B3C"/>
    <w:rPr>
      <w:color w:val="808080"/>
      <w:shd w:val="clear" w:color="auto" w:fill="E6E6E6"/>
    </w:rPr>
  </w:style>
  <w:style w:type="character" w:customStyle="1" w:styleId="defaultchar">
    <w:name w:val="default__char"/>
    <w:basedOn w:val="DefaultParagraphFont"/>
    <w:rsid w:val="003046C3"/>
  </w:style>
  <w:style w:type="paragraph" w:customStyle="1" w:styleId="body1">
    <w:name w:val="body1"/>
    <w:basedOn w:val="ListParagraph"/>
    <w:qFormat/>
    <w:rsid w:val="00987240"/>
    <w:pPr>
      <w:numPr>
        <w:numId w:val="6"/>
      </w:numPr>
    </w:pPr>
    <w:rPr>
      <w:rFonts w:ascii="Arial" w:eastAsia="Times New Roman" w:hAnsi="Arial" w:cs="Arial"/>
      <w:sz w:val="18"/>
    </w:rPr>
  </w:style>
  <w:style w:type="character" w:customStyle="1" w:styleId="MediumGrid1-Accent2Char1">
    <w:name w:val="Medium Grid 1 - Accent 2 Char1"/>
    <w:link w:val="MediumGrid1-Accent21"/>
    <w:uiPriority w:val="34"/>
    <w:locked/>
    <w:rsid w:val="00B82867"/>
    <w:rPr>
      <w:lang w:eastAsia="zh-CN"/>
    </w:rPr>
  </w:style>
  <w:style w:type="paragraph" w:customStyle="1" w:styleId="MediumGrid1-Accent21">
    <w:name w:val="Medium Grid 1 - Accent 21"/>
    <w:basedOn w:val="Normal"/>
    <w:link w:val="MediumGrid1-Accent2Char1"/>
    <w:uiPriority w:val="34"/>
    <w:qFormat/>
    <w:rsid w:val="00B82867"/>
    <w:pPr>
      <w:spacing w:after="200"/>
      <w:ind w:left="720"/>
    </w:pPr>
    <w:rPr>
      <w:rFonts w:asciiTheme="minorHAnsi" w:eastAsiaTheme="minorHAnsi" w:hAnsiTheme="minorHAnsi" w:cstheme="minorBidi"/>
      <w:sz w:val="22"/>
      <w:szCs w:val="22"/>
      <w:lang w:eastAsia="zh-CN"/>
    </w:rPr>
  </w:style>
  <w:style w:type="paragraph" w:customStyle="1" w:styleId="Normal10pts">
    <w:name w:val="Normal + 10 pts"/>
    <w:basedOn w:val="Normal"/>
    <w:rsid w:val="00B82867"/>
    <w:pPr>
      <w:numPr>
        <w:numId w:val="7"/>
      </w:numPr>
      <w:tabs>
        <w:tab w:val="num" w:pos="540"/>
      </w:tabs>
      <w:ind w:left="540" w:hanging="540"/>
      <w:jc w:val="both"/>
    </w:pPr>
  </w:style>
  <w:style w:type="paragraph" w:customStyle="1" w:styleId="Norma10pts">
    <w:name w:val="Norma + 10 pts"/>
    <w:basedOn w:val="Normal10pts"/>
    <w:rsid w:val="00B82867"/>
    <w:pPr>
      <w:numPr>
        <w:numId w:val="0"/>
      </w:numPr>
      <w:tabs>
        <w:tab w:val="num" w:pos="540"/>
        <w:tab w:val="num" w:pos="720"/>
      </w:tabs>
      <w:ind w:left="540" w:hanging="540"/>
    </w:pPr>
    <w:rPr>
      <w:iCs/>
    </w:rPr>
  </w:style>
  <w:style w:type="paragraph" w:customStyle="1" w:styleId="Normal1">
    <w:name w:val="Normal1"/>
    <w:rsid w:val="00E44DC1"/>
    <w:pPr>
      <w:spacing w:after="0" w:line="240" w:lineRule="auto"/>
    </w:pPr>
    <w:rPr>
      <w:rFonts w:ascii="Times New Roman" w:eastAsia="Times New Roman" w:hAnsi="Times New Roman" w:cs="Times New Roman"/>
      <w:color w:val="000000"/>
      <w:sz w:val="24"/>
      <w:szCs w:val="24"/>
    </w:rPr>
  </w:style>
  <w:style w:type="paragraph" w:customStyle="1" w:styleId="ListParagraph1">
    <w:name w:val="List Paragraph1"/>
    <w:basedOn w:val="Normal"/>
    <w:uiPriority w:val="34"/>
    <w:qFormat/>
    <w:rsid w:val="00E44DC1"/>
    <w:pPr>
      <w:spacing w:after="160" w:line="259" w:lineRule="auto"/>
      <w:ind w:left="720"/>
      <w:contextualSpacing/>
    </w:pPr>
    <w:rPr>
      <w:rFonts w:ascii="Calibri" w:eastAsia="Calibri" w:hAnsi="Calibri"/>
      <w:sz w:val="22"/>
      <w:szCs w:val="22"/>
    </w:rPr>
  </w:style>
  <w:style w:type="paragraph" w:customStyle="1" w:styleId="msonormalcxspmiddlecxspmiddlecxspmiddle">
    <w:name w:val="msonormalcxspmiddlecxspmiddlecxspmiddle"/>
    <w:basedOn w:val="Normal"/>
    <w:qFormat/>
    <w:rsid w:val="0052634B"/>
    <w:pPr>
      <w:spacing w:before="100" w:beforeAutospacing="1" w:after="100" w:afterAutospacing="1"/>
    </w:pPr>
  </w:style>
  <w:style w:type="paragraph" w:customStyle="1" w:styleId="msonormalcxspmiddlecxspmiddlecxspmiddlecxspmiddle">
    <w:name w:val="msonormalcxspmiddlecxspmiddlecxspmiddlecxspmiddle"/>
    <w:basedOn w:val="Normal"/>
    <w:rsid w:val="0052634B"/>
    <w:pPr>
      <w:spacing w:before="100" w:beforeAutospacing="1" w:after="100" w:afterAutospacing="1"/>
    </w:pPr>
  </w:style>
  <w:style w:type="character" w:customStyle="1" w:styleId="UnresolvedMention2">
    <w:name w:val="Unresolved Mention2"/>
    <w:basedOn w:val="DefaultParagraphFont"/>
    <w:uiPriority w:val="99"/>
    <w:semiHidden/>
    <w:unhideWhenUsed/>
    <w:rsid w:val="00D013F8"/>
    <w:rPr>
      <w:color w:val="605E5C"/>
      <w:shd w:val="clear" w:color="auto" w:fill="E1DFDD"/>
    </w:rPr>
  </w:style>
  <w:style w:type="character" w:customStyle="1" w:styleId="NormalWebChar">
    <w:name w:val="Normal (Web) Char"/>
    <w:link w:val="NormalWeb"/>
    <w:rsid w:val="00564E1C"/>
    <w:rPr>
      <w:rFonts w:ascii="Times New Roman" w:eastAsia="Times New Roman" w:hAnsi="Times New Roman" w:cs="Times New Roman"/>
      <w:sz w:val="24"/>
      <w:szCs w:val="24"/>
    </w:rPr>
  </w:style>
  <w:style w:type="paragraph" w:customStyle="1" w:styleId="guru">
    <w:name w:val="guru"/>
    <w:basedOn w:val="Normal"/>
    <w:autoRedefine/>
    <w:qFormat/>
    <w:rsid w:val="00564E1C"/>
    <w:pPr>
      <w:numPr>
        <w:numId w:val="9"/>
      </w:numPr>
      <w:ind w:left="360" w:right="90"/>
      <w:jc w:val="both"/>
    </w:pPr>
    <w:rPr>
      <w:rFonts w:asciiTheme="minorHAnsi" w:eastAsiaTheme="minorEastAsia" w:hAnsiTheme="minorHAnsi" w:cstheme="minorHAnsi"/>
      <w:sz w:val="22"/>
      <w:szCs w:val="22"/>
      <w:shd w:val="clear" w:color="auto" w:fill="FFFFFF"/>
    </w:rPr>
  </w:style>
  <w:style w:type="character" w:customStyle="1" w:styleId="InternetLink">
    <w:name w:val="Internet Link"/>
    <w:basedOn w:val="DefaultParagraphFont"/>
    <w:uiPriority w:val="99"/>
    <w:semiHidden/>
    <w:unhideWhenUsed/>
    <w:rsid w:val="002C2E2A"/>
    <w:rPr>
      <w:color w:val="0000FF"/>
      <w:u w:val="single"/>
    </w:rPr>
  </w:style>
  <w:style w:type="character" w:customStyle="1" w:styleId="WW8Num4z1">
    <w:name w:val="WW8Num4z1"/>
    <w:rsid w:val="00107A11"/>
    <w:rPr>
      <w:rFonts w:ascii="OpenSymbol" w:hAnsi="OpenSymbol" w:cs="OpenSymbol"/>
    </w:rPr>
  </w:style>
  <w:style w:type="character" w:customStyle="1" w:styleId="Heading1Char">
    <w:name w:val="Heading 1 Char"/>
    <w:basedOn w:val="DefaultParagraphFont"/>
    <w:link w:val="Heading1"/>
    <w:rsid w:val="00126F72"/>
    <w:rPr>
      <w:rFonts w:asciiTheme="majorHAnsi" w:eastAsiaTheme="majorEastAsia" w:hAnsiTheme="majorHAnsi" w:cstheme="majorBidi"/>
      <w:color w:val="2E74B5" w:themeColor="accent1" w:themeShade="BF"/>
      <w:sz w:val="32"/>
      <w:szCs w:val="32"/>
    </w:rPr>
  </w:style>
  <w:style w:type="character" w:customStyle="1" w:styleId="UnresolvedMention3">
    <w:name w:val="Unresolved Mention3"/>
    <w:basedOn w:val="DefaultParagraphFont"/>
    <w:uiPriority w:val="99"/>
    <w:semiHidden/>
    <w:unhideWhenUsed/>
    <w:rsid w:val="007001DF"/>
    <w:rPr>
      <w:color w:val="605E5C"/>
      <w:shd w:val="clear" w:color="auto" w:fill="E1DFDD"/>
    </w:rPr>
  </w:style>
  <w:style w:type="character" w:customStyle="1" w:styleId="UnresolvedMention4">
    <w:name w:val="Unresolved Mention4"/>
    <w:basedOn w:val="DefaultParagraphFont"/>
    <w:uiPriority w:val="99"/>
    <w:semiHidden/>
    <w:unhideWhenUsed/>
    <w:rsid w:val="00DA4225"/>
    <w:rPr>
      <w:color w:val="605E5C"/>
      <w:shd w:val="clear" w:color="auto" w:fill="E1DFDD"/>
    </w:rPr>
  </w:style>
  <w:style w:type="numbering" w:customStyle="1" w:styleId="ImportedStyle2">
    <w:name w:val="Imported Style 2"/>
    <w:rsid w:val="0068028D"/>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891">
      <w:bodyDiv w:val="1"/>
      <w:marLeft w:val="0"/>
      <w:marRight w:val="0"/>
      <w:marTop w:val="0"/>
      <w:marBottom w:val="0"/>
      <w:divBdr>
        <w:top w:val="none" w:sz="0" w:space="0" w:color="auto"/>
        <w:left w:val="none" w:sz="0" w:space="0" w:color="auto"/>
        <w:bottom w:val="none" w:sz="0" w:space="0" w:color="auto"/>
        <w:right w:val="none" w:sz="0" w:space="0" w:color="auto"/>
      </w:divBdr>
    </w:div>
    <w:div w:id="244192246">
      <w:bodyDiv w:val="1"/>
      <w:marLeft w:val="0"/>
      <w:marRight w:val="0"/>
      <w:marTop w:val="0"/>
      <w:marBottom w:val="0"/>
      <w:divBdr>
        <w:top w:val="none" w:sz="0" w:space="0" w:color="auto"/>
        <w:left w:val="none" w:sz="0" w:space="0" w:color="auto"/>
        <w:bottom w:val="none" w:sz="0" w:space="0" w:color="auto"/>
        <w:right w:val="none" w:sz="0" w:space="0" w:color="auto"/>
      </w:divBdr>
    </w:div>
    <w:div w:id="323438474">
      <w:bodyDiv w:val="1"/>
      <w:marLeft w:val="0"/>
      <w:marRight w:val="0"/>
      <w:marTop w:val="0"/>
      <w:marBottom w:val="0"/>
      <w:divBdr>
        <w:top w:val="none" w:sz="0" w:space="0" w:color="auto"/>
        <w:left w:val="none" w:sz="0" w:space="0" w:color="auto"/>
        <w:bottom w:val="none" w:sz="0" w:space="0" w:color="auto"/>
        <w:right w:val="none" w:sz="0" w:space="0" w:color="auto"/>
      </w:divBdr>
    </w:div>
    <w:div w:id="342587653">
      <w:bodyDiv w:val="1"/>
      <w:marLeft w:val="0"/>
      <w:marRight w:val="0"/>
      <w:marTop w:val="0"/>
      <w:marBottom w:val="0"/>
      <w:divBdr>
        <w:top w:val="none" w:sz="0" w:space="0" w:color="auto"/>
        <w:left w:val="none" w:sz="0" w:space="0" w:color="auto"/>
        <w:bottom w:val="none" w:sz="0" w:space="0" w:color="auto"/>
        <w:right w:val="none" w:sz="0" w:space="0" w:color="auto"/>
      </w:divBdr>
      <w:divsChild>
        <w:div w:id="93401987">
          <w:marLeft w:val="0"/>
          <w:marRight w:val="0"/>
          <w:marTop w:val="0"/>
          <w:marBottom w:val="0"/>
          <w:divBdr>
            <w:top w:val="none" w:sz="0" w:space="0" w:color="auto"/>
            <w:left w:val="none" w:sz="0" w:space="0" w:color="auto"/>
            <w:bottom w:val="none" w:sz="0" w:space="0" w:color="auto"/>
            <w:right w:val="none" w:sz="0" w:space="0" w:color="auto"/>
          </w:divBdr>
          <w:divsChild>
            <w:div w:id="347567075">
              <w:marLeft w:val="660"/>
              <w:marRight w:val="0"/>
              <w:marTop w:val="0"/>
              <w:marBottom w:val="0"/>
              <w:divBdr>
                <w:top w:val="none" w:sz="0" w:space="0" w:color="auto"/>
                <w:left w:val="none" w:sz="0" w:space="0" w:color="auto"/>
                <w:bottom w:val="none" w:sz="0" w:space="0" w:color="auto"/>
                <w:right w:val="none" w:sz="0" w:space="0" w:color="auto"/>
              </w:divBdr>
              <w:divsChild>
                <w:div w:id="1412316909">
                  <w:marLeft w:val="0"/>
                  <w:marRight w:val="225"/>
                  <w:marTop w:val="75"/>
                  <w:marBottom w:val="0"/>
                  <w:divBdr>
                    <w:top w:val="none" w:sz="0" w:space="0" w:color="auto"/>
                    <w:left w:val="none" w:sz="0" w:space="0" w:color="auto"/>
                    <w:bottom w:val="none" w:sz="0" w:space="0" w:color="auto"/>
                    <w:right w:val="none" w:sz="0" w:space="0" w:color="auto"/>
                  </w:divBdr>
                  <w:divsChild>
                    <w:div w:id="1978870482">
                      <w:marLeft w:val="0"/>
                      <w:marRight w:val="0"/>
                      <w:marTop w:val="0"/>
                      <w:marBottom w:val="0"/>
                      <w:divBdr>
                        <w:top w:val="none" w:sz="0" w:space="0" w:color="auto"/>
                        <w:left w:val="none" w:sz="0" w:space="0" w:color="auto"/>
                        <w:bottom w:val="none" w:sz="0" w:space="0" w:color="auto"/>
                        <w:right w:val="none" w:sz="0" w:space="0" w:color="auto"/>
                      </w:divBdr>
                      <w:divsChild>
                        <w:div w:id="1156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42193">
      <w:bodyDiv w:val="1"/>
      <w:marLeft w:val="0"/>
      <w:marRight w:val="0"/>
      <w:marTop w:val="0"/>
      <w:marBottom w:val="0"/>
      <w:divBdr>
        <w:top w:val="none" w:sz="0" w:space="0" w:color="auto"/>
        <w:left w:val="none" w:sz="0" w:space="0" w:color="auto"/>
        <w:bottom w:val="none" w:sz="0" w:space="0" w:color="auto"/>
        <w:right w:val="none" w:sz="0" w:space="0" w:color="auto"/>
      </w:divBdr>
    </w:div>
    <w:div w:id="434402916">
      <w:bodyDiv w:val="1"/>
      <w:marLeft w:val="0"/>
      <w:marRight w:val="0"/>
      <w:marTop w:val="0"/>
      <w:marBottom w:val="0"/>
      <w:divBdr>
        <w:top w:val="none" w:sz="0" w:space="0" w:color="auto"/>
        <w:left w:val="none" w:sz="0" w:space="0" w:color="auto"/>
        <w:bottom w:val="none" w:sz="0" w:space="0" w:color="auto"/>
        <w:right w:val="none" w:sz="0" w:space="0" w:color="auto"/>
      </w:divBdr>
    </w:div>
    <w:div w:id="637609853">
      <w:bodyDiv w:val="1"/>
      <w:marLeft w:val="0"/>
      <w:marRight w:val="0"/>
      <w:marTop w:val="0"/>
      <w:marBottom w:val="0"/>
      <w:divBdr>
        <w:top w:val="none" w:sz="0" w:space="0" w:color="auto"/>
        <w:left w:val="none" w:sz="0" w:space="0" w:color="auto"/>
        <w:bottom w:val="none" w:sz="0" w:space="0" w:color="auto"/>
        <w:right w:val="none" w:sz="0" w:space="0" w:color="auto"/>
      </w:divBdr>
    </w:div>
    <w:div w:id="684018666">
      <w:bodyDiv w:val="1"/>
      <w:marLeft w:val="0"/>
      <w:marRight w:val="0"/>
      <w:marTop w:val="0"/>
      <w:marBottom w:val="0"/>
      <w:divBdr>
        <w:top w:val="none" w:sz="0" w:space="0" w:color="auto"/>
        <w:left w:val="none" w:sz="0" w:space="0" w:color="auto"/>
        <w:bottom w:val="none" w:sz="0" w:space="0" w:color="auto"/>
        <w:right w:val="none" w:sz="0" w:space="0" w:color="auto"/>
      </w:divBdr>
      <w:divsChild>
        <w:div w:id="1989354652">
          <w:marLeft w:val="0"/>
          <w:marRight w:val="0"/>
          <w:marTop w:val="0"/>
          <w:marBottom w:val="0"/>
          <w:divBdr>
            <w:top w:val="none" w:sz="0" w:space="0" w:color="auto"/>
            <w:left w:val="none" w:sz="0" w:space="0" w:color="auto"/>
            <w:bottom w:val="none" w:sz="0" w:space="0" w:color="auto"/>
            <w:right w:val="none" w:sz="0" w:space="0" w:color="auto"/>
          </w:divBdr>
        </w:div>
        <w:div w:id="104352083">
          <w:marLeft w:val="0"/>
          <w:marRight w:val="0"/>
          <w:marTop w:val="0"/>
          <w:marBottom w:val="0"/>
          <w:divBdr>
            <w:top w:val="none" w:sz="0" w:space="0" w:color="auto"/>
            <w:left w:val="none" w:sz="0" w:space="0" w:color="auto"/>
            <w:bottom w:val="none" w:sz="0" w:space="0" w:color="auto"/>
            <w:right w:val="none" w:sz="0" w:space="0" w:color="auto"/>
          </w:divBdr>
        </w:div>
        <w:div w:id="80613326">
          <w:marLeft w:val="0"/>
          <w:marRight w:val="0"/>
          <w:marTop w:val="0"/>
          <w:marBottom w:val="0"/>
          <w:divBdr>
            <w:top w:val="none" w:sz="0" w:space="0" w:color="auto"/>
            <w:left w:val="none" w:sz="0" w:space="0" w:color="auto"/>
            <w:bottom w:val="none" w:sz="0" w:space="0" w:color="auto"/>
            <w:right w:val="none" w:sz="0" w:space="0" w:color="auto"/>
          </w:divBdr>
        </w:div>
        <w:div w:id="1370647086">
          <w:marLeft w:val="0"/>
          <w:marRight w:val="0"/>
          <w:marTop w:val="0"/>
          <w:marBottom w:val="0"/>
          <w:divBdr>
            <w:top w:val="none" w:sz="0" w:space="0" w:color="auto"/>
            <w:left w:val="none" w:sz="0" w:space="0" w:color="auto"/>
            <w:bottom w:val="none" w:sz="0" w:space="0" w:color="auto"/>
            <w:right w:val="none" w:sz="0" w:space="0" w:color="auto"/>
          </w:divBdr>
        </w:div>
        <w:div w:id="261763585">
          <w:marLeft w:val="0"/>
          <w:marRight w:val="0"/>
          <w:marTop w:val="0"/>
          <w:marBottom w:val="0"/>
          <w:divBdr>
            <w:top w:val="none" w:sz="0" w:space="0" w:color="auto"/>
            <w:left w:val="none" w:sz="0" w:space="0" w:color="auto"/>
            <w:bottom w:val="none" w:sz="0" w:space="0" w:color="auto"/>
            <w:right w:val="none" w:sz="0" w:space="0" w:color="auto"/>
          </w:divBdr>
        </w:div>
        <w:div w:id="1764259483">
          <w:marLeft w:val="0"/>
          <w:marRight w:val="0"/>
          <w:marTop w:val="0"/>
          <w:marBottom w:val="0"/>
          <w:divBdr>
            <w:top w:val="none" w:sz="0" w:space="0" w:color="auto"/>
            <w:left w:val="none" w:sz="0" w:space="0" w:color="auto"/>
            <w:bottom w:val="none" w:sz="0" w:space="0" w:color="auto"/>
            <w:right w:val="none" w:sz="0" w:space="0" w:color="auto"/>
          </w:divBdr>
        </w:div>
        <w:div w:id="1323461854">
          <w:marLeft w:val="0"/>
          <w:marRight w:val="0"/>
          <w:marTop w:val="0"/>
          <w:marBottom w:val="0"/>
          <w:divBdr>
            <w:top w:val="none" w:sz="0" w:space="0" w:color="auto"/>
            <w:left w:val="none" w:sz="0" w:space="0" w:color="auto"/>
            <w:bottom w:val="none" w:sz="0" w:space="0" w:color="auto"/>
            <w:right w:val="none" w:sz="0" w:space="0" w:color="auto"/>
          </w:divBdr>
        </w:div>
        <w:div w:id="891503587">
          <w:marLeft w:val="0"/>
          <w:marRight w:val="0"/>
          <w:marTop w:val="0"/>
          <w:marBottom w:val="0"/>
          <w:divBdr>
            <w:top w:val="none" w:sz="0" w:space="0" w:color="auto"/>
            <w:left w:val="none" w:sz="0" w:space="0" w:color="auto"/>
            <w:bottom w:val="none" w:sz="0" w:space="0" w:color="auto"/>
            <w:right w:val="none" w:sz="0" w:space="0" w:color="auto"/>
          </w:divBdr>
        </w:div>
        <w:div w:id="1960213595">
          <w:marLeft w:val="0"/>
          <w:marRight w:val="0"/>
          <w:marTop w:val="0"/>
          <w:marBottom w:val="0"/>
          <w:divBdr>
            <w:top w:val="none" w:sz="0" w:space="0" w:color="auto"/>
            <w:left w:val="none" w:sz="0" w:space="0" w:color="auto"/>
            <w:bottom w:val="none" w:sz="0" w:space="0" w:color="auto"/>
            <w:right w:val="none" w:sz="0" w:space="0" w:color="auto"/>
          </w:divBdr>
        </w:div>
        <w:div w:id="1536696894">
          <w:marLeft w:val="0"/>
          <w:marRight w:val="0"/>
          <w:marTop w:val="0"/>
          <w:marBottom w:val="0"/>
          <w:divBdr>
            <w:top w:val="none" w:sz="0" w:space="0" w:color="auto"/>
            <w:left w:val="none" w:sz="0" w:space="0" w:color="auto"/>
            <w:bottom w:val="none" w:sz="0" w:space="0" w:color="auto"/>
            <w:right w:val="none" w:sz="0" w:space="0" w:color="auto"/>
          </w:divBdr>
        </w:div>
        <w:div w:id="1133987788">
          <w:marLeft w:val="0"/>
          <w:marRight w:val="0"/>
          <w:marTop w:val="0"/>
          <w:marBottom w:val="0"/>
          <w:divBdr>
            <w:top w:val="none" w:sz="0" w:space="0" w:color="auto"/>
            <w:left w:val="none" w:sz="0" w:space="0" w:color="auto"/>
            <w:bottom w:val="none" w:sz="0" w:space="0" w:color="auto"/>
            <w:right w:val="none" w:sz="0" w:space="0" w:color="auto"/>
          </w:divBdr>
        </w:div>
        <w:div w:id="51929980">
          <w:marLeft w:val="0"/>
          <w:marRight w:val="0"/>
          <w:marTop w:val="0"/>
          <w:marBottom w:val="0"/>
          <w:divBdr>
            <w:top w:val="none" w:sz="0" w:space="0" w:color="auto"/>
            <w:left w:val="none" w:sz="0" w:space="0" w:color="auto"/>
            <w:bottom w:val="none" w:sz="0" w:space="0" w:color="auto"/>
            <w:right w:val="none" w:sz="0" w:space="0" w:color="auto"/>
          </w:divBdr>
        </w:div>
        <w:div w:id="1019543652">
          <w:marLeft w:val="0"/>
          <w:marRight w:val="0"/>
          <w:marTop w:val="0"/>
          <w:marBottom w:val="0"/>
          <w:divBdr>
            <w:top w:val="none" w:sz="0" w:space="0" w:color="auto"/>
            <w:left w:val="none" w:sz="0" w:space="0" w:color="auto"/>
            <w:bottom w:val="none" w:sz="0" w:space="0" w:color="auto"/>
            <w:right w:val="none" w:sz="0" w:space="0" w:color="auto"/>
          </w:divBdr>
        </w:div>
        <w:div w:id="306053636">
          <w:marLeft w:val="0"/>
          <w:marRight w:val="0"/>
          <w:marTop w:val="0"/>
          <w:marBottom w:val="0"/>
          <w:divBdr>
            <w:top w:val="none" w:sz="0" w:space="0" w:color="auto"/>
            <w:left w:val="none" w:sz="0" w:space="0" w:color="auto"/>
            <w:bottom w:val="none" w:sz="0" w:space="0" w:color="auto"/>
            <w:right w:val="none" w:sz="0" w:space="0" w:color="auto"/>
          </w:divBdr>
        </w:div>
        <w:div w:id="1350061032">
          <w:marLeft w:val="0"/>
          <w:marRight w:val="0"/>
          <w:marTop w:val="0"/>
          <w:marBottom w:val="0"/>
          <w:divBdr>
            <w:top w:val="none" w:sz="0" w:space="0" w:color="auto"/>
            <w:left w:val="none" w:sz="0" w:space="0" w:color="auto"/>
            <w:bottom w:val="none" w:sz="0" w:space="0" w:color="auto"/>
            <w:right w:val="none" w:sz="0" w:space="0" w:color="auto"/>
          </w:divBdr>
        </w:div>
        <w:div w:id="441730532">
          <w:marLeft w:val="0"/>
          <w:marRight w:val="0"/>
          <w:marTop w:val="0"/>
          <w:marBottom w:val="0"/>
          <w:divBdr>
            <w:top w:val="none" w:sz="0" w:space="0" w:color="auto"/>
            <w:left w:val="none" w:sz="0" w:space="0" w:color="auto"/>
            <w:bottom w:val="none" w:sz="0" w:space="0" w:color="auto"/>
            <w:right w:val="none" w:sz="0" w:space="0" w:color="auto"/>
          </w:divBdr>
        </w:div>
        <w:div w:id="1675567562">
          <w:marLeft w:val="0"/>
          <w:marRight w:val="0"/>
          <w:marTop w:val="0"/>
          <w:marBottom w:val="0"/>
          <w:divBdr>
            <w:top w:val="none" w:sz="0" w:space="0" w:color="auto"/>
            <w:left w:val="none" w:sz="0" w:space="0" w:color="auto"/>
            <w:bottom w:val="none" w:sz="0" w:space="0" w:color="auto"/>
            <w:right w:val="none" w:sz="0" w:space="0" w:color="auto"/>
          </w:divBdr>
        </w:div>
        <w:div w:id="1680159780">
          <w:marLeft w:val="0"/>
          <w:marRight w:val="0"/>
          <w:marTop w:val="0"/>
          <w:marBottom w:val="0"/>
          <w:divBdr>
            <w:top w:val="none" w:sz="0" w:space="0" w:color="auto"/>
            <w:left w:val="none" w:sz="0" w:space="0" w:color="auto"/>
            <w:bottom w:val="none" w:sz="0" w:space="0" w:color="auto"/>
            <w:right w:val="none" w:sz="0" w:space="0" w:color="auto"/>
          </w:divBdr>
        </w:div>
        <w:div w:id="1927109473">
          <w:marLeft w:val="0"/>
          <w:marRight w:val="0"/>
          <w:marTop w:val="0"/>
          <w:marBottom w:val="0"/>
          <w:divBdr>
            <w:top w:val="none" w:sz="0" w:space="0" w:color="auto"/>
            <w:left w:val="none" w:sz="0" w:space="0" w:color="auto"/>
            <w:bottom w:val="none" w:sz="0" w:space="0" w:color="auto"/>
            <w:right w:val="none" w:sz="0" w:space="0" w:color="auto"/>
          </w:divBdr>
        </w:div>
        <w:div w:id="868226886">
          <w:marLeft w:val="0"/>
          <w:marRight w:val="0"/>
          <w:marTop w:val="0"/>
          <w:marBottom w:val="0"/>
          <w:divBdr>
            <w:top w:val="none" w:sz="0" w:space="0" w:color="auto"/>
            <w:left w:val="none" w:sz="0" w:space="0" w:color="auto"/>
            <w:bottom w:val="none" w:sz="0" w:space="0" w:color="auto"/>
            <w:right w:val="none" w:sz="0" w:space="0" w:color="auto"/>
          </w:divBdr>
        </w:div>
        <w:div w:id="904801337">
          <w:marLeft w:val="0"/>
          <w:marRight w:val="0"/>
          <w:marTop w:val="0"/>
          <w:marBottom w:val="0"/>
          <w:divBdr>
            <w:top w:val="none" w:sz="0" w:space="0" w:color="auto"/>
            <w:left w:val="none" w:sz="0" w:space="0" w:color="auto"/>
            <w:bottom w:val="none" w:sz="0" w:space="0" w:color="auto"/>
            <w:right w:val="none" w:sz="0" w:space="0" w:color="auto"/>
          </w:divBdr>
          <w:divsChild>
            <w:div w:id="1814833746">
              <w:marLeft w:val="0"/>
              <w:marRight w:val="0"/>
              <w:marTop w:val="0"/>
              <w:marBottom w:val="0"/>
              <w:divBdr>
                <w:top w:val="none" w:sz="0" w:space="0" w:color="auto"/>
                <w:left w:val="none" w:sz="0" w:space="0" w:color="auto"/>
                <w:bottom w:val="none" w:sz="0" w:space="0" w:color="auto"/>
                <w:right w:val="none" w:sz="0" w:space="0" w:color="auto"/>
              </w:divBdr>
            </w:div>
            <w:div w:id="672757075">
              <w:marLeft w:val="0"/>
              <w:marRight w:val="0"/>
              <w:marTop w:val="0"/>
              <w:marBottom w:val="0"/>
              <w:divBdr>
                <w:top w:val="none" w:sz="0" w:space="0" w:color="auto"/>
                <w:left w:val="none" w:sz="0" w:space="0" w:color="auto"/>
                <w:bottom w:val="none" w:sz="0" w:space="0" w:color="auto"/>
                <w:right w:val="none" w:sz="0" w:space="0" w:color="auto"/>
              </w:divBdr>
            </w:div>
            <w:div w:id="512887847">
              <w:marLeft w:val="0"/>
              <w:marRight w:val="0"/>
              <w:marTop w:val="0"/>
              <w:marBottom w:val="0"/>
              <w:divBdr>
                <w:top w:val="none" w:sz="0" w:space="0" w:color="auto"/>
                <w:left w:val="none" w:sz="0" w:space="0" w:color="auto"/>
                <w:bottom w:val="none" w:sz="0" w:space="0" w:color="auto"/>
                <w:right w:val="none" w:sz="0" w:space="0" w:color="auto"/>
              </w:divBdr>
            </w:div>
          </w:divsChild>
        </w:div>
        <w:div w:id="170530880">
          <w:marLeft w:val="0"/>
          <w:marRight w:val="0"/>
          <w:marTop w:val="0"/>
          <w:marBottom w:val="0"/>
          <w:divBdr>
            <w:top w:val="none" w:sz="0" w:space="0" w:color="auto"/>
            <w:left w:val="none" w:sz="0" w:space="0" w:color="auto"/>
            <w:bottom w:val="none" w:sz="0" w:space="0" w:color="auto"/>
            <w:right w:val="none" w:sz="0" w:space="0" w:color="auto"/>
          </w:divBdr>
        </w:div>
        <w:div w:id="1804226385">
          <w:marLeft w:val="0"/>
          <w:marRight w:val="0"/>
          <w:marTop w:val="0"/>
          <w:marBottom w:val="0"/>
          <w:divBdr>
            <w:top w:val="none" w:sz="0" w:space="0" w:color="auto"/>
            <w:left w:val="none" w:sz="0" w:space="0" w:color="auto"/>
            <w:bottom w:val="none" w:sz="0" w:space="0" w:color="auto"/>
            <w:right w:val="none" w:sz="0" w:space="0" w:color="auto"/>
          </w:divBdr>
        </w:div>
        <w:div w:id="1037967720">
          <w:marLeft w:val="0"/>
          <w:marRight w:val="0"/>
          <w:marTop w:val="0"/>
          <w:marBottom w:val="0"/>
          <w:divBdr>
            <w:top w:val="none" w:sz="0" w:space="0" w:color="auto"/>
            <w:left w:val="none" w:sz="0" w:space="0" w:color="auto"/>
            <w:bottom w:val="none" w:sz="0" w:space="0" w:color="auto"/>
            <w:right w:val="none" w:sz="0" w:space="0" w:color="auto"/>
          </w:divBdr>
          <w:divsChild>
            <w:div w:id="133912951">
              <w:marLeft w:val="0"/>
              <w:marRight w:val="0"/>
              <w:marTop w:val="0"/>
              <w:marBottom w:val="0"/>
              <w:divBdr>
                <w:top w:val="none" w:sz="0" w:space="0" w:color="auto"/>
                <w:left w:val="none" w:sz="0" w:space="0" w:color="auto"/>
                <w:bottom w:val="none" w:sz="0" w:space="0" w:color="auto"/>
                <w:right w:val="none" w:sz="0" w:space="0" w:color="auto"/>
              </w:divBdr>
            </w:div>
            <w:div w:id="1582981881">
              <w:marLeft w:val="0"/>
              <w:marRight w:val="0"/>
              <w:marTop w:val="0"/>
              <w:marBottom w:val="0"/>
              <w:divBdr>
                <w:top w:val="none" w:sz="0" w:space="0" w:color="auto"/>
                <w:left w:val="none" w:sz="0" w:space="0" w:color="auto"/>
                <w:bottom w:val="none" w:sz="0" w:space="0" w:color="auto"/>
                <w:right w:val="none" w:sz="0" w:space="0" w:color="auto"/>
              </w:divBdr>
            </w:div>
            <w:div w:id="575089259">
              <w:marLeft w:val="0"/>
              <w:marRight w:val="0"/>
              <w:marTop w:val="0"/>
              <w:marBottom w:val="0"/>
              <w:divBdr>
                <w:top w:val="none" w:sz="0" w:space="0" w:color="auto"/>
                <w:left w:val="none" w:sz="0" w:space="0" w:color="auto"/>
                <w:bottom w:val="none" w:sz="0" w:space="0" w:color="auto"/>
                <w:right w:val="none" w:sz="0" w:space="0" w:color="auto"/>
              </w:divBdr>
            </w:div>
            <w:div w:id="1624115328">
              <w:marLeft w:val="0"/>
              <w:marRight w:val="0"/>
              <w:marTop w:val="0"/>
              <w:marBottom w:val="0"/>
              <w:divBdr>
                <w:top w:val="none" w:sz="0" w:space="0" w:color="auto"/>
                <w:left w:val="none" w:sz="0" w:space="0" w:color="auto"/>
                <w:bottom w:val="none" w:sz="0" w:space="0" w:color="auto"/>
                <w:right w:val="none" w:sz="0" w:space="0" w:color="auto"/>
              </w:divBdr>
            </w:div>
            <w:div w:id="393433810">
              <w:marLeft w:val="0"/>
              <w:marRight w:val="0"/>
              <w:marTop w:val="0"/>
              <w:marBottom w:val="0"/>
              <w:divBdr>
                <w:top w:val="none" w:sz="0" w:space="0" w:color="auto"/>
                <w:left w:val="none" w:sz="0" w:space="0" w:color="auto"/>
                <w:bottom w:val="none" w:sz="0" w:space="0" w:color="auto"/>
                <w:right w:val="none" w:sz="0" w:space="0" w:color="auto"/>
              </w:divBdr>
            </w:div>
            <w:div w:id="1391658728">
              <w:marLeft w:val="0"/>
              <w:marRight w:val="0"/>
              <w:marTop w:val="0"/>
              <w:marBottom w:val="0"/>
              <w:divBdr>
                <w:top w:val="none" w:sz="0" w:space="0" w:color="auto"/>
                <w:left w:val="none" w:sz="0" w:space="0" w:color="auto"/>
                <w:bottom w:val="none" w:sz="0" w:space="0" w:color="auto"/>
                <w:right w:val="none" w:sz="0" w:space="0" w:color="auto"/>
              </w:divBdr>
            </w:div>
            <w:div w:id="2055696363">
              <w:marLeft w:val="0"/>
              <w:marRight w:val="0"/>
              <w:marTop w:val="0"/>
              <w:marBottom w:val="0"/>
              <w:divBdr>
                <w:top w:val="none" w:sz="0" w:space="0" w:color="auto"/>
                <w:left w:val="none" w:sz="0" w:space="0" w:color="auto"/>
                <w:bottom w:val="none" w:sz="0" w:space="0" w:color="auto"/>
                <w:right w:val="none" w:sz="0" w:space="0" w:color="auto"/>
              </w:divBdr>
            </w:div>
            <w:div w:id="835610056">
              <w:marLeft w:val="0"/>
              <w:marRight w:val="0"/>
              <w:marTop w:val="0"/>
              <w:marBottom w:val="0"/>
              <w:divBdr>
                <w:top w:val="none" w:sz="0" w:space="0" w:color="auto"/>
                <w:left w:val="none" w:sz="0" w:space="0" w:color="auto"/>
                <w:bottom w:val="none" w:sz="0" w:space="0" w:color="auto"/>
                <w:right w:val="none" w:sz="0" w:space="0" w:color="auto"/>
              </w:divBdr>
            </w:div>
            <w:div w:id="1357346237">
              <w:marLeft w:val="0"/>
              <w:marRight w:val="0"/>
              <w:marTop w:val="0"/>
              <w:marBottom w:val="0"/>
              <w:divBdr>
                <w:top w:val="none" w:sz="0" w:space="0" w:color="auto"/>
                <w:left w:val="none" w:sz="0" w:space="0" w:color="auto"/>
                <w:bottom w:val="none" w:sz="0" w:space="0" w:color="auto"/>
                <w:right w:val="none" w:sz="0" w:space="0" w:color="auto"/>
              </w:divBdr>
            </w:div>
            <w:div w:id="138693128">
              <w:marLeft w:val="0"/>
              <w:marRight w:val="0"/>
              <w:marTop w:val="0"/>
              <w:marBottom w:val="0"/>
              <w:divBdr>
                <w:top w:val="none" w:sz="0" w:space="0" w:color="auto"/>
                <w:left w:val="none" w:sz="0" w:space="0" w:color="auto"/>
                <w:bottom w:val="none" w:sz="0" w:space="0" w:color="auto"/>
                <w:right w:val="none" w:sz="0" w:space="0" w:color="auto"/>
              </w:divBdr>
            </w:div>
            <w:div w:id="1141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5618">
      <w:bodyDiv w:val="1"/>
      <w:marLeft w:val="0"/>
      <w:marRight w:val="0"/>
      <w:marTop w:val="0"/>
      <w:marBottom w:val="0"/>
      <w:divBdr>
        <w:top w:val="none" w:sz="0" w:space="0" w:color="auto"/>
        <w:left w:val="none" w:sz="0" w:space="0" w:color="auto"/>
        <w:bottom w:val="none" w:sz="0" w:space="0" w:color="auto"/>
        <w:right w:val="none" w:sz="0" w:space="0" w:color="auto"/>
      </w:divBdr>
    </w:div>
    <w:div w:id="859002457">
      <w:bodyDiv w:val="1"/>
      <w:marLeft w:val="0"/>
      <w:marRight w:val="0"/>
      <w:marTop w:val="0"/>
      <w:marBottom w:val="0"/>
      <w:divBdr>
        <w:top w:val="none" w:sz="0" w:space="0" w:color="auto"/>
        <w:left w:val="none" w:sz="0" w:space="0" w:color="auto"/>
        <w:bottom w:val="none" w:sz="0" w:space="0" w:color="auto"/>
        <w:right w:val="none" w:sz="0" w:space="0" w:color="auto"/>
      </w:divBdr>
    </w:div>
    <w:div w:id="959338346">
      <w:bodyDiv w:val="1"/>
      <w:marLeft w:val="0"/>
      <w:marRight w:val="0"/>
      <w:marTop w:val="0"/>
      <w:marBottom w:val="0"/>
      <w:divBdr>
        <w:top w:val="none" w:sz="0" w:space="0" w:color="auto"/>
        <w:left w:val="none" w:sz="0" w:space="0" w:color="auto"/>
        <w:bottom w:val="none" w:sz="0" w:space="0" w:color="auto"/>
        <w:right w:val="none" w:sz="0" w:space="0" w:color="auto"/>
      </w:divBdr>
      <w:divsChild>
        <w:div w:id="1185438155">
          <w:marLeft w:val="0"/>
          <w:marRight w:val="0"/>
          <w:marTop w:val="0"/>
          <w:marBottom w:val="0"/>
          <w:divBdr>
            <w:top w:val="none" w:sz="0" w:space="0" w:color="auto"/>
            <w:left w:val="none" w:sz="0" w:space="0" w:color="auto"/>
            <w:bottom w:val="none" w:sz="0" w:space="0" w:color="auto"/>
            <w:right w:val="none" w:sz="0" w:space="0" w:color="auto"/>
          </w:divBdr>
          <w:divsChild>
            <w:div w:id="721561644">
              <w:marLeft w:val="660"/>
              <w:marRight w:val="0"/>
              <w:marTop w:val="0"/>
              <w:marBottom w:val="0"/>
              <w:divBdr>
                <w:top w:val="none" w:sz="0" w:space="0" w:color="auto"/>
                <w:left w:val="none" w:sz="0" w:space="0" w:color="auto"/>
                <w:bottom w:val="none" w:sz="0" w:space="0" w:color="auto"/>
                <w:right w:val="none" w:sz="0" w:space="0" w:color="auto"/>
              </w:divBdr>
              <w:divsChild>
                <w:div w:id="1332106444">
                  <w:marLeft w:val="0"/>
                  <w:marRight w:val="225"/>
                  <w:marTop w:val="75"/>
                  <w:marBottom w:val="0"/>
                  <w:divBdr>
                    <w:top w:val="none" w:sz="0" w:space="0" w:color="auto"/>
                    <w:left w:val="none" w:sz="0" w:space="0" w:color="auto"/>
                    <w:bottom w:val="none" w:sz="0" w:space="0" w:color="auto"/>
                    <w:right w:val="none" w:sz="0" w:space="0" w:color="auto"/>
                  </w:divBdr>
                  <w:divsChild>
                    <w:div w:id="1791046658">
                      <w:marLeft w:val="0"/>
                      <w:marRight w:val="0"/>
                      <w:marTop w:val="0"/>
                      <w:marBottom w:val="0"/>
                      <w:divBdr>
                        <w:top w:val="none" w:sz="0" w:space="0" w:color="auto"/>
                        <w:left w:val="none" w:sz="0" w:space="0" w:color="auto"/>
                        <w:bottom w:val="none" w:sz="0" w:space="0" w:color="auto"/>
                        <w:right w:val="none" w:sz="0" w:space="0" w:color="auto"/>
                      </w:divBdr>
                      <w:divsChild>
                        <w:div w:id="6658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421621">
      <w:bodyDiv w:val="1"/>
      <w:marLeft w:val="0"/>
      <w:marRight w:val="0"/>
      <w:marTop w:val="0"/>
      <w:marBottom w:val="0"/>
      <w:divBdr>
        <w:top w:val="none" w:sz="0" w:space="0" w:color="auto"/>
        <w:left w:val="none" w:sz="0" w:space="0" w:color="auto"/>
        <w:bottom w:val="none" w:sz="0" w:space="0" w:color="auto"/>
        <w:right w:val="none" w:sz="0" w:space="0" w:color="auto"/>
      </w:divBdr>
    </w:div>
    <w:div w:id="1263345374">
      <w:bodyDiv w:val="1"/>
      <w:marLeft w:val="0"/>
      <w:marRight w:val="0"/>
      <w:marTop w:val="0"/>
      <w:marBottom w:val="0"/>
      <w:divBdr>
        <w:top w:val="none" w:sz="0" w:space="0" w:color="auto"/>
        <w:left w:val="none" w:sz="0" w:space="0" w:color="auto"/>
        <w:bottom w:val="none" w:sz="0" w:space="0" w:color="auto"/>
        <w:right w:val="none" w:sz="0" w:space="0" w:color="auto"/>
      </w:divBdr>
    </w:div>
    <w:div w:id="1386638025">
      <w:bodyDiv w:val="1"/>
      <w:marLeft w:val="0"/>
      <w:marRight w:val="0"/>
      <w:marTop w:val="0"/>
      <w:marBottom w:val="0"/>
      <w:divBdr>
        <w:top w:val="none" w:sz="0" w:space="0" w:color="auto"/>
        <w:left w:val="none" w:sz="0" w:space="0" w:color="auto"/>
        <w:bottom w:val="none" w:sz="0" w:space="0" w:color="auto"/>
        <w:right w:val="none" w:sz="0" w:space="0" w:color="auto"/>
      </w:divBdr>
    </w:div>
    <w:div w:id="1492942542">
      <w:bodyDiv w:val="1"/>
      <w:marLeft w:val="0"/>
      <w:marRight w:val="0"/>
      <w:marTop w:val="0"/>
      <w:marBottom w:val="0"/>
      <w:divBdr>
        <w:top w:val="none" w:sz="0" w:space="0" w:color="auto"/>
        <w:left w:val="none" w:sz="0" w:space="0" w:color="auto"/>
        <w:bottom w:val="none" w:sz="0" w:space="0" w:color="auto"/>
        <w:right w:val="none" w:sz="0" w:space="0" w:color="auto"/>
      </w:divBdr>
      <w:divsChild>
        <w:div w:id="97914671">
          <w:marLeft w:val="0"/>
          <w:marRight w:val="0"/>
          <w:marTop w:val="0"/>
          <w:marBottom w:val="0"/>
          <w:divBdr>
            <w:top w:val="none" w:sz="0" w:space="0" w:color="auto"/>
            <w:left w:val="none" w:sz="0" w:space="0" w:color="auto"/>
            <w:bottom w:val="none" w:sz="0" w:space="0" w:color="auto"/>
            <w:right w:val="none" w:sz="0" w:space="0" w:color="auto"/>
          </w:divBdr>
          <w:divsChild>
            <w:div w:id="1857957871">
              <w:marLeft w:val="660"/>
              <w:marRight w:val="0"/>
              <w:marTop w:val="0"/>
              <w:marBottom w:val="0"/>
              <w:divBdr>
                <w:top w:val="none" w:sz="0" w:space="0" w:color="auto"/>
                <w:left w:val="none" w:sz="0" w:space="0" w:color="auto"/>
                <w:bottom w:val="none" w:sz="0" w:space="0" w:color="auto"/>
                <w:right w:val="none" w:sz="0" w:space="0" w:color="auto"/>
              </w:divBdr>
              <w:divsChild>
                <w:div w:id="1398286221">
                  <w:marLeft w:val="0"/>
                  <w:marRight w:val="225"/>
                  <w:marTop w:val="75"/>
                  <w:marBottom w:val="0"/>
                  <w:divBdr>
                    <w:top w:val="none" w:sz="0" w:space="0" w:color="auto"/>
                    <w:left w:val="none" w:sz="0" w:space="0" w:color="auto"/>
                    <w:bottom w:val="none" w:sz="0" w:space="0" w:color="auto"/>
                    <w:right w:val="none" w:sz="0" w:space="0" w:color="auto"/>
                  </w:divBdr>
                  <w:divsChild>
                    <w:div w:id="982196609">
                      <w:marLeft w:val="0"/>
                      <w:marRight w:val="0"/>
                      <w:marTop w:val="0"/>
                      <w:marBottom w:val="0"/>
                      <w:divBdr>
                        <w:top w:val="none" w:sz="0" w:space="0" w:color="auto"/>
                        <w:left w:val="none" w:sz="0" w:space="0" w:color="auto"/>
                        <w:bottom w:val="none" w:sz="0" w:space="0" w:color="auto"/>
                        <w:right w:val="none" w:sz="0" w:space="0" w:color="auto"/>
                      </w:divBdr>
                      <w:divsChild>
                        <w:div w:id="12126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656393">
      <w:bodyDiv w:val="1"/>
      <w:marLeft w:val="0"/>
      <w:marRight w:val="0"/>
      <w:marTop w:val="0"/>
      <w:marBottom w:val="0"/>
      <w:divBdr>
        <w:top w:val="none" w:sz="0" w:space="0" w:color="auto"/>
        <w:left w:val="none" w:sz="0" w:space="0" w:color="auto"/>
        <w:bottom w:val="none" w:sz="0" w:space="0" w:color="auto"/>
        <w:right w:val="none" w:sz="0" w:space="0" w:color="auto"/>
      </w:divBdr>
    </w:div>
    <w:div w:id="1790008156">
      <w:bodyDiv w:val="1"/>
      <w:marLeft w:val="0"/>
      <w:marRight w:val="0"/>
      <w:marTop w:val="0"/>
      <w:marBottom w:val="0"/>
      <w:divBdr>
        <w:top w:val="none" w:sz="0" w:space="0" w:color="auto"/>
        <w:left w:val="none" w:sz="0" w:space="0" w:color="auto"/>
        <w:bottom w:val="none" w:sz="0" w:space="0" w:color="auto"/>
        <w:right w:val="none" w:sz="0" w:space="0" w:color="auto"/>
      </w:divBdr>
    </w:div>
    <w:div w:id="1961762009">
      <w:bodyDiv w:val="1"/>
      <w:marLeft w:val="0"/>
      <w:marRight w:val="0"/>
      <w:marTop w:val="0"/>
      <w:marBottom w:val="0"/>
      <w:divBdr>
        <w:top w:val="none" w:sz="0" w:space="0" w:color="auto"/>
        <w:left w:val="none" w:sz="0" w:space="0" w:color="auto"/>
        <w:bottom w:val="none" w:sz="0" w:space="0" w:color="auto"/>
        <w:right w:val="none" w:sz="0" w:space="0" w:color="auto"/>
      </w:divBdr>
    </w:div>
    <w:div w:id="2049451470">
      <w:bodyDiv w:val="1"/>
      <w:marLeft w:val="0"/>
      <w:marRight w:val="0"/>
      <w:marTop w:val="0"/>
      <w:marBottom w:val="0"/>
      <w:divBdr>
        <w:top w:val="none" w:sz="0" w:space="0" w:color="auto"/>
        <w:left w:val="none" w:sz="0" w:space="0" w:color="auto"/>
        <w:bottom w:val="none" w:sz="0" w:space="0" w:color="auto"/>
        <w:right w:val="none" w:sz="0" w:space="0" w:color="auto"/>
      </w:divBdr>
    </w:div>
    <w:div w:id="2056275254">
      <w:bodyDiv w:val="1"/>
      <w:marLeft w:val="0"/>
      <w:marRight w:val="0"/>
      <w:marTop w:val="0"/>
      <w:marBottom w:val="0"/>
      <w:divBdr>
        <w:top w:val="none" w:sz="0" w:space="0" w:color="auto"/>
        <w:left w:val="none" w:sz="0" w:space="0" w:color="auto"/>
        <w:bottom w:val="none" w:sz="0" w:space="0" w:color="auto"/>
        <w:right w:val="none" w:sz="0" w:space="0" w:color="auto"/>
      </w:divBdr>
    </w:div>
    <w:div w:id="2072120044">
      <w:bodyDiv w:val="1"/>
      <w:marLeft w:val="0"/>
      <w:marRight w:val="0"/>
      <w:marTop w:val="0"/>
      <w:marBottom w:val="0"/>
      <w:divBdr>
        <w:top w:val="none" w:sz="0" w:space="0" w:color="auto"/>
        <w:left w:val="none" w:sz="0" w:space="0" w:color="auto"/>
        <w:bottom w:val="none" w:sz="0" w:space="0" w:color="auto"/>
        <w:right w:val="none" w:sz="0" w:space="0" w:color="auto"/>
      </w:divBdr>
    </w:div>
    <w:div w:id="20950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4E66A-2625-4864-8C3B-BD39978F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vinjamoorisandeep@gmail.com</dc:creator>
  <cp:lastModifiedBy>vinjamoorisandeep@gmail.com</cp:lastModifiedBy>
  <cp:revision>4</cp:revision>
  <dcterms:created xsi:type="dcterms:W3CDTF">2023-03-15T23:53:00Z</dcterms:created>
  <dcterms:modified xsi:type="dcterms:W3CDTF">2023-03-15T23:59:00Z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iteId">
    <vt:lpwstr>fcb2b37b-5da0-466b-9b83-0014b67a7c78</vt:lpwstr>
  </property>
  <property fmtid="{D5CDD505-2E9C-101B-9397-08002B2CF9AE}" pid="4" name="MSIP_Label_7f850223-87a8-40c3-9eb2-432606efca2a_Owner">
    <vt:lpwstr>aleemoddin.khaja.ext@bayer.com</vt:lpwstr>
  </property>
  <property fmtid="{D5CDD505-2E9C-101B-9397-08002B2CF9AE}" pid="5" name="MSIP_Label_7f850223-87a8-40c3-9eb2-432606efca2a_SetDate">
    <vt:lpwstr>2020-08-06T19:49:00.0641205Z</vt:lpwstr>
  </property>
  <property fmtid="{D5CDD505-2E9C-101B-9397-08002B2CF9AE}" pid="6" name="MSIP_Label_7f850223-87a8-40c3-9eb2-432606efca2a_Name">
    <vt:lpwstr>NO CLASSIFICATION</vt:lpwstr>
  </property>
  <property fmtid="{D5CDD505-2E9C-101B-9397-08002B2CF9AE}" pid="7" name="MSIP_Label_7f850223-87a8-40c3-9eb2-432606efca2a_Application">
    <vt:lpwstr>Microsoft Azure Information Protection</vt:lpwstr>
  </property>
  <property fmtid="{D5CDD505-2E9C-101B-9397-08002B2CF9AE}" pid="8" name="MSIP_Label_7f850223-87a8-40c3-9eb2-432606efca2a_Extended_MSFT_Method">
    <vt:lpwstr>Manual</vt:lpwstr>
  </property>
  <property fmtid="{D5CDD505-2E9C-101B-9397-08002B2CF9AE}" pid="9" name="Sensitivity">
    <vt:lpwstr>NO CLASSIFICATION</vt:lpwstr>
  </property>
</Properties>
</file>